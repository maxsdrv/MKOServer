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 w:rsidRPr="007D2790">
        <w:rPr>
          <w:rFonts w:ascii="Times New Roman" w:hAnsi="Times New Roman" w:cs="Times New Roman"/>
          <w:sz w:val="24"/>
          <w:szCs w:val="24"/>
        </w:rPr>
        <w:t>Утверждаю</w:t>
      </w: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 w:rsidRPr="007D2790">
        <w:rPr>
          <w:rFonts w:ascii="Times New Roman" w:hAnsi="Times New Roman" w:cs="Times New Roman"/>
          <w:sz w:val="24"/>
          <w:szCs w:val="24"/>
        </w:rPr>
        <w:t>Главный конструктор</w:t>
      </w: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 w:rsidRPr="007D2790">
        <w:rPr>
          <w:rFonts w:ascii="Times New Roman" w:hAnsi="Times New Roman" w:cs="Times New Roman"/>
          <w:sz w:val="24"/>
          <w:szCs w:val="24"/>
        </w:rPr>
        <w:t>ООО Фирма «</w:t>
      </w:r>
      <w:r w:rsidRPr="00665A18">
        <w:rPr>
          <w:rFonts w:ascii="Times New Roman" w:hAnsi="Times New Roman" w:cs="Times New Roman"/>
          <w:caps/>
          <w:sz w:val="24"/>
          <w:szCs w:val="24"/>
        </w:rPr>
        <w:t>Информтест</w:t>
      </w:r>
      <w:r w:rsidRPr="007D2790">
        <w:rPr>
          <w:rFonts w:ascii="Times New Roman" w:hAnsi="Times New Roman" w:cs="Times New Roman"/>
          <w:sz w:val="24"/>
          <w:szCs w:val="24"/>
        </w:rPr>
        <w:t>»</w:t>
      </w: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 w:rsidRPr="007D2790">
        <w:rPr>
          <w:rFonts w:ascii="Times New Roman" w:hAnsi="Times New Roman" w:cs="Times New Roman"/>
          <w:sz w:val="24"/>
          <w:szCs w:val="24"/>
        </w:rPr>
        <w:t>__________________ Стороженко Ю.Л.</w:t>
      </w:r>
    </w:p>
    <w:p w:rsidR="007E4B58" w:rsidRPr="007D2790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7D2790" w:rsidRDefault="00F60B85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__________________ 2020</w:t>
      </w:r>
      <w:r w:rsidR="007E4B58" w:rsidRPr="007D2790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1E1A0D" w:rsidRPr="003B49ED" w:rsidRDefault="00FB27A9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  <w:r w:rsidRPr="00FB27A9">
        <w:rPr>
          <w:rFonts w:ascii="Times New Roman" w:hAnsi="Times New Roman" w:cs="Times New Roman"/>
          <w:sz w:val="24"/>
          <w:szCs w:val="24"/>
        </w:rPr>
        <w:t>ДРАЙВЕР МЕЗОНИНА ММКО1</w:t>
      </w: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</w:t>
      </w:r>
      <w:r w:rsidR="001E1A0D">
        <w:rPr>
          <w:rFonts w:ascii="Times New Roman" w:hAnsi="Times New Roman" w:cs="Times New Roman"/>
          <w:sz w:val="24"/>
          <w:szCs w:val="24"/>
        </w:rPr>
        <w:t xml:space="preserve"> </w:t>
      </w:r>
      <w:r w:rsidR="009F00CF">
        <w:rPr>
          <w:rFonts w:ascii="Times New Roman" w:hAnsi="Times New Roman" w:cs="Times New Roman"/>
          <w:sz w:val="24"/>
          <w:szCs w:val="24"/>
        </w:rPr>
        <w:t xml:space="preserve">системного </w:t>
      </w:r>
      <w:r>
        <w:rPr>
          <w:rFonts w:ascii="Times New Roman" w:hAnsi="Times New Roman" w:cs="Times New Roman"/>
          <w:sz w:val="24"/>
          <w:szCs w:val="24"/>
        </w:rPr>
        <w:t>программиста</w:t>
      </w: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ФТКС.</w:t>
      </w:r>
      <w:r w:rsidR="008A3CE2" w:rsidRPr="00F70523">
        <w:rPr>
          <w:rFonts w:ascii="Times New Roman" w:hAnsi="Times New Roman" w:cs="Times New Roman"/>
          <w:sz w:val="24"/>
          <w:szCs w:val="24"/>
        </w:rPr>
        <w:t>75080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3B49ED" w:rsidRPr="009A350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8A3CE2" w:rsidRPr="00F7052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Pr="00627E0D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Листов </w:t>
      </w:r>
      <w:r w:rsidR="00105E7C">
        <w:rPr>
          <w:rFonts w:ascii="Times New Roman" w:hAnsi="Times New Roman" w:cs="Times New Roman"/>
          <w:sz w:val="24"/>
          <w:szCs w:val="24"/>
        </w:rPr>
        <w:t>5</w:t>
      </w:r>
      <w:r w:rsidR="00627E0D" w:rsidRPr="00627E0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Pr="00665A1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</w:t>
      </w: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 </w:t>
      </w:r>
      <w:r w:rsidR="003B49ED">
        <w:rPr>
          <w:rFonts w:ascii="Times New Roman" w:hAnsi="Times New Roman" w:cs="Times New Roman"/>
          <w:sz w:val="24"/>
          <w:szCs w:val="24"/>
        </w:rPr>
        <w:t>Мисюк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9E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.В.</w:t>
      </w:r>
    </w:p>
    <w:p w:rsidR="007E4B58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466ED9" w:rsidRDefault="00466ED9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__________________ 20</w:t>
      </w:r>
      <w:r w:rsidR="00F60B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665A18">
        <w:rPr>
          <w:rFonts w:ascii="Times New Roman" w:hAnsi="Times New Roman" w:cs="Times New Roman"/>
          <w:sz w:val="24"/>
          <w:szCs w:val="24"/>
        </w:rPr>
        <w:t>.</w:t>
      </w: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627E0D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6.85pt;margin-top:18.95pt;width:28.5pt;height:180.75pt;z-index:251658240" filled="f" stroked="f">
            <v:textbox style="layout-flow:vertical;mso-layout-flow-alt:bottom-to-top">
              <w:txbxContent>
                <w:p w:rsidR="006E772D" w:rsidRPr="004525FD" w:rsidRDefault="006E772D" w:rsidP="004525FD">
                  <w:pPr>
                    <w:rPr>
                      <w:rFonts w:ascii="Times New Roman" w:hAnsi="Times New Roman"/>
                      <w:sz w:val="20"/>
                    </w:rPr>
                  </w:pPr>
                  <w:r w:rsidRPr="004525FD">
                    <w:rPr>
                      <w:rFonts w:ascii="Times New Roman" w:hAnsi="Times New Roman"/>
                      <w:sz w:val="20"/>
                    </w:rPr>
                    <w:t>Инв. № 1530</w:t>
                  </w:r>
                  <w:r>
                    <w:rPr>
                      <w:rFonts w:ascii="Times New Roman" w:hAnsi="Times New Roman"/>
                      <w:sz w:val="20"/>
                    </w:rPr>
                    <w:t>6</w:t>
                  </w:r>
                  <w:r w:rsidRPr="004525FD">
                    <w:rPr>
                      <w:rFonts w:ascii="Times New Roman" w:hAnsi="Times New Roman"/>
                      <w:sz w:val="20"/>
                    </w:rPr>
                    <w:t xml:space="preserve">                             12.11.19</w:t>
                  </w:r>
                </w:p>
              </w:txbxContent>
            </v:textbox>
          </v:shape>
        </w:pict>
      </w:r>
    </w:p>
    <w:p w:rsidR="002C7E0F" w:rsidRPr="002C7E0F" w:rsidRDefault="002C7E0F" w:rsidP="002C7E0F">
      <w:pPr>
        <w:pStyle w:val="1d"/>
        <w:ind w:left="3816" w:firstLine="720"/>
        <w:rPr>
          <w:rFonts w:ascii="Times New Roman" w:hAnsi="Times New Roman"/>
          <w:sz w:val="24"/>
          <w:szCs w:val="24"/>
        </w:rPr>
      </w:pPr>
      <w:r w:rsidRPr="002C7E0F">
        <w:rPr>
          <w:rFonts w:ascii="Times New Roman" w:hAnsi="Times New Roman"/>
          <w:sz w:val="24"/>
          <w:szCs w:val="24"/>
        </w:rPr>
        <w:t>Проверил</w:t>
      </w:r>
    </w:p>
    <w:p w:rsidR="002C7E0F" w:rsidRPr="002C7E0F" w:rsidRDefault="002C7E0F" w:rsidP="002C7E0F">
      <w:pPr>
        <w:pStyle w:val="1d"/>
        <w:rPr>
          <w:rFonts w:ascii="Times New Roman" w:hAnsi="Times New Roman"/>
          <w:sz w:val="24"/>
          <w:szCs w:val="24"/>
        </w:rPr>
      </w:pPr>
    </w:p>
    <w:p w:rsidR="002C7E0F" w:rsidRPr="002C7E0F" w:rsidRDefault="002C7E0F" w:rsidP="002C7E0F">
      <w:pPr>
        <w:pStyle w:val="1d"/>
        <w:ind w:left="3816" w:firstLine="720"/>
        <w:rPr>
          <w:rFonts w:ascii="Times New Roman" w:hAnsi="Times New Roman"/>
          <w:sz w:val="24"/>
          <w:szCs w:val="24"/>
        </w:rPr>
      </w:pPr>
      <w:r w:rsidRPr="002C7E0F">
        <w:rPr>
          <w:rFonts w:ascii="Times New Roman" w:hAnsi="Times New Roman"/>
          <w:sz w:val="24"/>
          <w:szCs w:val="24"/>
        </w:rPr>
        <w:t>__________________ Волошановский В.А.</w:t>
      </w:r>
    </w:p>
    <w:p w:rsidR="002C7E0F" w:rsidRPr="002C7E0F" w:rsidRDefault="002C7E0F" w:rsidP="002C7E0F">
      <w:pPr>
        <w:pStyle w:val="1d"/>
        <w:rPr>
          <w:rFonts w:ascii="Times New Roman" w:hAnsi="Times New Roman"/>
          <w:sz w:val="24"/>
          <w:szCs w:val="24"/>
        </w:rPr>
      </w:pPr>
    </w:p>
    <w:p w:rsidR="007E4B58" w:rsidRPr="000A2DBF" w:rsidRDefault="002C7E0F" w:rsidP="002C7E0F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  <w:r w:rsidRPr="002C7E0F">
        <w:rPr>
          <w:rFonts w:ascii="Times New Roman" w:hAnsi="Times New Roman" w:cs="Times New Roman"/>
          <w:sz w:val="24"/>
          <w:szCs w:val="24"/>
        </w:rPr>
        <w:t>«___» __________________ 20</w:t>
      </w:r>
      <w:r w:rsidR="00F60B85">
        <w:rPr>
          <w:rFonts w:ascii="Times New Roman" w:hAnsi="Times New Roman" w:cs="Times New Roman"/>
          <w:sz w:val="24"/>
          <w:szCs w:val="24"/>
        </w:rPr>
        <w:t>20</w:t>
      </w:r>
      <w:r w:rsidR="00665A18">
        <w:rPr>
          <w:rFonts w:ascii="Times New Roman" w:hAnsi="Times New Roman" w:cs="Times New Roman"/>
          <w:sz w:val="24"/>
          <w:szCs w:val="24"/>
        </w:rPr>
        <w:t xml:space="preserve"> </w:t>
      </w:r>
      <w:r w:rsidRPr="002C7E0F">
        <w:rPr>
          <w:rFonts w:ascii="Times New Roman" w:hAnsi="Times New Roman" w:cs="Times New Roman"/>
          <w:sz w:val="24"/>
          <w:szCs w:val="24"/>
        </w:rPr>
        <w:t>г.</w:t>
      </w: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7E4B58" w:rsidRPr="000A2DBF" w:rsidRDefault="007E4B58" w:rsidP="007E4B58">
      <w:pPr>
        <w:pStyle w:val="1d"/>
        <w:ind w:left="4536"/>
        <w:rPr>
          <w:rFonts w:ascii="Times New Roman" w:hAnsi="Times New Roman" w:cs="Times New Roman"/>
          <w:sz w:val="24"/>
          <w:szCs w:val="24"/>
        </w:rPr>
      </w:pPr>
    </w:p>
    <w:p w:rsidR="00E74B17" w:rsidRPr="00806B99" w:rsidRDefault="008D0D88" w:rsidP="007E4B58">
      <w:pPr>
        <w:pStyle w:val="1d"/>
        <w:jc w:val="center"/>
      </w:pPr>
      <w:r w:rsidRPr="007E4B58">
        <w:rPr>
          <w:rFonts w:ascii="Times New Roman" w:hAnsi="Times New Roman" w:cs="Times New Roman"/>
          <w:sz w:val="24"/>
          <w:szCs w:val="24"/>
        </w:rPr>
        <w:t>20</w:t>
      </w:r>
      <w:r w:rsidR="00F60B85">
        <w:rPr>
          <w:rFonts w:ascii="Times New Roman" w:hAnsi="Times New Roman" w:cs="Times New Roman"/>
          <w:sz w:val="24"/>
          <w:szCs w:val="24"/>
        </w:rPr>
        <w:t>20</w:t>
      </w:r>
    </w:p>
    <w:p w:rsidR="00E74B17" w:rsidRPr="008954F7" w:rsidRDefault="00E74B17" w:rsidP="00E74B17">
      <w:pPr>
        <w:rPr>
          <w:rFonts w:ascii="Times New Roman" w:hAnsi="Times New Roman"/>
          <w:noProof w:val="0"/>
          <w:sz w:val="24"/>
          <w:szCs w:val="24"/>
        </w:rPr>
        <w:sectPr w:rsidR="00E74B17" w:rsidRPr="008954F7" w:rsidSect="004652C2">
          <w:headerReference w:type="default" r:id="rId7"/>
          <w:pgSz w:w="11906" w:h="16838" w:code="9"/>
          <w:pgMar w:top="1246" w:right="1134" w:bottom="993" w:left="1797" w:header="569" w:footer="0" w:gutter="0"/>
          <w:cols w:space="720"/>
        </w:sectPr>
      </w:pPr>
    </w:p>
    <w:p w:rsidR="00CA4464" w:rsidRDefault="00CA4464" w:rsidP="00665A18">
      <w:pPr>
        <w:pStyle w:val="1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7A22D6" w:rsidRDefault="007A22D6" w:rsidP="007A22D6">
      <w:pPr>
        <w:pStyle w:val="1d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A22D6" w:rsidRDefault="007A22D6" w:rsidP="007A22D6">
      <w:pPr>
        <w:pStyle w:val="1d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D0C54" w:rsidRPr="00F45CC6" w:rsidRDefault="007D0C54" w:rsidP="007D0C54">
      <w:pPr>
        <w:pStyle w:val="1d"/>
        <w:ind w:firstLine="567"/>
      </w:pPr>
      <w:r w:rsidRPr="007D0C54">
        <w:rPr>
          <w:rFonts w:ascii="Times New Roman" w:hAnsi="Times New Roman" w:cs="Times New Roman"/>
          <w:sz w:val="24"/>
          <w:szCs w:val="24"/>
        </w:rPr>
        <w:t>Данный документ предназначен для использования в качестве руководства системного программиста. Он описывает каждую функцию из определенных в драйвере, а также коды ошибок.</w:t>
      </w:r>
    </w:p>
    <w:p w:rsidR="003B49ED" w:rsidRPr="00F45CC6" w:rsidRDefault="003B49ED" w:rsidP="00F45CC6">
      <w:pPr>
        <w:pStyle w:val="affff7"/>
      </w:pPr>
    </w:p>
    <w:p w:rsidR="00CA4464" w:rsidRPr="005A12CF" w:rsidRDefault="00CA4464" w:rsidP="009A3509">
      <w:pPr>
        <w:pStyle w:val="affff7"/>
      </w:pPr>
      <w:r>
        <w:br w:type="page"/>
      </w:r>
    </w:p>
    <w:p w:rsidR="00E74B17" w:rsidRPr="004A6FA1" w:rsidRDefault="007A22D6" w:rsidP="00665A18">
      <w:pPr>
        <w:pStyle w:val="affff7"/>
        <w:spacing w:before="0"/>
        <w:ind w:firstLine="0"/>
        <w:jc w:val="center"/>
      </w:pPr>
      <w:r w:rsidRPr="004A6FA1">
        <w:lastRenderedPageBreak/>
        <w:t>СОДЕРЖАНИЕ</w:t>
      </w:r>
    </w:p>
    <w:sdt>
      <w:sdtPr>
        <w:rPr>
          <w:rFonts w:ascii="Courier New" w:hAnsi="Courier New"/>
          <w:b/>
          <w:bCs w:val="0"/>
          <w:sz w:val="22"/>
          <w:szCs w:val="20"/>
        </w:rPr>
        <w:id w:val="625631829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4"/>
          <w:szCs w:val="24"/>
        </w:rPr>
      </w:sdtEndPr>
      <w:sdtContent>
        <w:p w:rsidR="00A238BD" w:rsidRDefault="002C39BB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 w:rsidR="00665A18">
            <w:instrText xml:space="preserve"> TOC \o "1-3" \h \z \u </w:instrText>
          </w:r>
          <w:r>
            <w:fldChar w:fldCharType="separate"/>
          </w:r>
          <w:hyperlink w:anchor="_Toc51915740" w:history="1">
            <w:r w:rsidR="00A238BD" w:rsidRPr="00B46D5E">
              <w:rPr>
                <w:rStyle w:val="afffa"/>
              </w:rPr>
              <w:t>1. Общие сведения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1" w:history="1">
            <w:r w:rsidR="00A238BD" w:rsidRPr="00B46D5E">
              <w:rPr>
                <w:rStyle w:val="afffa"/>
              </w:rPr>
              <w:t>2. Примеры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2" w:history="1">
            <w:r w:rsidR="00A238BD" w:rsidRPr="00B46D5E">
              <w:rPr>
                <w:rStyle w:val="afffa"/>
              </w:rPr>
              <w:t>2.1. Самоконтроль и тестирование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3" w:history="1">
            <w:r w:rsidR="00A238BD" w:rsidRPr="00B46D5E">
              <w:rPr>
                <w:rStyle w:val="afffa"/>
              </w:rPr>
              <w:t>2.2. Мониторинг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4" w:history="1">
            <w:r w:rsidR="00A238BD" w:rsidRPr="00B46D5E">
              <w:rPr>
                <w:rStyle w:val="afffa"/>
              </w:rPr>
              <w:t>2.3. Фильтрация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5" w:history="1">
            <w:r w:rsidR="00A238BD" w:rsidRPr="00B46D5E">
              <w:rPr>
                <w:rStyle w:val="afffa"/>
                <w:lang w:val="en-US"/>
              </w:rPr>
              <w:t>2.4.</w:t>
            </w:r>
            <w:r w:rsidR="00A238BD" w:rsidRPr="00B46D5E">
              <w:rPr>
                <w:rStyle w:val="afffa"/>
              </w:rPr>
              <w:t xml:space="preserve"> Отправка отдельных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6" w:history="1">
            <w:r w:rsidR="00A238BD" w:rsidRPr="00B46D5E">
              <w:rPr>
                <w:rStyle w:val="afffa"/>
              </w:rPr>
              <w:t>2.5. Создание и отправка расписания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7" w:history="1">
            <w:r w:rsidR="00A238BD" w:rsidRPr="00B46D5E">
              <w:rPr>
                <w:rStyle w:val="afffa"/>
              </w:rPr>
              <w:t>2.6. Циклическая отправка расписания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8" w:history="1">
            <w:r w:rsidR="00A238BD" w:rsidRPr="00B46D5E">
              <w:rPr>
                <w:rStyle w:val="afffa"/>
              </w:rPr>
              <w:t>2.7. Мониторинг сообщений в режиме контроллера шины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49" w:history="1">
            <w:r w:rsidR="00A238BD" w:rsidRPr="00B46D5E">
              <w:rPr>
                <w:rStyle w:val="afffa"/>
                <w:lang w:val="en-US"/>
              </w:rPr>
              <w:t>2.8.</w:t>
            </w:r>
            <w:r w:rsidR="00A238BD" w:rsidRPr="00B46D5E">
              <w:rPr>
                <w:rStyle w:val="afffa"/>
              </w:rPr>
              <w:t xml:space="preserve"> Создание ответных сегментов сообщений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_Toc51915749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0" w:history="1">
            <w:r w:rsidR="00A238BD" w:rsidRPr="00B46D5E">
              <w:rPr>
                <w:rStyle w:val="afffa"/>
              </w:rPr>
              <w:t>2.9. Создание ответных сегментов сообщений в ручном режиме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1" w:history="1">
            <w:r w:rsidR="00A238BD" w:rsidRPr="00B46D5E">
              <w:rPr>
                <w:rStyle w:val="afffa"/>
              </w:rPr>
              <w:t>2.10. Создание ответных сегментов в режиме очереди данных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2" w:history="1">
            <w:r w:rsidR="00A238BD" w:rsidRPr="00B46D5E">
              <w:rPr>
                <w:rStyle w:val="afffa"/>
              </w:rPr>
              <w:t>2.11. Циклический возврат данных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3" w:history="1">
            <w:r w:rsidR="00A238BD" w:rsidRPr="00B46D5E">
              <w:rPr>
                <w:rStyle w:val="afffa"/>
              </w:rPr>
              <w:t>2.12. Мониторинг сообщений в режиме оконечного устройства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19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1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4" w:history="1">
            <w:r w:rsidR="00A238BD" w:rsidRPr="00B46D5E">
              <w:rPr>
                <w:rStyle w:val="afffa"/>
              </w:rPr>
              <w:t>3. Функции библиотеки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55" w:history="1">
            <w:r w:rsidR="00A238BD" w:rsidRPr="00B46D5E">
              <w:rPr>
                <w:rStyle w:val="afffa"/>
              </w:rPr>
              <w:t>3.1. Константы и перечисления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56" w:history="1">
            <w:r w:rsidR="00A238BD" w:rsidRPr="00B46D5E">
              <w:rPr>
                <w:rStyle w:val="afffa"/>
              </w:rPr>
              <w:t>3.1.1. Константы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57" w:history="1">
            <w:r w:rsidR="00A238BD" w:rsidRPr="00B46D5E">
              <w:rPr>
                <w:rStyle w:val="afffa"/>
              </w:rPr>
              <w:t>3.1.2. unmmko1_bus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58" w:history="1">
            <w:r w:rsidR="00A238BD" w:rsidRPr="00B46D5E">
              <w:rPr>
                <w:rStyle w:val="afffa"/>
              </w:rPr>
              <w:t>3.1.3. unmmko1_message_activities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59" w:history="1">
            <w:r w:rsidR="00A238BD" w:rsidRPr="00B46D5E">
              <w:rPr>
                <w:rStyle w:val="afffa"/>
              </w:rPr>
              <w:t>3.1.4. unmmko1_message_errors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_Toc51915759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0" w:history="1">
            <w:r w:rsidR="00A238BD" w:rsidRPr="00B46D5E">
              <w:rPr>
                <w:rStyle w:val="afffa"/>
              </w:rPr>
              <w:t>3.1.5. unmmko1_error_bits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1" w:history="1">
            <w:r w:rsidR="00A238BD" w:rsidRPr="00B46D5E">
              <w:rPr>
                <w:rStyle w:val="afffa"/>
              </w:rPr>
              <w:t>3.1.6. unmmko1_address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2" w:history="1">
            <w:r w:rsidR="00A238BD" w:rsidRPr="00B46D5E">
              <w:rPr>
                <w:rStyle w:val="afffa"/>
              </w:rPr>
              <w:t>3.1.7. unmmko1_subaddress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3" w:history="1">
            <w:r w:rsidR="00A238BD" w:rsidRPr="00B46D5E">
              <w:rPr>
                <w:rStyle w:val="afffa"/>
              </w:rPr>
              <w:t>3.1.8. unmmko1_bc_options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4" w:history="1">
            <w:r w:rsidR="00A238BD" w:rsidRPr="00B46D5E">
              <w:rPr>
                <w:rStyle w:val="afffa"/>
              </w:rPr>
              <w:t>3.1.9. unmmko1_rt_options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5" w:history="1">
            <w:r w:rsidR="00A238BD" w:rsidRPr="00B46D5E">
              <w:rPr>
                <w:rStyle w:val="afffa"/>
              </w:rPr>
              <w:t>3.1.10. unmmko1_rt_subaddress_options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6" w:history="1">
            <w:r w:rsidR="00A238BD" w:rsidRPr="00B46D5E">
              <w:rPr>
                <w:rStyle w:val="afffa"/>
              </w:rPr>
              <w:t>3.1.11. unmmko1_mon_options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67" w:history="1">
            <w:r w:rsidR="00A238BD" w:rsidRPr="00B46D5E">
              <w:rPr>
                <w:rStyle w:val="afffa"/>
                <w:lang w:val="en-US"/>
              </w:rPr>
              <w:t>3.2.</w:t>
            </w:r>
            <w:r w:rsidR="00A238BD" w:rsidRPr="00B46D5E">
              <w:rPr>
                <w:rStyle w:val="afffa"/>
              </w:rPr>
              <w:t xml:space="preserve"> Определения типов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8" w:history="1">
            <w:r w:rsidR="00A238BD" w:rsidRPr="00B46D5E">
              <w:rPr>
                <w:rStyle w:val="afffa"/>
              </w:rPr>
              <w:t>3.2.1. unmmko1_command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69" w:history="1">
            <w:r w:rsidR="00A238BD" w:rsidRPr="00B46D5E">
              <w:rPr>
                <w:rStyle w:val="afffa"/>
              </w:rPr>
              <w:t>3.2.2. unmmko1_response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_Toc51915769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0" w:history="1">
            <w:r w:rsidR="00A238BD" w:rsidRPr="00B46D5E">
              <w:rPr>
                <w:rStyle w:val="afffa"/>
              </w:rPr>
              <w:t>3.2.3. unmmko1_message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71" w:history="1">
            <w:r w:rsidR="00A238BD" w:rsidRPr="00B46D5E">
              <w:rPr>
                <w:rStyle w:val="afffa"/>
              </w:rPr>
              <w:t>3.3. Функции управления мезонином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2" w:history="1">
            <w:r w:rsidR="00A238BD" w:rsidRPr="00B46D5E">
              <w:rPr>
                <w:rStyle w:val="afffa"/>
              </w:rPr>
              <w:t>3.3.1. unmmko1_init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3" w:history="1">
            <w:r w:rsidR="00A238BD" w:rsidRPr="00B46D5E">
              <w:rPr>
                <w:rStyle w:val="afffa"/>
              </w:rPr>
              <w:t>3.3.2. unmmko1_connect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4" w:history="1">
            <w:r w:rsidR="00A238BD" w:rsidRPr="00B46D5E">
              <w:rPr>
                <w:rStyle w:val="afffa"/>
              </w:rPr>
              <w:t>3.3.3. unmmko1_self_test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5" w:history="1">
            <w:r w:rsidR="00A238BD" w:rsidRPr="00B46D5E">
              <w:rPr>
                <w:rStyle w:val="afffa"/>
              </w:rPr>
              <w:t>3.3.4. unmmko1_test_exchange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6" w:history="1">
            <w:r w:rsidR="00A238BD" w:rsidRPr="00B46D5E">
              <w:rPr>
                <w:rStyle w:val="afffa"/>
              </w:rPr>
              <w:t>3.3.5. unmmko1_test_memory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7" w:history="1">
            <w:r w:rsidR="00A238BD" w:rsidRPr="00B46D5E">
              <w:rPr>
                <w:rStyle w:val="afffa"/>
              </w:rPr>
              <w:t>3.3.6. unmmko1_reset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29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8" w:history="1">
            <w:r w:rsidR="00A238BD" w:rsidRPr="00B46D5E">
              <w:rPr>
                <w:rStyle w:val="afffa"/>
              </w:rPr>
              <w:t>3.3.7. unmmko1_install_interrupt_handler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79" w:history="1">
            <w:r w:rsidR="00A238BD" w:rsidRPr="00B46D5E">
              <w:rPr>
                <w:rStyle w:val="afffa"/>
              </w:rPr>
              <w:t>3.3.8. unmmko1_error_query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_Toc51915779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0" w:history="1">
            <w:r w:rsidR="00A238BD" w:rsidRPr="00B46D5E">
              <w:rPr>
                <w:rStyle w:val="afffa"/>
              </w:rPr>
              <w:t>3.3.9. unmmko1_revision_query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1" w:history="1">
            <w:r w:rsidR="00A238BD" w:rsidRPr="00B46D5E">
              <w:rPr>
                <w:rStyle w:val="afffa"/>
              </w:rPr>
              <w:t>3.3.10. unmmko1_error_message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2" w:history="1">
            <w:r w:rsidR="00A238BD" w:rsidRPr="00B46D5E">
              <w:rPr>
                <w:rStyle w:val="afffa"/>
              </w:rPr>
              <w:t>3.3.11. unmmko1_close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783" w:history="1">
            <w:r w:rsidR="00A238BD" w:rsidRPr="00B46D5E">
              <w:rPr>
                <w:rStyle w:val="afffa"/>
              </w:rPr>
              <w:t>3.4. Функции управления контроллером шины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4" w:history="1">
            <w:r w:rsidR="00A238BD" w:rsidRPr="00B46D5E">
              <w:rPr>
                <w:rStyle w:val="afffa"/>
              </w:rPr>
              <w:t>3.4.1. unmmko1_bc_rt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5" w:history="1">
            <w:r w:rsidR="00A238BD" w:rsidRPr="00B46D5E">
              <w:rPr>
                <w:rStyle w:val="afffa"/>
              </w:rPr>
              <w:t>3.4.2. unmmko1_rt_rt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6" w:history="1">
            <w:r w:rsidR="00A238BD" w:rsidRPr="00B46D5E">
              <w:rPr>
                <w:rStyle w:val="afffa"/>
              </w:rPr>
              <w:t>3.4.3. unmmko1_f1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7" w:history="1">
            <w:r w:rsidR="00A238BD" w:rsidRPr="00B46D5E">
              <w:rPr>
                <w:rStyle w:val="afffa"/>
              </w:rPr>
              <w:t>3.4.4. unmmko1_f2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8" w:history="1">
            <w:r w:rsidR="00A238BD" w:rsidRPr="00B46D5E">
              <w:rPr>
                <w:rStyle w:val="afffa"/>
              </w:rPr>
              <w:t>3.4.5. unmmko1_f3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89" w:history="1">
            <w:r w:rsidR="00A238BD" w:rsidRPr="00B46D5E">
              <w:rPr>
                <w:rStyle w:val="afffa"/>
              </w:rPr>
              <w:t>3.4.6. unmmko1_f4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_Toc51915789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0" w:history="1">
            <w:r w:rsidR="00A238BD" w:rsidRPr="00B46D5E">
              <w:rPr>
                <w:rStyle w:val="afffa"/>
              </w:rPr>
              <w:t>3.4.7. unmmko1_f5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1" w:history="1">
            <w:r w:rsidR="00A238BD" w:rsidRPr="00B46D5E">
              <w:rPr>
                <w:rStyle w:val="afffa"/>
              </w:rPr>
              <w:t>3.4.8. unmmko1_f6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2" w:history="1">
            <w:r w:rsidR="00A238BD" w:rsidRPr="00B46D5E">
              <w:rPr>
                <w:rStyle w:val="afffa"/>
              </w:rPr>
              <w:t>3.4.9. unmmko1_f7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3" w:history="1">
            <w:r w:rsidR="00A238BD" w:rsidRPr="00B46D5E">
              <w:rPr>
                <w:rStyle w:val="afffa"/>
              </w:rPr>
              <w:t>3.4.10. unmmko1_f8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4" w:history="1">
            <w:r w:rsidR="00A238BD" w:rsidRPr="00B46D5E">
              <w:rPr>
                <w:rStyle w:val="afffa"/>
              </w:rPr>
              <w:t>3.4.11. unmmko1_f9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5" w:history="1">
            <w:r w:rsidR="00A238BD" w:rsidRPr="00B46D5E">
              <w:rPr>
                <w:rStyle w:val="afffa"/>
              </w:rPr>
              <w:t>3.4.12. unmmko1_f10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6" w:history="1">
            <w:r w:rsidR="00A238BD" w:rsidRPr="00B46D5E">
              <w:rPr>
                <w:rStyle w:val="afffa"/>
              </w:rPr>
              <w:t>3.4.13. unmmko1_pack_cw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7" w:history="1">
            <w:r w:rsidR="00A238BD" w:rsidRPr="00B46D5E">
              <w:rPr>
                <w:rStyle w:val="afffa"/>
              </w:rPr>
              <w:t>3.4.14. unmmko1_unpack_cw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8" w:history="1">
            <w:r w:rsidR="00A238BD" w:rsidRPr="00B46D5E">
              <w:rPr>
                <w:rStyle w:val="afffa"/>
              </w:rPr>
              <w:t>3.4.15. unmmko1_pack_sw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799" w:history="1">
            <w:r w:rsidR="00A238BD" w:rsidRPr="00B46D5E">
              <w:rPr>
                <w:rStyle w:val="afffa"/>
              </w:rPr>
              <w:t>3.4.16. unmmko1_unpack_sw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_Toc51915799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0" w:history="1">
            <w:r w:rsidR="00A238BD" w:rsidRPr="00B46D5E">
              <w:rPr>
                <w:rStyle w:val="afffa"/>
              </w:rPr>
              <w:t>3.4.17. unmmko1_bc_configure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1" w:history="1">
            <w:r w:rsidR="00A238BD" w:rsidRPr="00B46D5E">
              <w:rPr>
                <w:rStyle w:val="afffa"/>
              </w:rPr>
              <w:t>3.4.18. unmmko1_bc_reset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2" w:history="1">
            <w:r w:rsidR="00A238BD" w:rsidRPr="00B46D5E">
              <w:rPr>
                <w:rStyle w:val="afffa"/>
              </w:rPr>
              <w:t>3.4.19. unmmko1_bc_schedule_command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39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3" w:history="1">
            <w:r w:rsidR="00A238BD" w:rsidRPr="00B46D5E">
              <w:rPr>
                <w:rStyle w:val="afffa"/>
              </w:rPr>
              <w:t>3.4.20. unmmko1_bc_set_schedule_repeat_count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4" w:history="1">
            <w:r w:rsidR="00A238BD" w:rsidRPr="00B46D5E">
              <w:rPr>
                <w:rStyle w:val="afffa"/>
              </w:rPr>
              <w:t>3.4.21. unmmko1_bc_start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5" w:history="1">
            <w:r w:rsidR="00A238BD" w:rsidRPr="00B46D5E">
              <w:rPr>
                <w:rStyle w:val="afffa"/>
              </w:rPr>
              <w:t>3.4.22. unmmko1_bc_status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6" w:history="1">
            <w:r w:rsidR="00A238BD" w:rsidRPr="00B46D5E">
              <w:rPr>
                <w:rStyle w:val="afffa"/>
              </w:rPr>
              <w:t>3.4.23. unmmko1_bc_stop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7" w:history="1">
            <w:r w:rsidR="00A238BD" w:rsidRPr="00B46D5E">
              <w:rPr>
                <w:rStyle w:val="afffa"/>
              </w:rPr>
              <w:t>3.4.24. unmmko1_bc_transmit_command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41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808" w:history="1">
            <w:r w:rsidR="00A238BD" w:rsidRPr="00B46D5E">
              <w:rPr>
                <w:rStyle w:val="afffa"/>
              </w:rPr>
              <w:t>3.5. Функции управления оконечным устройством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09" w:history="1">
            <w:r w:rsidR="00A238BD" w:rsidRPr="00B46D5E">
              <w:rPr>
                <w:rStyle w:val="afffa"/>
              </w:rPr>
              <w:t>3.5.1. unmmko1_rt_configure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_Toc51915809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0" w:history="1">
            <w:r w:rsidR="00A238BD" w:rsidRPr="00B46D5E">
              <w:rPr>
                <w:rStyle w:val="afffa"/>
              </w:rPr>
              <w:t>3.5.2. unmmko1_rt_reset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42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1" w:history="1">
            <w:r w:rsidR="00A238BD" w:rsidRPr="00B46D5E">
              <w:rPr>
                <w:rStyle w:val="afffa"/>
              </w:rPr>
              <w:t>3.5.3. unmmko1_rt_set_status_word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2" w:history="1">
            <w:r w:rsidR="00A238BD" w:rsidRPr="00B46D5E">
              <w:rPr>
                <w:rStyle w:val="afffa"/>
              </w:rPr>
              <w:t>3.5.4. unmmko1_rt_set_subaddress_options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43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3" w:history="1">
            <w:r w:rsidR="00A238BD" w:rsidRPr="00B46D5E">
              <w:rPr>
                <w:rStyle w:val="afffa"/>
              </w:rPr>
              <w:t>3.5.5. unmmko1_rt_set_subaddress_data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44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4" w:history="1">
            <w:r w:rsidR="00A238BD" w:rsidRPr="00B46D5E">
              <w:rPr>
                <w:rStyle w:val="afffa"/>
              </w:rPr>
              <w:t>3.5.6. unmmko1_rt_set_command_data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5" w:history="1">
            <w:r w:rsidR="00A238BD" w:rsidRPr="00B46D5E">
              <w:rPr>
                <w:rStyle w:val="afffa"/>
              </w:rPr>
              <w:t>3.5.7. unmmko1_rt_start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45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6" w:history="1">
            <w:r w:rsidR="00A238BD" w:rsidRPr="00B46D5E">
              <w:rPr>
                <w:rStyle w:val="afffa"/>
              </w:rPr>
              <w:t>3.5.8. unmmko1_rt_status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7" w:history="1">
            <w:r w:rsidR="00A238BD" w:rsidRPr="00B46D5E">
              <w:rPr>
                <w:rStyle w:val="afffa"/>
              </w:rPr>
              <w:t>3.5.9. unmmko1_rt_stop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818" w:history="1">
            <w:r w:rsidR="00A238BD" w:rsidRPr="00B46D5E">
              <w:rPr>
                <w:rStyle w:val="afffa"/>
              </w:rPr>
              <w:t>3.6. Функции управления монитором шины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19" w:history="1">
            <w:r w:rsidR="00A238BD" w:rsidRPr="00B46D5E">
              <w:rPr>
                <w:rStyle w:val="afffa"/>
              </w:rPr>
              <w:t>3.6.1. unmmko1_mon_configure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_Toc51915819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46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0" w:history="1">
            <w:r w:rsidR="00A238BD" w:rsidRPr="00B46D5E">
              <w:rPr>
                <w:rStyle w:val="afffa"/>
              </w:rPr>
              <w:t>3.6.2. unmmko1_mon_reset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_Toc51915820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1" w:history="1">
            <w:r w:rsidR="00A238BD" w:rsidRPr="00B46D5E">
              <w:rPr>
                <w:rStyle w:val="afffa"/>
              </w:rPr>
              <w:t>3.6.3. unmmko1_mon_set_timeout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_Toc51915821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2" w:history="1">
            <w:r w:rsidR="00A238BD" w:rsidRPr="00B46D5E">
              <w:rPr>
                <w:rStyle w:val="afffa"/>
              </w:rPr>
              <w:t>3.6.4. unmmko1_mon_filter_address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_Toc51915822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47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3" w:history="1">
            <w:r w:rsidR="00A238BD" w:rsidRPr="00B46D5E">
              <w:rPr>
                <w:rStyle w:val="afffa"/>
              </w:rPr>
              <w:t>3.6.5. unmmko1_mon_filter_subaddress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_Toc51915823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4" w:history="1">
            <w:r w:rsidR="00A238BD" w:rsidRPr="00B46D5E">
              <w:rPr>
                <w:rStyle w:val="afffa"/>
              </w:rPr>
              <w:t>3.6.6. unmmko1_mon_start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_Toc51915824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48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5" w:history="1">
            <w:r w:rsidR="00A238BD" w:rsidRPr="00B46D5E">
              <w:rPr>
                <w:rStyle w:val="afffa"/>
              </w:rPr>
              <w:t>3.6.7. unmmko1_mon_status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_Toc51915825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6" w:history="1">
            <w:r w:rsidR="00A238BD" w:rsidRPr="00B46D5E">
              <w:rPr>
                <w:rStyle w:val="afffa"/>
              </w:rPr>
              <w:t>3.6.8. unmmko1_mon_stop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_Toc51915826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7" w:history="1">
            <w:r w:rsidR="00A238BD" w:rsidRPr="00B46D5E">
              <w:rPr>
                <w:rStyle w:val="afffa"/>
              </w:rPr>
              <w:t>3.6.9. unmmko1_mon_messages_count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_Toc51915827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49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3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915828" w:history="1">
            <w:r w:rsidR="00A238BD" w:rsidRPr="00B46D5E">
              <w:rPr>
                <w:rStyle w:val="afffa"/>
              </w:rPr>
              <w:t>3.6.10. unmmko1_mon_messages_read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_Toc51915828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50</w:t>
            </w:r>
            <w:r w:rsidR="00A238BD">
              <w:rPr>
                <w:webHidden/>
              </w:rPr>
              <w:fldChar w:fldCharType="end"/>
            </w:r>
          </w:hyperlink>
        </w:p>
        <w:p w:rsidR="00A238BD" w:rsidRDefault="00627E0D">
          <w:pPr>
            <w:pStyle w:val="25"/>
            <w:tabs>
              <w:tab w:val="right" w:leader="dot" w:pos="9798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915829" w:history="1">
            <w:r w:rsidR="00A238BD" w:rsidRPr="00B46D5E">
              <w:rPr>
                <w:rStyle w:val="afffa"/>
                <w:lang w:val="en-US"/>
              </w:rPr>
              <w:t>3.7.</w:t>
            </w:r>
            <w:r w:rsidR="00A238BD" w:rsidRPr="00B46D5E">
              <w:rPr>
                <w:rStyle w:val="afffa"/>
              </w:rPr>
              <w:t xml:space="preserve"> Коды ошибок и предупреждений</w:t>
            </w:r>
            <w:r w:rsidR="00A238BD">
              <w:rPr>
                <w:webHidden/>
              </w:rPr>
              <w:tab/>
            </w:r>
            <w:r w:rsidR="00A238BD">
              <w:rPr>
                <w:webHidden/>
              </w:rPr>
              <w:fldChar w:fldCharType="begin"/>
            </w:r>
            <w:r w:rsidR="00A238BD">
              <w:rPr>
                <w:webHidden/>
              </w:rPr>
              <w:instrText xml:space="preserve"> PAGEREF _Toc51915829 \h </w:instrText>
            </w:r>
            <w:r w:rsidR="00A238BD">
              <w:rPr>
                <w:webHidden/>
              </w:rPr>
            </w:r>
            <w:r w:rsidR="00A238BD">
              <w:rPr>
                <w:webHidden/>
              </w:rPr>
              <w:fldChar w:fldCharType="separate"/>
            </w:r>
            <w:r w:rsidR="00A238BD">
              <w:rPr>
                <w:webHidden/>
              </w:rPr>
              <w:t>51</w:t>
            </w:r>
            <w:r w:rsidR="00A238BD">
              <w:rPr>
                <w:webHidden/>
              </w:rPr>
              <w:fldChar w:fldCharType="end"/>
            </w:r>
          </w:hyperlink>
        </w:p>
        <w:p w:rsidR="00F05062" w:rsidRPr="00F05062" w:rsidRDefault="002C39BB" w:rsidP="00665A18">
          <w:pPr>
            <w:pStyle w:val="15"/>
            <w:tabs>
              <w:tab w:val="right" w:leader="dot" w:pos="9798"/>
            </w:tabs>
          </w:pPr>
          <w:r>
            <w:fldChar w:fldCharType="end"/>
          </w:r>
        </w:p>
      </w:sdtContent>
    </w:sdt>
    <w:p w:rsidR="00806B99" w:rsidRDefault="00806B99">
      <w:pPr>
        <w:rPr>
          <w:rFonts w:ascii="Times New Roman" w:hAnsi="Times New Roman"/>
          <w:noProof w:val="0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06B99" w:rsidRDefault="00806B99" w:rsidP="006E772D">
      <w:pPr>
        <w:pStyle w:val="1d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6E772D">
        <w:rPr>
          <w:rFonts w:ascii="Times New Roman" w:hAnsi="Times New Roman" w:cs="Times New Roman"/>
          <w:caps/>
          <w:sz w:val="24"/>
          <w:szCs w:val="24"/>
        </w:rPr>
        <w:t>В</w:t>
      </w:r>
      <w:r w:rsidR="00526B67" w:rsidRPr="006E772D">
        <w:rPr>
          <w:rFonts w:ascii="Times New Roman" w:hAnsi="Times New Roman" w:cs="Times New Roman"/>
          <w:caps/>
          <w:sz w:val="24"/>
          <w:szCs w:val="24"/>
        </w:rPr>
        <w:t>ведение</w:t>
      </w:r>
    </w:p>
    <w:p w:rsidR="006E772D" w:rsidRPr="006E772D" w:rsidRDefault="006E772D" w:rsidP="006E772D">
      <w:pPr>
        <w:pStyle w:val="1d"/>
        <w:jc w:val="center"/>
        <w:rPr>
          <w:b/>
          <w:caps/>
          <w:szCs w:val="24"/>
        </w:rPr>
      </w:pPr>
    </w:p>
    <w:p w:rsidR="00806B99" w:rsidRPr="00806B99" w:rsidRDefault="00806B99" w:rsidP="00806B99">
      <w:pPr>
        <w:pStyle w:val="affff7"/>
      </w:pPr>
      <w:r w:rsidRPr="00806B99">
        <w:t>Данный драйвер предназначен для управления работой мезонина ММКО1. Он содержит набор функций для открытия и закрытия сеанса связи с инструментом, конфигурации и исполнения его режимов, а также ряд служебных функций. Функции драйвера разделены на классы, обеспечивающие как законченное выполнение режимов инструмента, так и управление инструментом на более низком уровне, включающее установку отдельных параметров, запуск процессов и т.</w:t>
      </w:r>
      <w:r w:rsidR="009F00CF">
        <w:t xml:space="preserve"> </w:t>
      </w:r>
      <w:r w:rsidRPr="00806B99">
        <w:t>п.</w:t>
      </w:r>
    </w:p>
    <w:p w:rsidR="00806B99" w:rsidRPr="00806B99" w:rsidRDefault="00806B99" w:rsidP="00806B99">
      <w:pPr>
        <w:pStyle w:val="affff7"/>
      </w:pPr>
      <w:r w:rsidRPr="00806B99">
        <w:t>В документе перечислены все функции в порядке следования их в классах с описанием назначения функции, ее синтаксиса, а также с описанием каждого из параметров.</w:t>
      </w:r>
    </w:p>
    <w:p w:rsidR="00933E4D" w:rsidRPr="00991CC3" w:rsidRDefault="00933E4D" w:rsidP="00933E4D">
      <w:pPr>
        <w:pStyle w:val="affff7"/>
      </w:pPr>
      <w:r w:rsidRPr="00991CC3">
        <w:t xml:space="preserve">Драйвер написан на языке C и скомпонован как динамическая библиотека, предназначенная для использования в среде Windows или </w:t>
      </w:r>
      <w:r w:rsidRPr="00933E4D">
        <w:t>Linux</w:t>
      </w:r>
      <w:r w:rsidRPr="00991CC3">
        <w:t>.</w:t>
      </w:r>
    </w:p>
    <w:p w:rsidR="00933E4D" w:rsidRPr="00991CC3" w:rsidRDefault="00933E4D" w:rsidP="00933E4D">
      <w:pPr>
        <w:pStyle w:val="affff7"/>
      </w:pPr>
      <w:r w:rsidRPr="00991CC3">
        <w:t>В комплект файлов драйвера входит файл исходного текста C, файл заголовков H, файл динамической библиотеки DLL/</w:t>
      </w:r>
      <w:r w:rsidRPr="00991CC3">
        <w:rPr>
          <w:lang w:val="en-US"/>
        </w:rPr>
        <w:t>SO</w:t>
      </w:r>
      <w:r w:rsidRPr="00991CC3">
        <w:t xml:space="preserve">, предназначенные для использования с компиляторами LabWindows/CVI, Borland C++, Visual C, </w:t>
      </w:r>
      <w:r w:rsidRPr="00991CC3">
        <w:rPr>
          <w:lang w:val="en-US"/>
        </w:rPr>
        <w:t>GCC</w:t>
      </w:r>
      <w:r w:rsidRPr="00991CC3">
        <w:t>.</w:t>
      </w:r>
    </w:p>
    <w:p w:rsidR="00806B99" w:rsidRPr="00806B99" w:rsidRDefault="00933E4D" w:rsidP="00933E4D">
      <w:pPr>
        <w:pStyle w:val="affff7"/>
      </w:pPr>
      <w:r w:rsidRPr="00991CC3">
        <w:t>В комплект файлов драйвера для ОС Windows дополнительно входят файлы панели функций FP и статическая библиотека LIB для связи с динамической библиотекой</w:t>
      </w:r>
      <w:r w:rsidR="00806B99" w:rsidRPr="00806B99">
        <w:t>.</w:t>
      </w:r>
    </w:p>
    <w:p w:rsidR="00806B99" w:rsidRPr="00806B99" w:rsidRDefault="00806B99" w:rsidP="00806B99">
      <w:pPr>
        <w:pStyle w:val="affff7"/>
      </w:pPr>
    </w:p>
    <w:p w:rsidR="00806B99" w:rsidRPr="00806B99" w:rsidRDefault="00806B99" w:rsidP="00806B99">
      <w:pPr>
        <w:pStyle w:val="affff7"/>
      </w:pPr>
      <w:r w:rsidRPr="00806B99">
        <w:t>Краткая информация об инструменте:</w:t>
      </w:r>
    </w:p>
    <w:p w:rsidR="00806B99" w:rsidRPr="00806B99" w:rsidRDefault="00806B99" w:rsidP="00806B99">
      <w:pPr>
        <w:pStyle w:val="affff7"/>
      </w:pPr>
      <w:r w:rsidRPr="00806B99">
        <w:t>Мезонинный модуль ММКО1 предназначен для обмена по мультиплексному каналу передачи данных ГОСТ Р 52070-2003. Модуль имеет два канала: основной и резервный. Поддерживает работу в режиме контроллера шины, оконечного устройства и монитора шины.</w:t>
      </w:r>
    </w:p>
    <w:p w:rsidR="00214DB8" w:rsidRPr="00527A1C" w:rsidRDefault="0043515D" w:rsidP="009F00CF">
      <w:pPr>
        <w:pStyle w:val="1"/>
        <w:ind w:firstLine="0"/>
        <w:rPr>
          <w:b w:val="0"/>
          <w:szCs w:val="24"/>
        </w:rPr>
      </w:pPr>
      <w:bookmarkStart w:id="1" w:name="_Toc500505147"/>
      <w:bookmarkStart w:id="2" w:name="_Toc51915740"/>
      <w:r>
        <w:rPr>
          <w:b w:val="0"/>
          <w:szCs w:val="24"/>
        </w:rPr>
        <w:t>Общие сведения</w:t>
      </w:r>
      <w:bookmarkEnd w:id="1"/>
      <w:bookmarkEnd w:id="2"/>
    </w:p>
    <w:p w:rsidR="0043515D" w:rsidRDefault="0043515D" w:rsidP="0043515D">
      <w:pPr>
        <w:pStyle w:val="affff7"/>
      </w:pPr>
      <w:r>
        <w:t>Для успешного использования данного драйвера должны быть соблюдены следующие условия:</w:t>
      </w:r>
    </w:p>
    <w:p w:rsidR="0043515D" w:rsidRDefault="009F00CF" w:rsidP="00896059">
      <w:pPr>
        <w:pStyle w:val="affff7"/>
        <w:numPr>
          <w:ilvl w:val="0"/>
          <w:numId w:val="22"/>
        </w:numPr>
        <w:spacing w:before="0"/>
      </w:pPr>
      <w:r>
        <w:t>м</w:t>
      </w:r>
      <w:r w:rsidR="0043515D">
        <w:t>езонин должен быть установлен в носитель мезонинов;</w:t>
      </w:r>
    </w:p>
    <w:p w:rsidR="0043515D" w:rsidRDefault="009F00CF" w:rsidP="00896059">
      <w:pPr>
        <w:pStyle w:val="affff7"/>
        <w:numPr>
          <w:ilvl w:val="0"/>
          <w:numId w:val="22"/>
        </w:numPr>
        <w:spacing w:before="0"/>
      </w:pPr>
      <w:r>
        <w:t>н</w:t>
      </w:r>
      <w:r w:rsidR="0043515D">
        <w:t>оситель мезонинов должен быть установлен в крейт VXI;</w:t>
      </w:r>
    </w:p>
    <w:p w:rsidR="0043515D" w:rsidRDefault="009F00CF" w:rsidP="00896059">
      <w:pPr>
        <w:pStyle w:val="affff7"/>
        <w:numPr>
          <w:ilvl w:val="0"/>
          <w:numId w:val="22"/>
        </w:numPr>
        <w:spacing w:before="0"/>
      </w:pPr>
      <w:r>
        <w:t>д</w:t>
      </w:r>
      <w:r w:rsidR="0043515D">
        <w:t>ля исполнения драйвера должен использоваться либо встроенный компьютер, либо компьютер, соединенный с крейтом VXI через интерфейс с поддержкой библиотеки VISA;</w:t>
      </w:r>
    </w:p>
    <w:p w:rsidR="00B725F7" w:rsidRPr="00991CC3" w:rsidRDefault="00B725F7" w:rsidP="00896059">
      <w:pPr>
        <w:pStyle w:val="aff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3A3D7B">
        <w:rPr>
          <w:rFonts w:ascii="Times New Roman" w:hAnsi="Times New Roman"/>
          <w:sz w:val="24"/>
          <w:szCs w:val="24"/>
        </w:rPr>
        <w:t xml:space="preserve">для компиляции </w:t>
      </w:r>
      <w:r w:rsidRPr="00991CC3">
        <w:rPr>
          <w:rFonts w:ascii="Times New Roman" w:hAnsi="Times New Roman"/>
          <w:sz w:val="24"/>
          <w:szCs w:val="24"/>
        </w:rPr>
        <w:t xml:space="preserve">программы, использующей данный инструмент, должен быть использован один из компиляторов LabWindows/CVI, Borland C++, Visual C или </w:t>
      </w:r>
      <w:r w:rsidRPr="00991CC3">
        <w:rPr>
          <w:rFonts w:ascii="Times New Roman" w:hAnsi="Times New Roman"/>
          <w:sz w:val="24"/>
          <w:szCs w:val="24"/>
          <w:lang w:val="en-US"/>
        </w:rPr>
        <w:t>GCC</w:t>
      </w:r>
      <w:r w:rsidRPr="00991CC3">
        <w:rPr>
          <w:rFonts w:ascii="Times New Roman" w:hAnsi="Times New Roman"/>
          <w:sz w:val="24"/>
          <w:szCs w:val="24"/>
        </w:rPr>
        <w:t xml:space="preserve"> с включением файла заголовков драйвера инструмента и соответствующей статической библиотеки в состав проекта компилятора;</w:t>
      </w:r>
    </w:p>
    <w:p w:rsidR="0043515D" w:rsidRDefault="00B725F7" w:rsidP="00896059">
      <w:pPr>
        <w:pStyle w:val="affff7"/>
        <w:numPr>
          <w:ilvl w:val="0"/>
          <w:numId w:val="22"/>
        </w:numPr>
        <w:spacing w:before="0"/>
      </w:pPr>
      <w:r>
        <w:t xml:space="preserve">в </w:t>
      </w:r>
      <w:r w:rsidRPr="00991CC3">
        <w:t xml:space="preserve">ОС </w:t>
      </w:r>
      <w:r w:rsidRPr="00991CC3">
        <w:rPr>
          <w:lang w:val="en-US"/>
        </w:rPr>
        <w:t>Windows</w:t>
      </w:r>
      <w:r w:rsidRPr="00991CC3">
        <w:t xml:space="preserve"> на компьютере должна быть установлена динамическая библиотека LabWindows/CVI RTE</w:t>
      </w:r>
      <w:r w:rsidR="0043515D">
        <w:t>;</w:t>
      </w:r>
    </w:p>
    <w:p w:rsidR="0043515D" w:rsidRDefault="009F00CF" w:rsidP="00896059">
      <w:pPr>
        <w:pStyle w:val="affff7"/>
        <w:numPr>
          <w:ilvl w:val="0"/>
          <w:numId w:val="22"/>
        </w:numPr>
        <w:spacing w:before="0"/>
      </w:pPr>
      <w:r>
        <w:t>н</w:t>
      </w:r>
      <w:r w:rsidR="0043515D">
        <w:t>а компьютере должно быть установлено программное обеспечение VISA;</w:t>
      </w:r>
    </w:p>
    <w:p w:rsidR="00214DB8" w:rsidRDefault="009F00CF" w:rsidP="00896059">
      <w:pPr>
        <w:pStyle w:val="affff7"/>
        <w:numPr>
          <w:ilvl w:val="0"/>
          <w:numId w:val="22"/>
        </w:numPr>
        <w:spacing w:before="0"/>
      </w:pPr>
      <w:r>
        <w:t>н</w:t>
      </w:r>
      <w:r w:rsidR="0043515D">
        <w:t>оситель мезонинов должен быть сконфигурирован менеджером ресурсов VXI.</w:t>
      </w:r>
    </w:p>
    <w:p w:rsidR="00C04DAD" w:rsidRPr="00F70523" w:rsidRDefault="00C04DAD" w:rsidP="00C04DAD">
      <w:pPr>
        <w:pStyle w:val="affff7"/>
        <w:ind w:firstLine="0"/>
      </w:pPr>
    </w:p>
    <w:p w:rsidR="00F942E1" w:rsidRDefault="00F942E1" w:rsidP="00F942E1">
      <w:pPr>
        <w:pStyle w:val="1"/>
        <w:ind w:firstLine="0"/>
        <w:rPr>
          <w:b w:val="0"/>
        </w:rPr>
      </w:pPr>
      <w:bookmarkStart w:id="3" w:name="_Toc51915741"/>
      <w:bookmarkStart w:id="4" w:name="_Toc500505182"/>
      <w:r>
        <w:rPr>
          <w:b w:val="0"/>
        </w:rPr>
        <w:t>Примеры</w:t>
      </w:r>
      <w:bookmarkEnd w:id="3"/>
    </w:p>
    <w:p w:rsidR="000F3997" w:rsidRDefault="00111401" w:rsidP="00111401">
      <w:pPr>
        <w:pStyle w:val="affff7"/>
      </w:pPr>
      <w:r>
        <w:t xml:space="preserve">В разделе «Примеры» приведены </w:t>
      </w:r>
      <w:r w:rsidR="0060168C">
        <w:t>листинги</w:t>
      </w:r>
      <w:r>
        <w:t xml:space="preserve"> </w:t>
      </w:r>
      <w:r w:rsidR="000F3997">
        <w:t xml:space="preserve">прикладных </w:t>
      </w:r>
      <w:r>
        <w:t xml:space="preserve">программ на языке </w:t>
      </w:r>
      <w:r>
        <w:rPr>
          <w:lang w:val="en-US"/>
        </w:rPr>
        <w:t>C</w:t>
      </w:r>
      <w:r>
        <w:t xml:space="preserve"> для основных сценариев использования функций библиотеки.</w:t>
      </w:r>
      <w:r w:rsidR="000F3997">
        <w:t xml:space="preserve"> Исходные коды примеров распространяются через установочный комплект драйвера мезонина.</w:t>
      </w:r>
    </w:p>
    <w:p w:rsidR="00111401" w:rsidRDefault="000F3997" w:rsidP="00111401">
      <w:pPr>
        <w:pStyle w:val="affff7"/>
      </w:pPr>
      <w:r>
        <w:t xml:space="preserve">Во всех примерах используется общий модуль – файл </w:t>
      </w:r>
      <w:r>
        <w:rPr>
          <w:lang w:val="en-US"/>
        </w:rPr>
        <w:t>common</w:t>
      </w:r>
      <w:r w:rsidRPr="000F3997">
        <w:t>.</w:t>
      </w:r>
      <w:r>
        <w:rPr>
          <w:lang w:val="en-US"/>
        </w:rPr>
        <w:t>h</w:t>
      </w:r>
      <w:r>
        <w:t>. В нём содержатся функции поиска и идентификации мезонина, реализована обработка и печать ошибок.</w:t>
      </w:r>
    </w:p>
    <w:p w:rsidR="00D14E31" w:rsidRPr="00D14E31" w:rsidRDefault="00D14E31" w:rsidP="00111401">
      <w:pPr>
        <w:pStyle w:val="affff7"/>
      </w:pPr>
      <w:r>
        <w:t xml:space="preserve">Отдельно стоит отметить функцию </w:t>
      </w:r>
      <w:r>
        <w:rPr>
          <w:lang w:val="en-US"/>
        </w:rPr>
        <w:t>search</w:t>
      </w:r>
      <w:r w:rsidRPr="00D14E31">
        <w:t>_</w:t>
      </w:r>
      <w:r>
        <w:rPr>
          <w:lang w:val="en-US"/>
        </w:rPr>
        <w:t>unmmko</w:t>
      </w:r>
      <w:r w:rsidRPr="00D14E31">
        <w:t>1</w:t>
      </w:r>
      <w:r>
        <w:t xml:space="preserve">, которая отвечает за поиск мезонина и возвращает адрес ресурса и позицию на нём мезонина, а также два макроса – </w:t>
      </w:r>
      <w:r>
        <w:rPr>
          <w:lang w:val="en-US"/>
        </w:rPr>
        <w:t>unmbasecheck</w:t>
      </w:r>
      <w:r w:rsidRPr="00D14E31">
        <w:t xml:space="preserve"> </w:t>
      </w:r>
      <w:r>
        <w:t xml:space="preserve">и </w:t>
      </w:r>
      <w:r>
        <w:rPr>
          <w:lang w:val="en-US"/>
        </w:rPr>
        <w:t>unmkocheck</w:t>
      </w:r>
      <w:r w:rsidRPr="00D14E31">
        <w:t xml:space="preserve"> </w:t>
      </w:r>
      <w:r>
        <w:t>–</w:t>
      </w:r>
      <w:r w:rsidRPr="00D14E31">
        <w:t xml:space="preserve"> </w:t>
      </w:r>
      <w:r>
        <w:t>для проверки возвращаемых функциями кодов ошибки или успешного выполнения.</w:t>
      </w:r>
    </w:p>
    <w:p w:rsidR="003F4062" w:rsidRPr="000F3997" w:rsidRDefault="003F4062" w:rsidP="00111401">
      <w:pPr>
        <w:pStyle w:val="affff7"/>
      </w:pPr>
      <w:r>
        <w:t>Все примеры собраны в виде консольных приложений, без графического интерфейса пользователя.</w:t>
      </w:r>
    </w:p>
    <w:p w:rsidR="007F2EE7" w:rsidRDefault="007F2EE7" w:rsidP="007F2EE7">
      <w:pPr>
        <w:pStyle w:val="20"/>
      </w:pPr>
      <w:bookmarkStart w:id="5" w:name="_Toc51915742"/>
      <w:r w:rsidRPr="007F2EE7">
        <w:t>Самоконтроль и тестирование</w:t>
      </w:r>
      <w:bookmarkEnd w:id="5"/>
    </w:p>
    <w:p w:rsidR="007365A6" w:rsidRDefault="007365A6" w:rsidP="007365A6"/>
    <w:p w:rsidR="007365A6" w:rsidRDefault="007365A6" w:rsidP="007365A6">
      <w:pPr>
        <w:pStyle w:val="affff7"/>
      </w:pPr>
      <w:r>
        <w:t xml:space="preserve">Пример показывает, как установить связь с </w:t>
      </w:r>
      <w:r w:rsidR="00AF7D86">
        <w:t>носителем мезонинов (</w:t>
      </w:r>
      <w:r w:rsidR="00AF7D86">
        <w:rPr>
          <w:lang w:val="en-US"/>
        </w:rPr>
        <w:t>unmbase</w:t>
      </w:r>
      <w:r w:rsidR="00AF7D86" w:rsidRPr="00AF7D86">
        <w:t>)</w:t>
      </w:r>
      <w:r w:rsidR="00AF7D86">
        <w:t>, мезонином</w:t>
      </w:r>
      <w:r w:rsidR="00AF7D86" w:rsidRPr="00AF7D86">
        <w:t xml:space="preserve"> (</w:t>
      </w:r>
      <w:r w:rsidR="00AF7D86">
        <w:rPr>
          <w:lang w:val="en-US"/>
        </w:rPr>
        <w:t>unmmko</w:t>
      </w:r>
      <w:r w:rsidR="00AF7D86" w:rsidRPr="00AF7D86">
        <w:t>1)</w:t>
      </w:r>
      <w:r>
        <w:t xml:space="preserve"> и выполнить функции самоконтроля, тестирования памяти и обмена.</w:t>
      </w:r>
    </w:p>
    <w:p w:rsidR="00CD166C" w:rsidRDefault="00CD166C" w:rsidP="007365A6">
      <w:pPr>
        <w:pStyle w:val="affff7"/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ViChar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software_version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256</w:t>
      </w:r>
      <w:r w:rsidRPr="005F3977">
        <w:rPr>
          <w:sz w:val="24"/>
          <w:szCs w:val="24"/>
          <w:lang w:val="en-US"/>
        </w:rPr>
        <w:t>];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ViChar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hardware_version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256</w:t>
      </w:r>
      <w:r w:rsidRPr="005F3977">
        <w:rPr>
          <w:sz w:val="24"/>
          <w:szCs w:val="24"/>
          <w:lang w:val="en-US"/>
        </w:rPr>
        <w:t>];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ViChar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256</w:t>
      </w:r>
      <w:r w:rsidRPr="005F3977">
        <w:rPr>
          <w:sz w:val="24"/>
          <w:szCs w:val="24"/>
          <w:lang w:val="en-US"/>
        </w:rPr>
        <w:t>];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Информация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о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мезонине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unmmko1_revision_query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software_version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hardware_version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"Software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version: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%s\n"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software_version</w:t>
      </w:r>
      <w:r w:rsidRPr="005F3977">
        <w:rPr>
          <w:sz w:val="24"/>
          <w:szCs w:val="24"/>
          <w:lang w:val="en-US"/>
        </w:rPr>
        <w:t>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"Hardware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version: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%s\n"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hardware_version</w:t>
      </w:r>
      <w:r w:rsidRPr="005F3977">
        <w:rPr>
          <w:sz w:val="24"/>
          <w:szCs w:val="24"/>
          <w:lang w:val="en-US"/>
        </w:rPr>
        <w:t>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Проводим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самоконтроль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мезонина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unmmko1_self_test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"Selftest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result: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%s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(%d)\n"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);</w:t>
      </w:r>
    </w:p>
    <w:p w:rsidR="00ED2226" w:rsidRDefault="00ED2226" w:rsidP="00ED2226">
      <w:pPr>
        <w:pStyle w:val="HTML"/>
        <w:rPr>
          <w:sz w:val="24"/>
          <w:szCs w:val="24"/>
          <w:lang w:val="en-US"/>
        </w:rPr>
      </w:pPr>
    </w:p>
    <w:p w:rsidR="005F3977" w:rsidRDefault="005F3977" w:rsidP="00ED2226">
      <w:pPr>
        <w:pStyle w:val="HTML"/>
        <w:rPr>
          <w:sz w:val="24"/>
          <w:szCs w:val="24"/>
          <w:lang w:val="en-US"/>
        </w:rPr>
      </w:pPr>
    </w:p>
    <w:p w:rsidR="005F3977" w:rsidRPr="005F3977" w:rsidRDefault="005F3977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Проводим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тест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обмена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unmmko1_test_exchange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"Exchange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test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result: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%s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(%d)\n"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Проводим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тест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памяти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unmmko1_test_memory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"Memory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test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result: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%s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(%d)\n"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result_code</w:t>
      </w:r>
      <w:r w:rsidRPr="005F3977">
        <w:rPr>
          <w:sz w:val="24"/>
          <w:szCs w:val="24"/>
          <w:lang w:val="en-US"/>
        </w:rPr>
        <w:t>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</w:p>
    <w:p w:rsidR="00ED2226" w:rsidRPr="005F3977" w:rsidRDefault="00ED2226" w:rsidP="00ED2226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return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CD166C" w:rsidRPr="005F3977" w:rsidRDefault="00ED2226" w:rsidP="00AF7D86">
      <w:pPr>
        <w:pStyle w:val="HTML"/>
        <w:rPr>
          <w:sz w:val="24"/>
          <w:szCs w:val="24"/>
        </w:rPr>
      </w:pPr>
      <w:r w:rsidRPr="005F3977">
        <w:rPr>
          <w:sz w:val="24"/>
          <w:szCs w:val="24"/>
          <w:lang w:val="en-US"/>
        </w:rPr>
        <w:t>}</w:t>
      </w:r>
    </w:p>
    <w:p w:rsidR="007365A6" w:rsidRPr="005F3977" w:rsidRDefault="007365A6" w:rsidP="007365A6">
      <w:pPr>
        <w:rPr>
          <w:sz w:val="24"/>
          <w:szCs w:val="24"/>
        </w:rPr>
      </w:pPr>
    </w:p>
    <w:p w:rsidR="007F2EE7" w:rsidRDefault="007F2EE7" w:rsidP="007F2EE7">
      <w:pPr>
        <w:pStyle w:val="20"/>
      </w:pPr>
      <w:bookmarkStart w:id="6" w:name="_Toc51915743"/>
      <w:r w:rsidRPr="007F2EE7">
        <w:t>Мониторинг сообщений</w:t>
      </w:r>
      <w:bookmarkEnd w:id="6"/>
    </w:p>
    <w:p w:rsidR="00894F85" w:rsidRDefault="00894F85" w:rsidP="00894F85">
      <w:pPr>
        <w:pStyle w:val="affff7"/>
      </w:pPr>
    </w:p>
    <w:p w:rsidR="00894F85" w:rsidRPr="00894F85" w:rsidRDefault="00894F85" w:rsidP="00894F85">
      <w:pPr>
        <w:pStyle w:val="affff7"/>
      </w:pPr>
      <w:r>
        <w:t xml:space="preserve">В этом примере демонстрируется работа мезонина в режиме монитора шины. Мониторинг сообщений производится между вызовами функций </w:t>
      </w:r>
      <w:r>
        <w:rPr>
          <w:lang w:val="en-US"/>
        </w:rPr>
        <w:t>unmmko</w:t>
      </w:r>
      <w:r w:rsidRPr="00894F85">
        <w:t>1_</w:t>
      </w:r>
      <w:r>
        <w:rPr>
          <w:lang w:val="en-US"/>
        </w:rPr>
        <w:t>mon</w:t>
      </w:r>
      <w:r w:rsidRPr="00894F85">
        <w:t>_</w:t>
      </w:r>
      <w:r>
        <w:rPr>
          <w:lang w:val="en-US"/>
        </w:rPr>
        <w:t>start</w:t>
      </w:r>
      <w:r w:rsidRPr="00894F85">
        <w:t xml:space="preserve"> </w:t>
      </w:r>
      <w:r>
        <w:t xml:space="preserve">и </w:t>
      </w:r>
      <w:r>
        <w:rPr>
          <w:lang w:val="en-US"/>
        </w:rPr>
        <w:t>unmmko</w:t>
      </w:r>
      <w:r w:rsidRPr="00894F85">
        <w:t>1_</w:t>
      </w:r>
      <w:r>
        <w:rPr>
          <w:lang w:val="en-US"/>
        </w:rPr>
        <w:t>mon</w:t>
      </w:r>
      <w:r w:rsidRPr="00894F85">
        <w:t>_</w:t>
      </w:r>
      <w:r>
        <w:rPr>
          <w:lang w:val="en-US"/>
        </w:rPr>
        <w:t>stop</w:t>
      </w:r>
      <w:r w:rsidRPr="00894F85">
        <w:t>.</w:t>
      </w:r>
      <w:r>
        <w:t xml:space="preserve"> Для запроса количества готовых сообщений и самих сообщений используются функции </w:t>
      </w:r>
      <w:r>
        <w:rPr>
          <w:lang w:val="en-US"/>
        </w:rPr>
        <w:t>unmmko</w:t>
      </w:r>
      <w:r w:rsidRPr="00894F85">
        <w:t>1_</w:t>
      </w:r>
      <w:r>
        <w:rPr>
          <w:lang w:val="en-US"/>
        </w:rPr>
        <w:t>mon</w:t>
      </w:r>
      <w:r w:rsidRPr="00894F85">
        <w:t>_</w:t>
      </w:r>
      <w:r>
        <w:rPr>
          <w:lang w:val="en-US"/>
        </w:rPr>
        <w:t>messages</w:t>
      </w:r>
      <w:r w:rsidRPr="00894F85">
        <w:t>_</w:t>
      </w:r>
      <w:r>
        <w:rPr>
          <w:lang w:val="en-US"/>
        </w:rPr>
        <w:t>count</w:t>
      </w:r>
      <w:r w:rsidRPr="00894F85">
        <w:t xml:space="preserve"> </w:t>
      </w:r>
      <w:r>
        <w:t xml:space="preserve">и </w:t>
      </w:r>
      <w:r>
        <w:rPr>
          <w:lang w:val="en-US"/>
        </w:rPr>
        <w:t>unmmko</w:t>
      </w:r>
      <w:r w:rsidRPr="00894F85">
        <w:t>1_</w:t>
      </w:r>
      <w:r>
        <w:rPr>
          <w:lang w:val="en-US"/>
        </w:rPr>
        <w:t>mon</w:t>
      </w:r>
      <w:r w:rsidRPr="00894F85">
        <w:t>_</w:t>
      </w:r>
      <w:r>
        <w:rPr>
          <w:lang w:val="en-US"/>
        </w:rPr>
        <w:t>messages</w:t>
      </w:r>
      <w:r w:rsidRPr="00894F85">
        <w:t>_</w:t>
      </w:r>
      <w:r>
        <w:rPr>
          <w:lang w:val="en-US"/>
        </w:rPr>
        <w:t>read</w:t>
      </w:r>
      <w:r w:rsidRPr="00894F85">
        <w:t xml:space="preserve">. </w:t>
      </w:r>
      <w:r>
        <w:t>В приведённом примере вызовы функций происходят после остановки монитора шины, но допустимо использовать их и в процессе мониторинга сообщений.</w:t>
      </w:r>
    </w:p>
    <w:p w:rsidR="00894F85" w:rsidRDefault="00894F85" w:rsidP="00894F85">
      <w:pPr>
        <w:pStyle w:val="affff7"/>
      </w:pPr>
      <w:r>
        <w:t>Установление и последующий разрыв связи с устройством выполняется по тому же сценарию, что и в предыдущем примере.</w:t>
      </w:r>
    </w:p>
    <w:p w:rsidR="00894F85" w:rsidRDefault="00894F85" w:rsidP="00894F85">
      <w:pPr>
        <w:pStyle w:val="affff7"/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ViUInt32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NULL</w:t>
      </w:r>
      <w:r w:rsidRPr="005F3977">
        <w:rPr>
          <w:sz w:val="24"/>
          <w:szCs w:val="24"/>
          <w:lang w:val="en-US"/>
        </w:rPr>
        <w:t>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UNMMKO1_MON_TRANSFORM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UNMMKO1_MON_BUS_A_AND_B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unmmko1_mon_messages_count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*)</w:t>
      </w:r>
      <w:r w:rsidRPr="005F3977">
        <w:rPr>
          <w:color w:val="00677C"/>
          <w:sz w:val="24"/>
          <w:szCs w:val="24"/>
          <w:lang w:val="en-US"/>
        </w:rPr>
        <w:t>calloc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8000"/>
          <w:sz w:val="24"/>
          <w:szCs w:val="24"/>
          <w:lang w:val="en-US"/>
        </w:rPr>
        <w:t>sizeof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unmmko1_mon_messages_read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print_messages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free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894F85" w:rsidRPr="005F3977" w:rsidRDefault="00894F85" w:rsidP="00894F85">
      <w:pPr>
        <w:pStyle w:val="HTML"/>
        <w:rPr>
          <w:sz w:val="24"/>
          <w:szCs w:val="24"/>
          <w:lang w:val="en-US"/>
        </w:rPr>
      </w:pPr>
    </w:p>
    <w:p w:rsidR="00894F85" w:rsidRPr="005F3977" w:rsidRDefault="00894F85" w:rsidP="00894F85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894F85" w:rsidRPr="005F3977" w:rsidRDefault="00894F85" w:rsidP="00894F85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2178EC" w:rsidRDefault="00AD55CD" w:rsidP="002178EC">
      <w:pPr>
        <w:pStyle w:val="20"/>
      </w:pPr>
      <w:bookmarkStart w:id="7" w:name="_Toc51915744"/>
      <w:r>
        <w:t>Фильтрация</w:t>
      </w:r>
      <w:r w:rsidRPr="007F2EE7">
        <w:t xml:space="preserve"> сообщений</w:t>
      </w:r>
      <w:bookmarkEnd w:id="7"/>
    </w:p>
    <w:p w:rsidR="002178EC" w:rsidRDefault="002178EC" w:rsidP="002178EC"/>
    <w:p w:rsidR="002178EC" w:rsidRPr="00A55863" w:rsidRDefault="002178EC" w:rsidP="00A55863">
      <w:pPr>
        <w:pStyle w:val="affff7"/>
      </w:pPr>
      <w:r>
        <w:t xml:space="preserve">Использование фильтров в мониторе шины показано в следующем примере. Для определения сообщений, которые пройдут через фильтр, необходимо воспользоваться функциями </w:t>
      </w:r>
      <w:r>
        <w:rPr>
          <w:lang w:val="en-US"/>
        </w:rPr>
        <w:t>unmmko</w:t>
      </w:r>
      <w:r w:rsidRPr="002178EC">
        <w:t>1_</w:t>
      </w:r>
      <w:r>
        <w:rPr>
          <w:lang w:val="en-US"/>
        </w:rPr>
        <w:t>mon</w:t>
      </w:r>
      <w:r w:rsidRPr="002178EC">
        <w:t>_</w:t>
      </w:r>
      <w:r>
        <w:rPr>
          <w:lang w:val="en-US"/>
        </w:rPr>
        <w:t>filter</w:t>
      </w:r>
      <w:r w:rsidRPr="002178EC">
        <w:t>_</w:t>
      </w:r>
      <w:r>
        <w:rPr>
          <w:lang w:val="en-US"/>
        </w:rPr>
        <w:t>address</w:t>
      </w:r>
      <w:r w:rsidRPr="002178EC">
        <w:t xml:space="preserve"> </w:t>
      </w:r>
      <w:r>
        <w:t xml:space="preserve">и </w:t>
      </w:r>
      <w:r>
        <w:rPr>
          <w:lang w:val="en-US"/>
        </w:rPr>
        <w:t>unmmko</w:t>
      </w:r>
      <w:r w:rsidRPr="002178EC">
        <w:t>1_</w:t>
      </w:r>
      <w:r>
        <w:rPr>
          <w:lang w:val="en-US"/>
        </w:rPr>
        <w:t>mon</w:t>
      </w:r>
      <w:r w:rsidRPr="002178EC">
        <w:t>_</w:t>
      </w:r>
      <w:r>
        <w:rPr>
          <w:lang w:val="en-US"/>
        </w:rPr>
        <w:t>filter</w:t>
      </w:r>
      <w:r w:rsidRPr="002178EC">
        <w:t>_</w:t>
      </w:r>
      <w:r>
        <w:rPr>
          <w:lang w:val="en-US"/>
        </w:rPr>
        <w:t>subaddress</w:t>
      </w:r>
      <w:r>
        <w:t>.</w:t>
      </w:r>
    </w:p>
    <w:p w:rsidR="002178EC" w:rsidRDefault="002178EC" w:rsidP="002178EC"/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ViUInt32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NULL</w:t>
      </w:r>
      <w:r w:rsidRPr="005F3977">
        <w:rPr>
          <w:sz w:val="24"/>
          <w:szCs w:val="24"/>
          <w:lang w:val="en-US"/>
        </w:rPr>
        <w:t>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UNMMKO1_MON_TRANSFORM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UNMMKO1_MON_BUS_A_AND_B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Фильтрация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адресам: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ОУ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2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3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unmmko1_mon_filter_address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0x0000000f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Фильтрация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ОУ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0: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отбрасываются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все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команды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управления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unmmko1_mon_filter_subaddress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0xffffffff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0xffffffff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0x00000000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0x00000000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Фильтрация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ОУ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1: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отбрасываются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обращения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к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подадресам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приёма/передачи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от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15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unmmko1_mon_filter_subaddress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0xffff0000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0xffff0000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0xffffffff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0xffffffff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unmmko1_mon_messages_count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*)</w:t>
      </w:r>
      <w:r w:rsidRPr="005F3977">
        <w:rPr>
          <w:color w:val="00677C"/>
          <w:sz w:val="24"/>
          <w:szCs w:val="24"/>
          <w:lang w:val="en-US"/>
        </w:rPr>
        <w:t>calloc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8000"/>
          <w:sz w:val="24"/>
          <w:szCs w:val="24"/>
          <w:lang w:val="en-US"/>
        </w:rPr>
        <w:t>sizeof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unmmko1_mon_messages_read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print_messages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free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2178EC" w:rsidRPr="005F3977" w:rsidRDefault="002178EC" w:rsidP="002178EC">
      <w:pPr>
        <w:pStyle w:val="HTML"/>
        <w:rPr>
          <w:sz w:val="24"/>
          <w:szCs w:val="24"/>
          <w:lang w:val="en-US"/>
        </w:rPr>
      </w:pPr>
    </w:p>
    <w:p w:rsidR="002178EC" w:rsidRPr="005F3977" w:rsidRDefault="002178EC" w:rsidP="002178EC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2178EC" w:rsidP="002178EC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AD55CD" w:rsidP="00AD55CD">
      <w:pPr>
        <w:pStyle w:val="20"/>
        <w:rPr>
          <w:lang w:val="en-US"/>
        </w:rPr>
      </w:pPr>
      <w:bookmarkStart w:id="8" w:name="_Toc51915745"/>
      <w:r w:rsidRPr="00AD55CD">
        <w:t>Отправка отдельных сообщений</w:t>
      </w:r>
      <w:bookmarkEnd w:id="8"/>
    </w:p>
    <w:p w:rsidR="00A55863" w:rsidRDefault="00A55863" w:rsidP="00A55863">
      <w:pPr>
        <w:rPr>
          <w:lang w:val="en-US"/>
        </w:rPr>
      </w:pPr>
    </w:p>
    <w:p w:rsidR="00FD297E" w:rsidRDefault="00FD297E" w:rsidP="00A55863">
      <w:pPr>
        <w:pStyle w:val="affff7"/>
      </w:pPr>
      <w:r>
        <w:t>Пример демонстрирует и</w:t>
      </w:r>
      <w:r w:rsidR="00A55863">
        <w:t xml:space="preserve">спользование </w:t>
      </w:r>
      <w:r>
        <w:t xml:space="preserve">контроллера шины для отправки командных сегментов сообщений различных форматов. Для создания командного сегмента следует использовать функции </w:t>
      </w:r>
      <w:r>
        <w:rPr>
          <w:lang w:val="en-US"/>
        </w:rPr>
        <w:t>unmmko</w:t>
      </w:r>
      <w:r w:rsidRPr="00FD297E">
        <w:t>1_</w:t>
      </w:r>
      <w:r>
        <w:rPr>
          <w:lang w:val="en-US"/>
        </w:rPr>
        <w:t>fN</w:t>
      </w:r>
      <w:r>
        <w:t xml:space="preserve">, где </w:t>
      </w:r>
      <w:r>
        <w:rPr>
          <w:lang w:val="en-US"/>
        </w:rPr>
        <w:t>N</w:t>
      </w:r>
      <w:r w:rsidRPr="00FD297E">
        <w:t xml:space="preserve"> </w:t>
      </w:r>
      <w:r>
        <w:t>–</w:t>
      </w:r>
      <w:r w:rsidRPr="00FD297E">
        <w:t xml:space="preserve"> </w:t>
      </w:r>
      <w:r>
        <w:t xml:space="preserve">номер формата от 1 до 10. Также можно воспользоваться функциями </w:t>
      </w:r>
      <w:r>
        <w:rPr>
          <w:lang w:val="en-US"/>
        </w:rPr>
        <w:t>unmmko</w:t>
      </w:r>
      <w:r w:rsidRPr="00FD297E">
        <w:t>1_</w:t>
      </w:r>
      <w:r>
        <w:rPr>
          <w:lang w:val="en-US"/>
        </w:rPr>
        <w:t>bc</w:t>
      </w:r>
      <w:r w:rsidRPr="00FD297E">
        <w:t>_</w:t>
      </w:r>
      <w:r>
        <w:rPr>
          <w:lang w:val="en-US"/>
        </w:rPr>
        <w:t>rt</w:t>
      </w:r>
      <w:r w:rsidRPr="00FD297E">
        <w:t xml:space="preserve"> </w:t>
      </w:r>
      <w:r>
        <w:t xml:space="preserve">и </w:t>
      </w:r>
      <w:r>
        <w:rPr>
          <w:lang w:val="en-US"/>
        </w:rPr>
        <w:t>unmmko</w:t>
      </w:r>
      <w:r w:rsidRPr="00FD297E">
        <w:t>1_</w:t>
      </w:r>
      <w:r>
        <w:rPr>
          <w:lang w:val="en-US"/>
        </w:rPr>
        <w:t>rt</w:t>
      </w:r>
      <w:r w:rsidRPr="00FD297E">
        <w:t>_</w:t>
      </w:r>
      <w:r>
        <w:rPr>
          <w:lang w:val="en-US"/>
        </w:rPr>
        <w:t>rt</w:t>
      </w:r>
      <w:r w:rsidRPr="00FD297E">
        <w:t>.</w:t>
      </w:r>
    </w:p>
    <w:p w:rsidR="00FD297E" w:rsidRPr="0060589F" w:rsidRDefault="00FD297E" w:rsidP="00A55863">
      <w:pPr>
        <w:pStyle w:val="affff7"/>
      </w:pPr>
      <w:r>
        <w:t xml:space="preserve">Для отправки отдельного командного сегмента используется функция </w:t>
      </w:r>
      <w:r>
        <w:rPr>
          <w:lang w:val="en-US"/>
        </w:rPr>
        <w:t>unmmko</w:t>
      </w:r>
      <w:r w:rsidRPr="0060589F">
        <w:t>1_</w:t>
      </w:r>
      <w:r>
        <w:rPr>
          <w:lang w:val="en-US"/>
        </w:rPr>
        <w:t>bc</w:t>
      </w:r>
      <w:r w:rsidRPr="0060589F">
        <w:t>_</w:t>
      </w:r>
      <w:r>
        <w:rPr>
          <w:lang w:val="en-US"/>
        </w:rPr>
        <w:t>transmit</w:t>
      </w:r>
      <w:r w:rsidRPr="0060589F">
        <w:t>_</w:t>
      </w:r>
      <w:r>
        <w:rPr>
          <w:lang w:val="en-US"/>
        </w:rPr>
        <w:t>command</w:t>
      </w:r>
      <w:r w:rsidRPr="0060589F">
        <w:t>.</w:t>
      </w:r>
    </w:p>
    <w:p w:rsidR="00A55863" w:rsidRPr="00FD297E" w:rsidRDefault="00A55863" w:rsidP="00A55863"/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};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size_t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];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unmmko1_f3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unmmko1_f4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unmmko1_f5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unmmko1_f7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unmmko1_f8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unmmko1_f9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unmmko1_f10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UNMMKO1_BC_DEFAULT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for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++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sz w:val="24"/>
          <w:szCs w:val="24"/>
          <w:lang w:val="en-US"/>
        </w:rPr>
        <w:t>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unmmko1_bc_transmit_command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sz w:val="24"/>
          <w:szCs w:val="24"/>
          <w:lang w:val="en-US"/>
        </w:rPr>
        <w:t>]));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sz w:val="24"/>
          <w:szCs w:val="24"/>
          <w:lang w:val="en-US"/>
        </w:rPr>
        <w:t>}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A55863" w:rsidRPr="005F3977" w:rsidRDefault="00A55863" w:rsidP="00A55863">
      <w:pPr>
        <w:pStyle w:val="HTML"/>
        <w:rPr>
          <w:sz w:val="24"/>
          <w:szCs w:val="24"/>
          <w:lang w:val="en-US"/>
        </w:rPr>
      </w:pPr>
    </w:p>
    <w:p w:rsidR="00A55863" w:rsidRPr="005F3977" w:rsidRDefault="00A55863" w:rsidP="00A55863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A55863" w:rsidRPr="005F3977" w:rsidRDefault="00A55863" w:rsidP="00A55863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Pr="002934EB" w:rsidRDefault="00AD55CD" w:rsidP="00AD55CD">
      <w:pPr>
        <w:pStyle w:val="20"/>
      </w:pPr>
      <w:bookmarkStart w:id="9" w:name="_Toc51915746"/>
      <w:r w:rsidRPr="00AD55CD">
        <w:t>Создание и отправка расписания сообщений</w:t>
      </w:r>
      <w:bookmarkEnd w:id="9"/>
    </w:p>
    <w:p w:rsidR="00FD297E" w:rsidRPr="002934EB" w:rsidRDefault="00FD297E" w:rsidP="00FD297E"/>
    <w:p w:rsidR="00FD297E" w:rsidRDefault="00FD297E" w:rsidP="0060589F">
      <w:pPr>
        <w:pStyle w:val="affff7"/>
      </w:pPr>
      <w:r>
        <w:t xml:space="preserve">Данный пример </w:t>
      </w:r>
      <w:r w:rsidR="0060589F">
        <w:t xml:space="preserve">выполняет отправку командных сегментов в виде расписания. С помощью вызова функции </w:t>
      </w:r>
      <w:r w:rsidR="0060589F">
        <w:rPr>
          <w:lang w:val="en-US"/>
        </w:rPr>
        <w:t>unmkko</w:t>
      </w:r>
      <w:r w:rsidR="0060589F" w:rsidRPr="0060589F">
        <w:t>1_</w:t>
      </w:r>
      <w:r w:rsidR="0060589F">
        <w:rPr>
          <w:lang w:val="en-US"/>
        </w:rPr>
        <w:t>bc</w:t>
      </w:r>
      <w:r w:rsidR="0060589F" w:rsidRPr="0060589F">
        <w:t>_</w:t>
      </w:r>
      <w:r w:rsidR="0060589F">
        <w:rPr>
          <w:lang w:val="en-US"/>
        </w:rPr>
        <w:t>schedule</w:t>
      </w:r>
      <w:r w:rsidR="0060589F" w:rsidRPr="0060589F">
        <w:t>_</w:t>
      </w:r>
      <w:r w:rsidR="0060589F">
        <w:rPr>
          <w:lang w:val="en-US"/>
        </w:rPr>
        <w:t>command</w:t>
      </w:r>
      <w:r w:rsidR="0060589F" w:rsidRPr="0060589F">
        <w:t xml:space="preserve"> </w:t>
      </w:r>
      <w:r w:rsidR="0060589F">
        <w:t xml:space="preserve">командные сегменты добавляются в расписание контроллера шины. После запуска функцией </w:t>
      </w:r>
      <w:r w:rsidR="0060589F">
        <w:rPr>
          <w:lang w:val="en-US"/>
        </w:rPr>
        <w:t>unmmko</w:t>
      </w:r>
      <w:r w:rsidR="0060589F" w:rsidRPr="0060589F">
        <w:t>1_</w:t>
      </w:r>
      <w:r w:rsidR="0060589F">
        <w:rPr>
          <w:lang w:val="en-US"/>
        </w:rPr>
        <w:t>bc</w:t>
      </w:r>
      <w:r w:rsidR="0060589F" w:rsidRPr="0060589F">
        <w:t>_</w:t>
      </w:r>
      <w:r w:rsidR="0060589F">
        <w:rPr>
          <w:lang w:val="en-US"/>
        </w:rPr>
        <w:t>start</w:t>
      </w:r>
      <w:r w:rsidR="0060589F">
        <w:t xml:space="preserve"> контроллер шины начинает поочерёдно отправлять команды из расписания.</w:t>
      </w:r>
    </w:p>
    <w:p w:rsidR="004D34C2" w:rsidRPr="002969BC" w:rsidRDefault="004D34C2">
      <w:pPr>
        <w:rPr>
          <w:rFonts w:cs="Courier New"/>
          <w:noProof w:val="0"/>
          <w:sz w:val="20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};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size_t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];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unmmko1_f3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unmmko1_f4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unmmko1_f5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unmmko1_f7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unmmko1_f8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unmmko1_f9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unmmko1_f10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SA_MC31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UNMMKO1_BC_DEFAULT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for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++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sz w:val="24"/>
          <w:szCs w:val="24"/>
          <w:lang w:val="en-US"/>
        </w:rPr>
        <w:t>)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unmmko1_bc_schedule_command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92E64"/>
          <w:sz w:val="24"/>
          <w:szCs w:val="24"/>
          <w:lang w:val="en-US"/>
        </w:rPr>
        <w:t>command_index</w:t>
      </w:r>
      <w:r w:rsidRPr="005F3977">
        <w:rPr>
          <w:sz w:val="24"/>
          <w:szCs w:val="24"/>
          <w:lang w:val="en-US"/>
        </w:rPr>
        <w:t>]));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1000</w:t>
      </w:r>
      <w:r w:rsidRPr="005F3977">
        <w:rPr>
          <w:sz w:val="24"/>
          <w:szCs w:val="24"/>
          <w:lang w:val="en-US"/>
        </w:rPr>
        <w:t>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60589F" w:rsidRPr="005F3977" w:rsidRDefault="0060589F" w:rsidP="0060589F">
      <w:pPr>
        <w:pStyle w:val="HTML"/>
        <w:rPr>
          <w:sz w:val="24"/>
          <w:szCs w:val="24"/>
          <w:lang w:val="en-US"/>
        </w:rPr>
      </w:pPr>
    </w:p>
    <w:p w:rsidR="0060589F" w:rsidRPr="005F3977" w:rsidRDefault="0060589F" w:rsidP="0060589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60589F" w:rsidP="0060589F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D423A6" w:rsidP="00AD55CD">
      <w:pPr>
        <w:pStyle w:val="20"/>
      </w:pPr>
      <w:bookmarkStart w:id="10" w:name="_Toc51915747"/>
      <w:r w:rsidRPr="00D423A6">
        <w:t>Циклическая отправка расписания сообщений</w:t>
      </w:r>
      <w:bookmarkEnd w:id="10"/>
    </w:p>
    <w:p w:rsidR="005956EF" w:rsidRDefault="005956EF" w:rsidP="005956EF"/>
    <w:p w:rsidR="005956EF" w:rsidRDefault="005956EF" w:rsidP="005956EF">
      <w:pPr>
        <w:pStyle w:val="affff7"/>
      </w:pPr>
      <w:r>
        <w:t>Листинг программы ниже настраивает расп</w:t>
      </w:r>
      <w:r w:rsidR="00291216">
        <w:t xml:space="preserve">исание из </w:t>
      </w:r>
      <w:r w:rsidR="00466ED9">
        <w:t>трех</w:t>
      </w:r>
      <w:r w:rsidR="00291216">
        <w:t xml:space="preserve"> командных сегментов. Вызовом функции </w:t>
      </w:r>
      <w:r w:rsidR="00291216">
        <w:rPr>
          <w:lang w:val="en-US"/>
        </w:rPr>
        <w:t>unmmko</w:t>
      </w:r>
      <w:r w:rsidR="00291216" w:rsidRPr="00291216">
        <w:t>1_</w:t>
      </w:r>
      <w:r w:rsidR="00291216">
        <w:rPr>
          <w:lang w:val="en-US"/>
        </w:rPr>
        <w:t>bc</w:t>
      </w:r>
      <w:r w:rsidR="00291216" w:rsidRPr="00291216">
        <w:t>_</w:t>
      </w:r>
      <w:r w:rsidR="00291216">
        <w:rPr>
          <w:lang w:val="en-US"/>
        </w:rPr>
        <w:t>set</w:t>
      </w:r>
      <w:r w:rsidR="00291216" w:rsidRPr="00291216">
        <w:t>_</w:t>
      </w:r>
      <w:r w:rsidR="00291216">
        <w:rPr>
          <w:lang w:val="en-US"/>
        </w:rPr>
        <w:t>schedule</w:t>
      </w:r>
      <w:r w:rsidR="00291216" w:rsidRPr="00291216">
        <w:t>_</w:t>
      </w:r>
      <w:r w:rsidR="00291216">
        <w:rPr>
          <w:lang w:val="en-US"/>
        </w:rPr>
        <w:t>repeat</w:t>
      </w:r>
      <w:r w:rsidR="00291216" w:rsidRPr="00291216">
        <w:t>_</w:t>
      </w:r>
      <w:r w:rsidR="00291216">
        <w:rPr>
          <w:lang w:val="en-US"/>
        </w:rPr>
        <w:t>count</w:t>
      </w:r>
      <w:r w:rsidR="00291216" w:rsidRPr="00291216">
        <w:t xml:space="preserve"> </w:t>
      </w:r>
      <w:r w:rsidR="00291216">
        <w:t>устанавливается количество запусков расписания. В приведённом примере всего будет отправлено 30 команд (10 повторений по 3 команды) – 20 раз будет отправлена команда формата 1, 10 раз – формата 2.</w:t>
      </w:r>
    </w:p>
    <w:p w:rsidR="007D5AEA" w:rsidRPr="007D5AEA" w:rsidRDefault="007D5AEA" w:rsidP="005956EF">
      <w:pPr>
        <w:pStyle w:val="affff7"/>
      </w:pPr>
      <w:r>
        <w:t>Если</w:t>
      </w:r>
      <w:r w:rsidRPr="007D5AEA">
        <w:t xml:space="preserve"> </w:t>
      </w:r>
      <w:r>
        <w:t>в</w:t>
      </w:r>
      <w:r w:rsidRPr="007D5AEA">
        <w:t xml:space="preserve"> </w:t>
      </w:r>
      <w:r>
        <w:t>функции</w:t>
      </w:r>
      <w:r w:rsidRPr="007D5AEA">
        <w:t xml:space="preserve"> </w:t>
      </w:r>
      <w:r>
        <w:rPr>
          <w:lang w:val="en-US"/>
        </w:rPr>
        <w:t>unmmko</w:t>
      </w:r>
      <w:r w:rsidRPr="007D5AEA">
        <w:t>1_</w:t>
      </w:r>
      <w:r>
        <w:rPr>
          <w:lang w:val="en-US"/>
        </w:rPr>
        <w:t>bc</w:t>
      </w:r>
      <w:r w:rsidRPr="007D5AEA">
        <w:t>_</w:t>
      </w:r>
      <w:r>
        <w:rPr>
          <w:lang w:val="en-US"/>
        </w:rPr>
        <w:t>set</w:t>
      </w:r>
      <w:r w:rsidRPr="007D5AEA">
        <w:t>_</w:t>
      </w:r>
      <w:r>
        <w:rPr>
          <w:lang w:val="en-US"/>
        </w:rPr>
        <w:t>schedule</w:t>
      </w:r>
      <w:r w:rsidRPr="007D5AEA">
        <w:t>_</w:t>
      </w:r>
      <w:r>
        <w:rPr>
          <w:lang w:val="en-US"/>
        </w:rPr>
        <w:t>repeat</w:t>
      </w:r>
      <w:r w:rsidRPr="007D5AEA">
        <w:t>_</w:t>
      </w:r>
      <w:r>
        <w:rPr>
          <w:lang w:val="en-US"/>
        </w:rPr>
        <w:t>count</w:t>
      </w:r>
      <w:r>
        <w:t xml:space="preserve"> в качестве аргумента количества повторений указать значение 0, то отправка будет зациклена и завершится только после останова контроллера шины.</w:t>
      </w:r>
    </w:p>
    <w:p w:rsidR="005956EF" w:rsidRPr="007D5AEA" w:rsidRDefault="005956EF" w:rsidP="005956EF">
      <w:pPr>
        <w:pStyle w:val="affff7"/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};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unmmko1_f2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UNMMKO1_BC_DEFAULT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unmmko1_bc_set_schedule_repeat_count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unmmko1_bc_schedule_command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command_f1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unmmko1_bc_schedule_command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command_f2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unmmko1_bc_schedule_command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command_f1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1000</w:t>
      </w:r>
      <w:r w:rsidRPr="005F3977">
        <w:rPr>
          <w:sz w:val="24"/>
          <w:szCs w:val="24"/>
          <w:lang w:val="en-US"/>
        </w:rPr>
        <w:t>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5956EF" w:rsidRPr="005F3977" w:rsidRDefault="005956EF" w:rsidP="005956EF">
      <w:pPr>
        <w:pStyle w:val="HTML"/>
        <w:rPr>
          <w:sz w:val="24"/>
          <w:szCs w:val="24"/>
          <w:lang w:val="en-US"/>
        </w:rPr>
      </w:pPr>
    </w:p>
    <w:p w:rsidR="005956EF" w:rsidRPr="005F3977" w:rsidRDefault="005956EF" w:rsidP="005956E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5956EF" w:rsidP="005956EF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9A3539" w:rsidP="00AD55CD">
      <w:pPr>
        <w:pStyle w:val="20"/>
      </w:pPr>
      <w:bookmarkStart w:id="11" w:name="_Toc51915748"/>
      <w:r w:rsidRPr="009A3539">
        <w:t xml:space="preserve">Мониторинг сообщений в режиме </w:t>
      </w:r>
      <w:r>
        <w:t>контроллера шины</w:t>
      </w:r>
      <w:bookmarkEnd w:id="11"/>
    </w:p>
    <w:p w:rsidR="007D5AEA" w:rsidRDefault="007D5AEA" w:rsidP="007D5AEA"/>
    <w:p w:rsidR="00BE5209" w:rsidRPr="00BE5209" w:rsidRDefault="00BE5209" w:rsidP="007D5AEA">
      <w:pPr>
        <w:pStyle w:val="affff7"/>
      </w:pPr>
      <w:r>
        <w:t xml:space="preserve">Режим контроллера шины совмещён с режимом монитора шины. Для начала использования монитора шины одновременно с контроллером нужно выполнить функцию </w:t>
      </w:r>
      <w:r>
        <w:rPr>
          <w:lang w:val="en-US"/>
        </w:rPr>
        <w:t>unmmko</w:t>
      </w:r>
      <w:r w:rsidRPr="00BE5209">
        <w:t>1_</w:t>
      </w:r>
      <w:r>
        <w:rPr>
          <w:lang w:val="en-US"/>
        </w:rPr>
        <w:t>mon</w:t>
      </w:r>
      <w:r w:rsidRPr="00BE5209">
        <w:t>_</w:t>
      </w:r>
      <w:r>
        <w:rPr>
          <w:lang w:val="en-US"/>
        </w:rPr>
        <w:t>start</w:t>
      </w:r>
      <w:r>
        <w:t xml:space="preserve">, не вызывая предварительно </w:t>
      </w:r>
      <w:r>
        <w:rPr>
          <w:lang w:val="en-US"/>
        </w:rPr>
        <w:t>unmmko</w:t>
      </w:r>
      <w:r w:rsidRPr="00BE5209">
        <w:t>1_</w:t>
      </w:r>
      <w:r>
        <w:rPr>
          <w:lang w:val="en-US"/>
        </w:rPr>
        <w:t>mon</w:t>
      </w:r>
      <w:r w:rsidRPr="00BE5209">
        <w:t>_</w:t>
      </w:r>
      <w:r>
        <w:rPr>
          <w:lang w:val="en-US"/>
        </w:rPr>
        <w:t>configure</w:t>
      </w:r>
      <w:r w:rsidRPr="00BE5209">
        <w:t>.</w:t>
      </w:r>
    </w:p>
    <w:p w:rsidR="007D5AEA" w:rsidRPr="00DD49B7" w:rsidRDefault="007D5AEA" w:rsidP="007D5AEA"/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};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UNMMKO1_BUS_A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unmmko1_command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677C"/>
          <w:sz w:val="24"/>
          <w:szCs w:val="24"/>
          <w:lang w:val="en-US"/>
        </w:rPr>
        <w:t>unmmko1_f2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UNMMKO1_BUS_B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ViUInt32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NULL</w:t>
      </w:r>
      <w:r w:rsidRPr="005F3977">
        <w:rPr>
          <w:sz w:val="24"/>
          <w:szCs w:val="24"/>
          <w:lang w:val="en-US"/>
        </w:rPr>
        <w:t>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UNMMKO1_BC_DEFAULT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unmmko1_bc_transmit_command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command_f1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unmmko1_bc_transmit_command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command_f2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unmmko1_bc_stop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unmmko1_mon_messages_count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*)</w:t>
      </w:r>
      <w:r w:rsidRPr="005F3977">
        <w:rPr>
          <w:color w:val="00677C"/>
          <w:sz w:val="24"/>
          <w:szCs w:val="24"/>
          <w:lang w:val="en-US"/>
        </w:rPr>
        <w:t>calloc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8000"/>
          <w:sz w:val="24"/>
          <w:szCs w:val="24"/>
          <w:lang w:val="en-US"/>
        </w:rPr>
        <w:t>sizeof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unmmko1_mon_messages_read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print_messages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free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AF308C" w:rsidRPr="005F3977" w:rsidRDefault="00AF308C" w:rsidP="00AF308C">
      <w:pPr>
        <w:pStyle w:val="HTML"/>
        <w:rPr>
          <w:sz w:val="24"/>
          <w:szCs w:val="24"/>
          <w:lang w:val="en-US"/>
        </w:rPr>
      </w:pPr>
    </w:p>
    <w:p w:rsidR="00AF308C" w:rsidRPr="005F3977" w:rsidRDefault="00AF308C" w:rsidP="00AF308C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AF308C" w:rsidP="00AF308C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B5648E" w:rsidP="00AD55CD">
      <w:pPr>
        <w:pStyle w:val="20"/>
        <w:rPr>
          <w:lang w:val="en-US"/>
        </w:rPr>
      </w:pPr>
      <w:bookmarkStart w:id="12" w:name="_Toc51915749"/>
      <w:r w:rsidRPr="00B5648E">
        <w:t>Создание ответных сегментов сообщений</w:t>
      </w:r>
      <w:bookmarkEnd w:id="12"/>
    </w:p>
    <w:p w:rsidR="008B122E" w:rsidRDefault="008B122E" w:rsidP="008B122E">
      <w:pPr>
        <w:rPr>
          <w:lang w:val="en-US"/>
        </w:rPr>
      </w:pPr>
    </w:p>
    <w:p w:rsidR="008B122E" w:rsidRPr="00F4464D" w:rsidRDefault="00502BFC" w:rsidP="008B122E">
      <w:pPr>
        <w:pStyle w:val="affff7"/>
      </w:pPr>
      <w:r>
        <w:t xml:space="preserve">В следующем примере демонстрируется использование мезонина в качестве оконечного устройства. В листинге </w:t>
      </w:r>
      <w:r w:rsidR="00F4464D">
        <w:t>настраивается имитация трёх оконечных устройства с адресами 0, 2 и 3. Для выбранных подадресов установлены слова данных, которые будут отправлены оконечными устройствами в ответ на команду передачи данных.</w:t>
      </w:r>
    </w:p>
    <w:p w:rsidR="008B122E" w:rsidRDefault="008B122E" w:rsidP="008B122E"/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data_words_3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0x03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0x03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0x03</w:t>
      </w:r>
      <w:r w:rsidRPr="005F3977">
        <w:rPr>
          <w:sz w:val="24"/>
          <w:szCs w:val="24"/>
          <w:lang w:val="en-US"/>
        </w:rPr>
        <w:t>};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data_words_9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0xf1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0xf9</w:t>
      </w:r>
      <w:r w:rsidRPr="005F3977">
        <w:rPr>
          <w:sz w:val="24"/>
          <w:szCs w:val="24"/>
          <w:lang w:val="en-US"/>
        </w:rPr>
        <w:t>};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data_words_32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};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Настраиваем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адресами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2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3</w:t>
      </w:r>
    </w:p>
    <w:p w:rsidR="009A7E60" w:rsidRPr="005F3977" w:rsidRDefault="009A7E60" w:rsidP="009A7E60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устройства,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настроенные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опцией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UNMMKO1_RT_DEFAULT_RESPONSES,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инициализируют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слова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нулями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всех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подадресов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RT_2</w:t>
      </w:r>
      <w:r w:rsidRPr="005F3977">
        <w:rPr>
          <w:sz w:val="24"/>
          <w:szCs w:val="24"/>
          <w:lang w:val="en-US"/>
        </w:rPr>
        <w:t>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),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UNMMKO1_RT_BUS_A_AND_B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UNMMKO1_RT_DEFAULT_RESPONSES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Изменяем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слова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data_words_3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data_words_9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data_words_9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data_words_32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9A7E60" w:rsidRPr="005F3977" w:rsidRDefault="009A7E60" w:rsidP="009A7E60">
      <w:pPr>
        <w:pStyle w:val="HTML"/>
        <w:rPr>
          <w:sz w:val="24"/>
          <w:szCs w:val="24"/>
          <w:lang w:val="en-US"/>
        </w:rPr>
      </w:pPr>
    </w:p>
    <w:p w:rsidR="009A7E60" w:rsidRPr="005F3977" w:rsidRDefault="009A7E60" w:rsidP="009A7E60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9A7E60" w:rsidP="009A7E60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7D37F9" w:rsidP="00AD55CD">
      <w:pPr>
        <w:pStyle w:val="20"/>
      </w:pPr>
      <w:bookmarkStart w:id="13" w:name="_Toc51915750"/>
      <w:r w:rsidRPr="007D37F9">
        <w:t>Создание ответных сегментов сообщений в ручном режиме</w:t>
      </w:r>
      <w:bookmarkEnd w:id="13"/>
    </w:p>
    <w:p w:rsidR="008B122E" w:rsidRDefault="008B122E" w:rsidP="008B122E"/>
    <w:p w:rsidR="008B122E" w:rsidRPr="00BE5209" w:rsidRDefault="00F4464D" w:rsidP="008B122E">
      <w:pPr>
        <w:pStyle w:val="affff7"/>
      </w:pPr>
      <w:r>
        <w:t xml:space="preserve">Программа, приведённая на следующем листинге, настраивает два оконечных устройства (с адресами 0 и 1) и устанавливает данные для подадресов 1 и 30. Остальные подадреса отключены, обращения к ним </w:t>
      </w:r>
      <w:r w:rsidR="00B0596A">
        <w:t>рассматриваются</w:t>
      </w:r>
      <w:r>
        <w:t xml:space="preserve"> как недопустимые команды и будут проигнорированы.</w:t>
      </w:r>
    </w:p>
    <w:p w:rsidR="008B122E" w:rsidRDefault="008B122E" w:rsidP="008B122E"/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[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]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24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25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26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27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28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29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};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Настраиваем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адресами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</w:t>
      </w:r>
    </w:p>
    <w:p w:rsidR="00221CBF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устройства,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настроенные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опцией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UNMMKO1_RT_CUSTOM_RESPONSES,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будут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отвечать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только</w:t>
      </w:r>
    </w:p>
    <w:p w:rsidR="00221CBF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обращения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к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тем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подадресам,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которых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непосредственно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установлены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слова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),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UNMMKO1_RT_BUS_A_AND_B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UNMMKO1_RT_CUSTOM_RESPONSES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будут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отвечать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только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обращения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к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30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подадресам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32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221CBF" w:rsidRPr="005F3977" w:rsidRDefault="00221CBF" w:rsidP="00221CBF">
      <w:pPr>
        <w:pStyle w:val="HTML"/>
        <w:rPr>
          <w:sz w:val="24"/>
          <w:szCs w:val="24"/>
          <w:lang w:val="en-US"/>
        </w:rPr>
      </w:pPr>
    </w:p>
    <w:p w:rsidR="00221CBF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221CBF" w:rsidP="00221CBF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324C43" w:rsidP="00AD55CD">
      <w:pPr>
        <w:pStyle w:val="20"/>
      </w:pPr>
      <w:bookmarkStart w:id="14" w:name="_Toc51915751"/>
      <w:r w:rsidRPr="00324C43">
        <w:t>Создание ответных сегментов в режиме очереди данных</w:t>
      </w:r>
      <w:bookmarkEnd w:id="14"/>
    </w:p>
    <w:p w:rsidR="008B122E" w:rsidRDefault="008B122E" w:rsidP="008B122E"/>
    <w:p w:rsidR="005F3977" w:rsidRDefault="006D6D89" w:rsidP="008B122E">
      <w:pPr>
        <w:pStyle w:val="affff7"/>
      </w:pPr>
      <w:r>
        <w:t>Мезонин ММКО1 поддерживает потоковую передачу слов данных с подадреса оконечного устройства, этот режим называется режимом очереди данных. В приведённом примере настраивается оконечное устройство с адресом 0 и очередями слов данных для 1 и 3 подадресов. Для каждого подадреса устанавливается 256 слов данных, которые поочерёдно могут быть вычитаны контроллером шины</w:t>
      </w:r>
      <w:r w:rsidR="00814B6B">
        <w:t xml:space="preserve"> за несколько </w:t>
      </w:r>
      <w:r w:rsidR="004F5EE2">
        <w:t xml:space="preserve">вызовов </w:t>
      </w:r>
      <w:r w:rsidR="00814B6B">
        <w:t>команд передачи данных</w:t>
      </w:r>
      <w:r>
        <w:t>.</w:t>
      </w:r>
    </w:p>
    <w:p w:rsidR="005F3977" w:rsidRDefault="005F3977">
      <w:pPr>
        <w:rPr>
          <w:rFonts w:ascii="Times New Roman" w:hAnsi="Times New Roman"/>
          <w:noProof w:val="0"/>
          <w:sz w:val="24"/>
          <w:szCs w:val="24"/>
        </w:rPr>
      </w:pPr>
      <w:r>
        <w:br w:type="page"/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data_words_count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256</w:t>
      </w:r>
      <w:r w:rsidRPr="005F3977">
        <w:rPr>
          <w:sz w:val="24"/>
          <w:szCs w:val="24"/>
          <w:lang w:val="en-US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static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sz w:val="24"/>
          <w:szCs w:val="24"/>
          <w:lang w:val="en-US"/>
        </w:rPr>
        <w:t>*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NULL</w:t>
      </w:r>
      <w:r w:rsidRPr="005F3977">
        <w:rPr>
          <w:sz w:val="24"/>
          <w:szCs w:val="24"/>
          <w:lang w:val="en-US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Настраиваем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оконечное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адресами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UNMMKO1_RT_BUS_A_AND_B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UNMMKO1_RT_DEFAULT_RESPONSES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Создаём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массив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слов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sz w:val="24"/>
          <w:szCs w:val="24"/>
          <w:lang w:val="en-US"/>
        </w:rPr>
        <w:t>*)</w:t>
      </w:r>
      <w:r w:rsidRPr="005F3977">
        <w:rPr>
          <w:color w:val="00677C"/>
          <w:sz w:val="24"/>
          <w:szCs w:val="24"/>
          <w:lang w:val="en-US"/>
        </w:rPr>
        <w:t>calloc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data_words_count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8000"/>
          <w:sz w:val="24"/>
          <w:szCs w:val="24"/>
          <w:lang w:val="en-US"/>
        </w:rPr>
        <w:t>sizeof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ViUInt16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for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index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data_words_count</w:t>
      </w:r>
      <w:r w:rsidRPr="005F3977">
        <w:rPr>
          <w:sz w:val="24"/>
          <w:szCs w:val="24"/>
          <w:lang w:val="en-US"/>
        </w:rPr>
        <w:t>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++</w:t>
      </w:r>
      <w:r w:rsidRPr="005F3977">
        <w:rPr>
          <w:color w:val="092E64"/>
          <w:sz w:val="24"/>
          <w:szCs w:val="24"/>
          <w:lang w:val="en-US"/>
        </w:rPr>
        <w:t>index</w:t>
      </w:r>
      <w:r w:rsidRPr="005F3977">
        <w:rPr>
          <w:sz w:val="24"/>
          <w:szCs w:val="24"/>
          <w:lang w:val="en-US"/>
        </w:rPr>
        <w:t>)</w:t>
      </w:r>
    </w:p>
    <w:p w:rsidR="00C35593" w:rsidRPr="005F3977" w:rsidRDefault="00C35593" w:rsidP="00C35593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CE5C00"/>
          <w:sz w:val="24"/>
          <w:szCs w:val="24"/>
        </w:rPr>
        <w:t>data_words</w:t>
      </w:r>
      <w:r w:rsidRPr="005F3977">
        <w:rPr>
          <w:sz w:val="24"/>
          <w:szCs w:val="24"/>
        </w:rPr>
        <w:t>[</w:t>
      </w:r>
      <w:r w:rsidRPr="005F3977">
        <w:rPr>
          <w:color w:val="092E64"/>
          <w:sz w:val="24"/>
          <w:szCs w:val="24"/>
        </w:rPr>
        <w:t>index</w:t>
      </w:r>
      <w:r w:rsidRPr="005F3977">
        <w:rPr>
          <w:sz w:val="24"/>
          <w:szCs w:val="24"/>
        </w:rPr>
        <w:t>]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sz w:val="24"/>
          <w:szCs w:val="24"/>
        </w:rPr>
        <w:t>=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index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sz w:val="24"/>
          <w:szCs w:val="24"/>
        </w:rPr>
        <w:t>+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0080"/>
          <w:sz w:val="24"/>
          <w:szCs w:val="24"/>
        </w:rPr>
        <w:t>1</w:t>
      </w:r>
      <w:r w:rsidRPr="005F3977">
        <w:rPr>
          <w:sz w:val="24"/>
          <w:szCs w:val="24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</w:rPr>
      </w:pPr>
    </w:p>
    <w:p w:rsidR="00C35593" w:rsidRPr="005F3977" w:rsidRDefault="00C35593" w:rsidP="00C35593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Устанавливаем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режим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очереди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слова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1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3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подадресов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unmmko1_rt_set_subaddress_options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UNMMKO1_RT_SUBADDRESS_QUEUE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unmmko1_rt_set_subaddress_options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UNMMKO1_RT_SUBADDRESS_QUEUE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SA_1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 </w:t>
      </w:r>
      <w:r w:rsidRPr="005F3977">
        <w:rPr>
          <w:color w:val="CE5C00"/>
          <w:sz w:val="24"/>
          <w:szCs w:val="24"/>
          <w:lang w:val="en-US"/>
        </w:rPr>
        <w:t>data_words_count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unmmko1_rt_set_subaddress_data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SA_3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 </w:t>
      </w:r>
      <w:r w:rsidRPr="005F3977">
        <w:rPr>
          <w:color w:val="CE5C00"/>
          <w:sz w:val="24"/>
          <w:szCs w:val="24"/>
          <w:lang w:val="en-US"/>
        </w:rPr>
        <w:t>data_words_count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free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data_words</w:t>
      </w:r>
      <w:r w:rsidRPr="005F3977">
        <w:rPr>
          <w:sz w:val="24"/>
          <w:szCs w:val="24"/>
          <w:lang w:val="en-US"/>
        </w:rPr>
        <w:t>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C35593" w:rsidRPr="005F3977" w:rsidRDefault="00C35593" w:rsidP="00C35593">
      <w:pPr>
        <w:pStyle w:val="HTML"/>
        <w:rPr>
          <w:sz w:val="24"/>
          <w:szCs w:val="24"/>
          <w:lang w:val="en-US"/>
        </w:rPr>
      </w:pPr>
    </w:p>
    <w:p w:rsidR="00C35593" w:rsidRPr="005F3977" w:rsidRDefault="00C35593" w:rsidP="00C35593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C35593" w:rsidRPr="005F3977" w:rsidRDefault="00C35593" w:rsidP="00C35593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AD55CD" w:rsidRDefault="00B25D48" w:rsidP="00AD55CD">
      <w:pPr>
        <w:pStyle w:val="20"/>
      </w:pPr>
      <w:bookmarkStart w:id="15" w:name="_Toc51915752"/>
      <w:r w:rsidRPr="00B25D48">
        <w:t>Циклический возврат данных</w:t>
      </w:r>
      <w:bookmarkEnd w:id="15"/>
    </w:p>
    <w:p w:rsidR="008B122E" w:rsidRDefault="008B122E" w:rsidP="008B122E"/>
    <w:p w:rsidR="008B122E" w:rsidRPr="004A78DA" w:rsidRDefault="004A78DA" w:rsidP="008B122E">
      <w:pPr>
        <w:pStyle w:val="affff7"/>
      </w:pPr>
      <w:r>
        <w:t>Листинг</w:t>
      </w:r>
      <w:r w:rsidRPr="004A78DA">
        <w:t xml:space="preserve"> </w:t>
      </w:r>
      <w:r>
        <w:t>показывает,</w:t>
      </w:r>
      <w:r w:rsidRPr="004A78DA">
        <w:t xml:space="preserve"> </w:t>
      </w:r>
      <w:r>
        <w:t>как</w:t>
      </w:r>
      <w:r w:rsidRPr="004A78DA">
        <w:t xml:space="preserve"> </w:t>
      </w:r>
      <w:r>
        <w:t>сконфигурировать 30</w:t>
      </w:r>
      <w:r w:rsidRPr="004A78DA">
        <w:t xml:space="preserve"> </w:t>
      </w:r>
      <w:r>
        <w:t xml:space="preserve">подадрес для приёма сообщений циклического возврата. </w:t>
      </w:r>
    </w:p>
    <w:p w:rsidR="008B122E" w:rsidRPr="004A78DA" w:rsidRDefault="008B122E" w:rsidP="008B122E"/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Настраиваем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оконечное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устройство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с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адресами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0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&lt;&lt;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UNMMKO1_RT_BUS_A_AND_B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UNMMKO1_RT_DEFAULT_RESPONSES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</w:rPr>
        <w:t>//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Устанавливаем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режим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циклического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возврата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данных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для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30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08000"/>
          <w:sz w:val="24"/>
          <w:szCs w:val="24"/>
        </w:rPr>
        <w:t>подадреса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unmmko1_rt_set_subaddress_options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RT_0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SA_30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UNMMKO1_RT_SUBADDRESS_WRAP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2934EB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2934EB" w:rsidRDefault="002934EB">
      <w:pPr>
        <w:rPr>
          <w:rFonts w:cs="Courier New"/>
          <w:noProof w:val="0"/>
          <w:sz w:val="20"/>
        </w:rPr>
      </w:pPr>
      <w:r>
        <w:br w:type="page"/>
      </w:r>
    </w:p>
    <w:p w:rsidR="00AD55CD" w:rsidRDefault="00042CB3" w:rsidP="00AD55CD">
      <w:pPr>
        <w:pStyle w:val="20"/>
      </w:pPr>
      <w:bookmarkStart w:id="16" w:name="_Toc51915753"/>
      <w:r w:rsidRPr="00042CB3">
        <w:t xml:space="preserve">Мониторинг сообщений в режиме </w:t>
      </w:r>
      <w:r>
        <w:t>оконечного устройства</w:t>
      </w:r>
      <w:bookmarkEnd w:id="16"/>
    </w:p>
    <w:p w:rsidR="008B122E" w:rsidRDefault="008B122E" w:rsidP="008B122E"/>
    <w:p w:rsidR="001D072D" w:rsidRDefault="007D2241" w:rsidP="007D2241">
      <w:pPr>
        <w:pStyle w:val="affff7"/>
      </w:pPr>
      <w:r>
        <w:t>Оконечное устройство также</w:t>
      </w:r>
      <w:r w:rsidR="004B02FD">
        <w:t>,</w:t>
      </w:r>
      <w:r>
        <w:t xml:space="preserve"> как и контроллер шины</w:t>
      </w:r>
      <w:r w:rsidR="004B02FD">
        <w:t>,</w:t>
      </w:r>
      <w:r>
        <w:t xml:space="preserve"> может быть совмещён с режимом монитора шины. Для начала использования монитора шины нужно выполнить функцию </w:t>
      </w:r>
      <w:r>
        <w:rPr>
          <w:lang w:val="en-US"/>
        </w:rPr>
        <w:t>unmmko</w:t>
      </w:r>
      <w:r w:rsidRPr="00BE5209">
        <w:t>1_</w:t>
      </w:r>
      <w:r>
        <w:rPr>
          <w:lang w:val="en-US"/>
        </w:rPr>
        <w:t>mon</w:t>
      </w:r>
      <w:r w:rsidRPr="00BE5209">
        <w:t>_</w:t>
      </w:r>
      <w:r>
        <w:rPr>
          <w:lang w:val="en-US"/>
        </w:rPr>
        <w:t>start</w:t>
      </w:r>
      <w:r>
        <w:t xml:space="preserve">, не вызывая предварительно </w:t>
      </w:r>
      <w:r>
        <w:rPr>
          <w:lang w:val="en-US"/>
        </w:rPr>
        <w:t>unmmko</w:t>
      </w:r>
      <w:r w:rsidRPr="00BE5209">
        <w:t>1_</w:t>
      </w:r>
      <w:r>
        <w:rPr>
          <w:lang w:val="en-US"/>
        </w:rPr>
        <w:t>mon</w:t>
      </w:r>
      <w:r w:rsidRPr="00BE5209">
        <w:t>_</w:t>
      </w:r>
      <w:r>
        <w:rPr>
          <w:lang w:val="en-US"/>
        </w:rPr>
        <w:t>configure</w:t>
      </w:r>
      <w:r w:rsidRPr="00BE5209">
        <w:t>.</w:t>
      </w:r>
    </w:p>
    <w:p w:rsidR="007D2241" w:rsidRDefault="007D2241" w:rsidP="007D2241">
      <w:pPr>
        <w:pStyle w:val="affff7"/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sz w:val="24"/>
          <w:szCs w:val="24"/>
          <w:lang w:val="en-US"/>
        </w:rPr>
        <w:t>#</w:t>
      </w:r>
      <w:r w:rsidRPr="005F3977">
        <w:rPr>
          <w:color w:val="000080"/>
          <w:sz w:val="24"/>
          <w:szCs w:val="24"/>
          <w:lang w:val="en-US"/>
        </w:rPr>
        <w:t>include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"common.h"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808000"/>
          <w:sz w:val="24"/>
          <w:szCs w:val="24"/>
          <w:lang w:val="en-US"/>
        </w:rPr>
        <w:t>int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b/>
          <w:bCs/>
          <w:color w:val="00677C"/>
          <w:sz w:val="24"/>
          <w:szCs w:val="24"/>
          <w:lang w:val="en-US"/>
        </w:rPr>
        <w:t>main</w:t>
      </w:r>
      <w:r w:rsidRPr="005F3977">
        <w:rPr>
          <w:sz w:val="24"/>
          <w:szCs w:val="24"/>
          <w:lang w:val="en-US"/>
        </w:rPr>
        <w:t>()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{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status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VI_SUCCESS</w:t>
      </w:r>
      <w:r w:rsidRPr="005F3977">
        <w:rPr>
          <w:sz w:val="24"/>
          <w:szCs w:val="24"/>
          <w:lang w:val="en-US"/>
        </w:rPr>
        <w:t>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ViUInt32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</w:t>
      </w:r>
      <w:r w:rsidRPr="005F3977">
        <w:rPr>
          <w:sz w:val="24"/>
          <w:szCs w:val="24"/>
          <w:lang w:val="en-US"/>
        </w:rPr>
        <w:t>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NULL</w:t>
      </w:r>
      <w:r w:rsidRPr="005F3977">
        <w:rPr>
          <w:sz w:val="24"/>
          <w:szCs w:val="24"/>
          <w:lang w:val="en-US"/>
        </w:rPr>
        <w:t>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search_unmmko1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unmmko1_init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resource_name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unmmko1_connect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CE5C00"/>
          <w:sz w:val="24"/>
          <w:szCs w:val="24"/>
          <w:lang w:val="en-US"/>
        </w:rPr>
        <w:t>position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VI_TRUE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8000"/>
          <w:sz w:val="24"/>
          <w:szCs w:val="24"/>
          <w:lang w:val="en-US"/>
        </w:rPr>
        <w:t>//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Настраиваем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все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оконечные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</w:rPr>
        <w:t>устройства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unmmko1_rt_configure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0080"/>
          <w:sz w:val="24"/>
          <w:szCs w:val="24"/>
          <w:lang w:val="en-US"/>
        </w:rPr>
        <w:t>0xffffffffu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UNMMKO1_RT_TRANSFORM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UNMMKO1_RT_BUS_A_AND_B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|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0080"/>
          <w:sz w:val="24"/>
          <w:szCs w:val="24"/>
          <w:lang w:val="en-US"/>
        </w:rPr>
        <w:t>UNMMKO1_RT_DEFAULT_RESPONSES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unmmko1_mon_start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8000"/>
          <w:sz w:val="24"/>
          <w:szCs w:val="24"/>
          <w:lang w:val="en-US"/>
        </w:rPr>
        <w:t>"Press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a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key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to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08000"/>
          <w:sz w:val="24"/>
          <w:szCs w:val="24"/>
          <w:lang w:val="en-US"/>
        </w:rPr>
        <w:t>continue\n"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  <w:lang w:val="en-US"/>
        </w:rPr>
        <w:t>while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(!</w:t>
      </w:r>
      <w:r w:rsidRPr="005F3977">
        <w:rPr>
          <w:color w:val="00677C"/>
          <w:sz w:val="24"/>
          <w:szCs w:val="24"/>
          <w:lang w:val="en-US"/>
        </w:rPr>
        <w:t>key_pressed</w:t>
      </w:r>
      <w:r w:rsidRPr="005F3977">
        <w:rPr>
          <w:sz w:val="24"/>
          <w:szCs w:val="24"/>
          <w:lang w:val="en-US"/>
        </w:rPr>
        <w:t>())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    </w:t>
      </w:r>
      <w:r w:rsidRPr="005F3977">
        <w:rPr>
          <w:color w:val="00677C"/>
          <w:sz w:val="24"/>
          <w:szCs w:val="24"/>
          <w:lang w:val="en-US"/>
        </w:rPr>
        <w:t>Sleep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0080"/>
          <w:sz w:val="24"/>
          <w:szCs w:val="24"/>
          <w:lang w:val="en-US"/>
        </w:rPr>
        <w:t>1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unmmko1_rt_stop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unmmko1_mon_messages_count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=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*)</w:t>
      </w:r>
      <w:r w:rsidRPr="005F3977">
        <w:rPr>
          <w:color w:val="00677C"/>
          <w:sz w:val="24"/>
          <w:szCs w:val="24"/>
          <w:lang w:val="en-US"/>
        </w:rPr>
        <w:t>calloc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808000"/>
          <w:sz w:val="24"/>
          <w:szCs w:val="24"/>
          <w:lang w:val="en-US"/>
        </w:rPr>
        <w:t>sizeof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800080"/>
          <w:sz w:val="24"/>
          <w:szCs w:val="24"/>
          <w:lang w:val="en-US"/>
        </w:rPr>
        <w:t>unmmko1_message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unmmko1_mon_messages_read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sz w:val="24"/>
          <w:szCs w:val="24"/>
          <w:lang w:val="en-US"/>
        </w:rPr>
        <w:t>&amp;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print_messages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messages_count</w:t>
      </w:r>
      <w:r w:rsidRPr="005F3977">
        <w:rPr>
          <w:sz w:val="24"/>
          <w:szCs w:val="24"/>
          <w:lang w:val="en-US"/>
        </w:rPr>
        <w:t>,</w:t>
      </w:r>
      <w:r w:rsidRPr="005F3977">
        <w:rPr>
          <w:color w:val="C0C0C0"/>
          <w:sz w:val="24"/>
          <w:szCs w:val="24"/>
          <w:lang w:val="en-US"/>
        </w:rPr>
        <w:t xml:space="preserve"> 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677C"/>
          <w:sz w:val="24"/>
          <w:szCs w:val="24"/>
          <w:lang w:val="en-US"/>
        </w:rPr>
        <w:t>free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92E64"/>
          <w:sz w:val="24"/>
          <w:szCs w:val="24"/>
          <w:lang w:val="en-US"/>
        </w:rPr>
        <w:t>messages</w:t>
      </w:r>
      <w:r w:rsidRPr="005F3977">
        <w:rPr>
          <w:sz w:val="24"/>
          <w:szCs w:val="24"/>
          <w:lang w:val="en-US"/>
        </w:rPr>
        <w:t>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unmkocheck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unmmko1_close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000080"/>
          <w:sz w:val="24"/>
          <w:szCs w:val="24"/>
          <w:lang w:val="en-US"/>
        </w:rPr>
        <w:t>unmbasecheck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00677C"/>
          <w:sz w:val="24"/>
          <w:szCs w:val="24"/>
          <w:lang w:val="en-US"/>
        </w:rPr>
        <w:t>unmbase_close</w:t>
      </w:r>
      <w:r w:rsidRPr="005F3977">
        <w:rPr>
          <w:sz w:val="24"/>
          <w:szCs w:val="24"/>
          <w:lang w:val="en-US"/>
        </w:rPr>
        <w:t>(</w:t>
      </w:r>
      <w:r w:rsidRPr="005F3977">
        <w:rPr>
          <w:color w:val="CE5C00"/>
          <w:sz w:val="24"/>
          <w:szCs w:val="24"/>
          <w:lang w:val="en-US"/>
        </w:rPr>
        <w:t>carrier_session</w:t>
      </w:r>
      <w:r w:rsidRPr="005F3977">
        <w:rPr>
          <w:sz w:val="24"/>
          <w:szCs w:val="24"/>
          <w:lang w:val="en-US"/>
        </w:rPr>
        <w:t>));</w:t>
      </w:r>
    </w:p>
    <w:p w:rsidR="001D072D" w:rsidRPr="005F3977" w:rsidRDefault="001D072D" w:rsidP="001D072D">
      <w:pPr>
        <w:pStyle w:val="HTML"/>
        <w:rPr>
          <w:sz w:val="24"/>
          <w:szCs w:val="24"/>
          <w:lang w:val="en-US"/>
        </w:rPr>
      </w:pPr>
    </w:p>
    <w:p w:rsidR="001D072D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color w:val="C0C0C0"/>
          <w:sz w:val="24"/>
          <w:szCs w:val="24"/>
          <w:lang w:val="en-US"/>
        </w:rPr>
        <w:t xml:space="preserve">    </w:t>
      </w:r>
      <w:r w:rsidRPr="005F3977">
        <w:rPr>
          <w:color w:val="808000"/>
          <w:sz w:val="24"/>
          <w:szCs w:val="24"/>
        </w:rPr>
        <w:t>return</w:t>
      </w:r>
      <w:r w:rsidRPr="005F3977">
        <w:rPr>
          <w:color w:val="C0C0C0"/>
          <w:sz w:val="24"/>
          <w:szCs w:val="24"/>
        </w:rPr>
        <w:t xml:space="preserve"> </w:t>
      </w:r>
      <w:r w:rsidRPr="005F3977">
        <w:rPr>
          <w:color w:val="092E64"/>
          <w:sz w:val="24"/>
          <w:szCs w:val="24"/>
        </w:rPr>
        <w:t>status</w:t>
      </w:r>
      <w:r w:rsidRPr="005F3977">
        <w:rPr>
          <w:sz w:val="24"/>
          <w:szCs w:val="24"/>
        </w:rPr>
        <w:t>;</w:t>
      </w:r>
    </w:p>
    <w:p w:rsidR="007F2EE7" w:rsidRPr="005F3977" w:rsidRDefault="001D072D" w:rsidP="001D072D">
      <w:pPr>
        <w:pStyle w:val="HTML"/>
        <w:rPr>
          <w:sz w:val="24"/>
          <w:szCs w:val="24"/>
        </w:rPr>
      </w:pPr>
      <w:r w:rsidRPr="005F3977">
        <w:rPr>
          <w:sz w:val="24"/>
          <w:szCs w:val="24"/>
        </w:rPr>
        <w:t>}</w:t>
      </w:r>
    </w:p>
    <w:p w:rsidR="003B49ED" w:rsidRPr="00527A1C" w:rsidRDefault="003B49ED" w:rsidP="00F456BD">
      <w:pPr>
        <w:pStyle w:val="1"/>
        <w:ind w:firstLine="0"/>
        <w:rPr>
          <w:b w:val="0"/>
        </w:rPr>
      </w:pPr>
      <w:bookmarkStart w:id="17" w:name="_Toc51915754"/>
      <w:r w:rsidRPr="003B49ED">
        <w:rPr>
          <w:b w:val="0"/>
        </w:rPr>
        <w:t>Функции библиотеки</w:t>
      </w:r>
      <w:bookmarkEnd w:id="4"/>
      <w:bookmarkEnd w:id="17"/>
    </w:p>
    <w:p w:rsidR="00031783" w:rsidRDefault="00031783" w:rsidP="00031783">
      <w:pPr>
        <w:pStyle w:val="20"/>
      </w:pPr>
      <w:bookmarkStart w:id="18" w:name="_Toc51915755"/>
      <w:r>
        <w:t>Константы и перечисления</w:t>
      </w:r>
      <w:bookmarkEnd w:id="18"/>
    </w:p>
    <w:p w:rsidR="00031783" w:rsidRDefault="00031783" w:rsidP="00031783"/>
    <w:p w:rsidR="00031783" w:rsidRDefault="00031783" w:rsidP="00031783">
      <w:pPr>
        <w:pStyle w:val="affff7"/>
      </w:pPr>
      <w:r>
        <w:t>В этом разделе приводятся</w:t>
      </w:r>
      <w:r w:rsidR="00DD49B7">
        <w:t xml:space="preserve"> константы и</w:t>
      </w:r>
      <w:r>
        <w:t xml:space="preserve"> перечисления, используемые в драйвере</w:t>
      </w:r>
      <w:r w:rsidRPr="00FE71C3">
        <w:t xml:space="preserve">. </w:t>
      </w:r>
      <w:r>
        <w:t>Элементы перечислений оформлены в таблицах, в первом столбце таблицы перечислены имена элементов, во втором – их описания.</w:t>
      </w:r>
      <w:r w:rsidRPr="00A439A3">
        <w:t xml:space="preserve"> </w:t>
      </w:r>
    </w:p>
    <w:p w:rsidR="00DD49B7" w:rsidRDefault="00DD49B7" w:rsidP="00577424">
      <w:pPr>
        <w:pStyle w:val="3"/>
      </w:pPr>
      <w:bookmarkStart w:id="19" w:name="_Toc51915756"/>
      <w:r w:rsidRPr="00091995">
        <w:t>Константы</w:t>
      </w:r>
      <w:bookmarkEnd w:id="19"/>
    </w:p>
    <w:p w:rsidR="00DD49B7" w:rsidRDefault="00DD49B7" w:rsidP="00DD49B7">
      <w:pPr>
        <w:pStyle w:val="affff7"/>
      </w:pPr>
      <w:r>
        <w:t xml:space="preserve">В следующей таблице перечислены константы, объявленные в заголовочном файле драйвера ММКО1 </w:t>
      </w:r>
      <w:r>
        <w:rPr>
          <w:lang w:val="en-US"/>
        </w:rPr>
        <w:t>unmmko</w:t>
      </w:r>
      <w:r w:rsidRPr="00DD49B7">
        <w:t>1.</w:t>
      </w:r>
      <w:r>
        <w:rPr>
          <w:lang w:val="en-US"/>
        </w:rPr>
        <w:t>h</w:t>
      </w:r>
      <w:r w:rsidRPr="00DD49B7">
        <w:t>.</w:t>
      </w:r>
    </w:p>
    <w:p w:rsidR="00DD49B7" w:rsidRPr="00DD49B7" w:rsidRDefault="00DD49B7" w:rsidP="00DD49B7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DD49B7" w:rsidRPr="009A3509" w:rsidTr="004D34C2">
        <w:trPr>
          <w:trHeight w:val="534"/>
          <w:tblHeader/>
        </w:trPr>
        <w:tc>
          <w:tcPr>
            <w:tcW w:w="5670" w:type="dxa"/>
            <w:noWrap/>
            <w:vAlign w:val="center"/>
            <w:hideMark/>
          </w:tcPr>
          <w:p w:rsidR="00DD49B7" w:rsidRPr="00DD49B7" w:rsidRDefault="00DD49B7" w:rsidP="008A038C">
            <w:pPr>
              <w:pStyle w:val="affff7"/>
              <w:spacing w:before="0"/>
              <w:ind w:firstLine="0"/>
              <w:jc w:val="center"/>
            </w:pPr>
            <w:r>
              <w:t>Имя константы</w:t>
            </w:r>
          </w:p>
        </w:tc>
        <w:tc>
          <w:tcPr>
            <w:tcW w:w="3828" w:type="dxa"/>
            <w:vAlign w:val="center"/>
            <w:hideMark/>
          </w:tcPr>
          <w:p w:rsidR="00DD49B7" w:rsidRPr="009A3509" w:rsidRDefault="00DD49B7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UNMMKO1_MODEL_CODE</w:t>
            </w:r>
          </w:p>
        </w:tc>
        <w:tc>
          <w:tcPr>
            <w:tcW w:w="3828" w:type="dxa"/>
            <w:hideMark/>
          </w:tcPr>
          <w:p w:rsidR="00DD49B7" w:rsidRPr="006C636A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модели мезонина</w:t>
            </w:r>
            <w:r w:rsidR="006C636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C636A">
              <w:rPr>
                <w:rFonts w:ascii="Times New Roman" w:hAnsi="Times New Roman"/>
                <w:sz w:val="24"/>
                <w:szCs w:val="24"/>
                <w:lang w:val="en-US"/>
              </w:rPr>
              <w:t>0x50)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UNMMKO1_ERROR_OFFSET</w:t>
            </w:r>
          </w:p>
        </w:tc>
        <w:tc>
          <w:tcPr>
            <w:tcW w:w="3828" w:type="dxa"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Смещение кодов ошибок мезонина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UNMMKO1_WARNING_OFFSET</w:t>
            </w:r>
          </w:p>
        </w:tc>
        <w:tc>
          <w:tcPr>
            <w:tcW w:w="3828" w:type="dxa"/>
            <w:hideMark/>
          </w:tcPr>
          <w:p w:rsidR="00DD49B7" w:rsidRPr="008954F7" w:rsidRDefault="00DD49B7" w:rsidP="00DD49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Смещение кодов предупреждений мезонина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UNMMKO1_WARNING_BAD_INITILIZATION</w:t>
            </w:r>
          </w:p>
        </w:tc>
        <w:tc>
          <w:tcPr>
            <w:tcW w:w="3828" w:type="dxa"/>
            <w:hideMark/>
          </w:tcPr>
          <w:p w:rsidR="00DD49B7" w:rsidRPr="008954F7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предупреждения «</w:t>
            </w:r>
            <w:r w:rsidR="00DD49B7" w:rsidRPr="00D26956">
              <w:rPr>
                <w:rFonts w:ascii="Times New Roman" w:hAnsi="Times New Roman"/>
                <w:sz w:val="24"/>
                <w:szCs w:val="24"/>
              </w:rPr>
              <w:t>Ошибка во время инициализации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UNMMKO1_WARNING_ALREADY_STARTED</w:t>
            </w:r>
          </w:p>
        </w:tc>
        <w:tc>
          <w:tcPr>
            <w:tcW w:w="3828" w:type="dxa"/>
            <w:hideMark/>
          </w:tcPr>
          <w:p w:rsidR="00DD49B7" w:rsidRPr="0077607B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предупреждения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Устройство уже запущено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UNMMKO1_WARNING_ALREADY_STOPPED</w:t>
            </w:r>
          </w:p>
        </w:tc>
        <w:tc>
          <w:tcPr>
            <w:tcW w:w="3828" w:type="dxa"/>
            <w:hideMark/>
          </w:tcPr>
          <w:p w:rsidR="00DD49B7" w:rsidRPr="008954F7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предупреждения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Устройство уже остановлено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UNMMKO1_ERROR_UNKNOWN</w:t>
            </w:r>
          </w:p>
        </w:tc>
        <w:tc>
          <w:tcPr>
            <w:tcW w:w="3828" w:type="dxa"/>
            <w:hideMark/>
          </w:tcPr>
          <w:p w:rsidR="00DD49B7" w:rsidRPr="00353692" w:rsidRDefault="00E65C6E" w:rsidP="00E65C6E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Неизвестная ошибка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9A3509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UNMMKO1_ERROR_NULL_POINTER</w:t>
            </w:r>
          </w:p>
        </w:tc>
        <w:tc>
          <w:tcPr>
            <w:tcW w:w="3828" w:type="dxa"/>
            <w:hideMark/>
          </w:tcPr>
          <w:p w:rsidR="00DD49B7" w:rsidRPr="00353692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Указатель NULL передан в качестве параметра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DD49B7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UNMMKO1_ERROR_NOT_ENOUGH_MEMORY</w:t>
            </w:r>
          </w:p>
        </w:tc>
        <w:tc>
          <w:tcPr>
            <w:tcW w:w="3828" w:type="dxa"/>
            <w:hideMark/>
          </w:tcPr>
          <w:p w:rsidR="00DD49B7" w:rsidRPr="00D26956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Недостаточно памяти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DD49B7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UNMMKO1_ERROR_INTERNAL</w:t>
            </w:r>
          </w:p>
        </w:tc>
        <w:tc>
          <w:tcPr>
            <w:tcW w:w="3828" w:type="dxa"/>
            <w:hideMark/>
          </w:tcPr>
          <w:p w:rsidR="00DD49B7" w:rsidRPr="00D26956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Внутренняя ошибка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DD49B7" w:rsidTr="008A038C">
        <w:tc>
          <w:tcPr>
            <w:tcW w:w="5670" w:type="dxa"/>
            <w:noWrap/>
            <w:hideMark/>
          </w:tcPr>
          <w:p w:rsidR="00DD49B7" w:rsidRPr="008954F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UNMMKO1_ERROR_SELFTEST</w:t>
            </w:r>
          </w:p>
        </w:tc>
        <w:tc>
          <w:tcPr>
            <w:tcW w:w="3828" w:type="dxa"/>
            <w:hideMark/>
          </w:tcPr>
          <w:p w:rsidR="00DD49B7" w:rsidRPr="00D26956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E2B60" w:rsidRPr="00D26956">
              <w:rPr>
                <w:rFonts w:ascii="Times New Roman" w:hAnsi="Times New Roman"/>
                <w:sz w:val="24"/>
                <w:szCs w:val="24"/>
              </w:rPr>
              <w:t>Ошибка самоконтроля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640448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UNMMKO1_ERROR_WAS_CONFIGURED_IN_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A_DIFFERENT_MODE</w:t>
            </w:r>
          </w:p>
        </w:tc>
        <w:tc>
          <w:tcPr>
            <w:tcW w:w="3828" w:type="dxa"/>
            <w:hideMark/>
          </w:tcPr>
          <w:p w:rsidR="00DD49B7" w:rsidRPr="00640448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640448" w:rsidRPr="00D26956">
              <w:rPr>
                <w:rFonts w:ascii="Times New Roman" w:hAnsi="Times New Roman"/>
                <w:sz w:val="24"/>
                <w:szCs w:val="24"/>
              </w:rPr>
              <w:t>Устройство было сконфигурировано в другом режиме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554160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WHILE_RUNNING</w:t>
            </w:r>
          </w:p>
        </w:tc>
        <w:tc>
          <w:tcPr>
            <w:tcW w:w="3828" w:type="dxa"/>
            <w:hideMark/>
          </w:tcPr>
          <w:p w:rsidR="00DD49B7" w:rsidRPr="00554160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при запущенном устройстве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554160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WHILE_STOPPED</w:t>
            </w:r>
          </w:p>
        </w:tc>
        <w:tc>
          <w:tcPr>
            <w:tcW w:w="3828" w:type="dxa"/>
            <w:hideMark/>
          </w:tcPr>
          <w:p w:rsidR="00DD49B7" w:rsidRPr="00554160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при остановленном устройстве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E65C6E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UNMMKO1_ERROR_RT_ADDRESS_WAS_NOT_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CONFIGURED</w:t>
            </w:r>
          </w:p>
        </w:tc>
        <w:tc>
          <w:tcPr>
            <w:tcW w:w="3828" w:type="dxa"/>
            <w:hideMark/>
          </w:tcPr>
          <w:p w:rsidR="00DD49B7" w:rsidRPr="00E65C6E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Оконечное устройство не настроено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554160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UNMMKO1_ERROR_CANNOT_UPDATE_DATA_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WITH_QUEUE_MODE</w:t>
            </w:r>
          </w:p>
        </w:tc>
        <w:tc>
          <w:tcPr>
            <w:tcW w:w="3828" w:type="dxa"/>
            <w:hideMark/>
          </w:tcPr>
          <w:p w:rsidR="00DD49B7" w:rsidRPr="00554160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Недопустимо обновление данных в режиме очереди данных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554160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UNMMKO1_ERROR_ILLEGAL_OPERATION_IN_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SCHEDULE_MODE</w:t>
            </w:r>
          </w:p>
        </w:tc>
        <w:tc>
          <w:tcPr>
            <w:tcW w:w="3828" w:type="dxa"/>
            <w:hideMark/>
          </w:tcPr>
          <w:p w:rsidR="00DD49B7" w:rsidRPr="00554160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в режиме работы по расписанию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E65C6E" w:rsidTr="008A038C">
        <w:tc>
          <w:tcPr>
            <w:tcW w:w="5670" w:type="dxa"/>
            <w:noWrap/>
            <w:hideMark/>
          </w:tcPr>
          <w:p w:rsidR="0048630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UNMMKO1_ERROR_EXCEEDED_SCHEDULE_</w:t>
            </w:r>
          </w:p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SIZE_LIMIT</w:t>
            </w:r>
          </w:p>
        </w:tc>
        <w:tc>
          <w:tcPr>
            <w:tcW w:w="3828" w:type="dxa"/>
            <w:hideMark/>
          </w:tcPr>
          <w:p w:rsidR="00DD49B7" w:rsidRPr="00E65C6E" w:rsidRDefault="00E65C6E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Код ошибки «</w:t>
            </w:r>
            <w:r w:rsidR="00554160" w:rsidRPr="00D26956">
              <w:rPr>
                <w:rFonts w:ascii="Times New Roman" w:hAnsi="Times New Roman"/>
                <w:sz w:val="24"/>
                <w:szCs w:val="24"/>
              </w:rPr>
              <w:t>Превышен предел размера расписания</w:t>
            </w:r>
            <w:r w:rsidRPr="00D26956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DD49B7" w:rsidRPr="006C636A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UNMMKO1_ERROR_FIRST_CODE</w:t>
            </w:r>
          </w:p>
        </w:tc>
        <w:tc>
          <w:tcPr>
            <w:tcW w:w="3828" w:type="dxa"/>
            <w:hideMark/>
          </w:tcPr>
          <w:p w:rsidR="00DD49B7" w:rsidRPr="00D26956" w:rsidRDefault="006C636A" w:rsidP="006C63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первого кода ошибки</w:t>
            </w:r>
          </w:p>
        </w:tc>
      </w:tr>
      <w:tr w:rsidR="00DD49B7" w:rsidRPr="006C636A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UNMMKO1_ERROR_LAST_CODE</w:t>
            </w:r>
          </w:p>
        </w:tc>
        <w:tc>
          <w:tcPr>
            <w:tcW w:w="3828" w:type="dxa"/>
            <w:hideMark/>
          </w:tcPr>
          <w:p w:rsidR="00DD49B7" w:rsidRPr="00D26956" w:rsidRDefault="006C636A" w:rsidP="006C63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последнего кода ошибки</w:t>
            </w:r>
          </w:p>
        </w:tc>
      </w:tr>
      <w:tr w:rsidR="00DD49B7" w:rsidRPr="00DD49B7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UNMMKO1_WARNING_FIRST_CODE</w:t>
            </w:r>
          </w:p>
        </w:tc>
        <w:tc>
          <w:tcPr>
            <w:tcW w:w="3828" w:type="dxa"/>
            <w:hideMark/>
          </w:tcPr>
          <w:p w:rsidR="00DD49B7" w:rsidRPr="00D26956" w:rsidRDefault="006C636A" w:rsidP="006C636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первого кода предупреждения</w:t>
            </w:r>
          </w:p>
        </w:tc>
      </w:tr>
      <w:tr w:rsidR="00DD49B7" w:rsidRPr="00DD49B7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UNMMKO1_WARNING_LAST_CODE</w:t>
            </w:r>
          </w:p>
        </w:tc>
        <w:tc>
          <w:tcPr>
            <w:tcW w:w="3828" w:type="dxa"/>
            <w:hideMark/>
          </w:tcPr>
          <w:p w:rsidR="00DD49B7" w:rsidRPr="00D26956" w:rsidRDefault="006C636A" w:rsidP="008A03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последнего кода предупреждения</w:t>
            </w:r>
          </w:p>
        </w:tc>
      </w:tr>
      <w:tr w:rsidR="00DD49B7" w:rsidRPr="00486307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UNMMKO1_BC_SCHEDULE_SIZE_LIMIT</w:t>
            </w:r>
          </w:p>
        </w:tc>
        <w:tc>
          <w:tcPr>
            <w:tcW w:w="3828" w:type="dxa"/>
            <w:hideMark/>
          </w:tcPr>
          <w:p w:rsidR="00DD49B7" w:rsidRPr="00486307" w:rsidRDefault="00486307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486307">
              <w:rPr>
                <w:rFonts w:ascii="Times New Roman" w:hAnsi="Times New Roman"/>
                <w:sz w:val="24"/>
                <w:szCs w:val="24"/>
              </w:rPr>
              <w:t>Максимальное количество командных сегментов в расписании с учётом количества повторений</w:t>
            </w:r>
          </w:p>
        </w:tc>
      </w:tr>
      <w:tr w:rsidR="00DD49B7" w:rsidRPr="00486307" w:rsidTr="008A038C">
        <w:tc>
          <w:tcPr>
            <w:tcW w:w="5670" w:type="dxa"/>
            <w:noWrap/>
            <w:hideMark/>
          </w:tcPr>
          <w:p w:rsidR="00DD49B7" w:rsidRPr="00DD49B7" w:rsidRDefault="00DD49B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UNMMKO1_RT_QUEUE_SIZE_LIMIT</w:t>
            </w:r>
          </w:p>
        </w:tc>
        <w:tc>
          <w:tcPr>
            <w:tcW w:w="3828" w:type="dxa"/>
            <w:hideMark/>
          </w:tcPr>
          <w:p w:rsidR="00DD49B7" w:rsidRPr="00486307" w:rsidRDefault="00486307" w:rsidP="00486307">
            <w:pPr>
              <w:rPr>
                <w:rFonts w:ascii="Times New Roman" w:hAnsi="Times New Roman"/>
                <w:sz w:val="24"/>
                <w:szCs w:val="24"/>
              </w:rPr>
            </w:pPr>
            <w:r w:rsidRPr="00486307">
              <w:rPr>
                <w:rFonts w:ascii="Times New Roman" w:hAnsi="Times New Roman"/>
                <w:sz w:val="24"/>
                <w:szCs w:val="24"/>
              </w:rPr>
              <w:t xml:space="preserve">Максимальный размер очереди слов данных для всех подадресов в режиме </w:t>
            </w:r>
            <w:r>
              <w:rPr>
                <w:rFonts w:ascii="Times New Roman" w:hAnsi="Times New Roman"/>
                <w:sz w:val="24"/>
                <w:szCs w:val="24"/>
              </w:rPr>
              <w:t>очереди слов данных</w:t>
            </w:r>
          </w:p>
        </w:tc>
      </w:tr>
    </w:tbl>
    <w:p w:rsidR="00B74BEE" w:rsidRPr="009A3509" w:rsidRDefault="00B74BEE" w:rsidP="00577424">
      <w:pPr>
        <w:pStyle w:val="3"/>
      </w:pPr>
      <w:bookmarkStart w:id="20" w:name="_Toc51915757"/>
      <w:r w:rsidRPr="00927CDB">
        <w:t>unmmko1_bus</w:t>
      </w:r>
      <w:bookmarkEnd w:id="20"/>
    </w:p>
    <w:p w:rsidR="00B74BEE" w:rsidRDefault="00B74BEE" w:rsidP="00B74BEE">
      <w:pPr>
        <w:pStyle w:val="affff7"/>
        <w:rPr>
          <w:lang w:val="en-US"/>
        </w:rPr>
      </w:pPr>
      <w:r>
        <w:t>Магистраль</w:t>
      </w:r>
      <w:r w:rsidR="00502D6B">
        <w:t xml:space="preserve"> передачи/приёма информации.</w:t>
      </w:r>
    </w:p>
    <w:p w:rsidR="00B74BEE" w:rsidRPr="006D3A6F" w:rsidRDefault="00B74BEE" w:rsidP="00B74BEE">
      <w:pPr>
        <w:pStyle w:val="affff7"/>
        <w:rPr>
          <w:lang w:val="en-US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B74BEE" w:rsidRPr="009A3509" w:rsidTr="008A038C">
        <w:trPr>
          <w:trHeight w:val="463"/>
        </w:trPr>
        <w:tc>
          <w:tcPr>
            <w:tcW w:w="5670" w:type="dxa"/>
            <w:noWrap/>
            <w:vAlign w:val="center"/>
            <w:hideMark/>
          </w:tcPr>
          <w:p w:rsidR="00B74BEE" w:rsidRPr="009A3509" w:rsidRDefault="00B74BEE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B74BEE" w:rsidRPr="009A3509" w:rsidRDefault="00B74BEE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B74BEE" w:rsidRPr="009A3509" w:rsidTr="008A038C">
        <w:tc>
          <w:tcPr>
            <w:tcW w:w="5670" w:type="dxa"/>
            <w:noWrap/>
            <w:hideMark/>
          </w:tcPr>
          <w:p w:rsidR="00B74BEE" w:rsidRPr="008954F7" w:rsidRDefault="00B74BEE" w:rsidP="008A038C">
            <w:pPr>
              <w:spacing w:after="150" w:line="330" w:lineRule="atLeast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3058A0">
              <w:rPr>
                <w:rFonts w:ascii="Times New Roman" w:hAnsi="Times New Roman"/>
                <w:noProof w:val="0"/>
                <w:sz w:val="24"/>
                <w:szCs w:val="24"/>
              </w:rPr>
              <w:t>UNMMKO1_BUS_A</w:t>
            </w:r>
          </w:p>
        </w:tc>
        <w:tc>
          <w:tcPr>
            <w:tcW w:w="3828" w:type="dxa"/>
            <w:hideMark/>
          </w:tcPr>
          <w:p w:rsidR="00B74BEE" w:rsidRPr="009A3509" w:rsidRDefault="00B74BEE" w:rsidP="008A038C">
            <w:pPr>
              <w:pStyle w:val="affff9"/>
              <w:spacing w:before="0" w:beforeAutospacing="0" w:after="30" w:afterAutospacing="0" w:line="330" w:lineRule="atLeast"/>
            </w:pPr>
            <w:r w:rsidRPr="003058A0">
              <w:t>Основная магистраль</w:t>
            </w:r>
          </w:p>
        </w:tc>
      </w:tr>
      <w:tr w:rsidR="00B74BEE" w:rsidRPr="009A3509" w:rsidTr="008A038C">
        <w:tc>
          <w:tcPr>
            <w:tcW w:w="5670" w:type="dxa"/>
            <w:noWrap/>
            <w:hideMark/>
          </w:tcPr>
          <w:p w:rsidR="00B74BEE" w:rsidRPr="003058A0" w:rsidRDefault="00B74BEE" w:rsidP="008A038C">
            <w:pPr>
              <w:spacing w:after="150" w:line="330" w:lineRule="atLeast"/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</w:pPr>
            <w:r w:rsidRPr="003058A0">
              <w:rPr>
                <w:rFonts w:ascii="Times New Roman" w:hAnsi="Times New Roman"/>
                <w:noProof w:val="0"/>
                <w:sz w:val="24"/>
                <w:szCs w:val="24"/>
              </w:rPr>
              <w:t>UNMMKO1_BUS_</w:t>
            </w:r>
            <w:r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3828" w:type="dxa"/>
            <w:hideMark/>
          </w:tcPr>
          <w:p w:rsidR="00B74BEE" w:rsidRPr="009A3509" w:rsidRDefault="00B74BEE" w:rsidP="008A038C">
            <w:pPr>
              <w:pStyle w:val="affff9"/>
              <w:spacing w:before="0" w:beforeAutospacing="0" w:after="0" w:afterAutospacing="0" w:line="330" w:lineRule="atLeast"/>
            </w:pPr>
            <w:r w:rsidRPr="003058A0">
              <w:t>Резервная магистраль</w:t>
            </w:r>
          </w:p>
        </w:tc>
      </w:tr>
    </w:tbl>
    <w:p w:rsidR="00502D6B" w:rsidRPr="009A3509" w:rsidRDefault="00502D6B" w:rsidP="00577424">
      <w:pPr>
        <w:pStyle w:val="3"/>
      </w:pPr>
      <w:bookmarkStart w:id="21" w:name="_Toc51915758"/>
      <w:r w:rsidRPr="006D3A6F">
        <w:t>unmmko1_message_activities</w:t>
      </w:r>
      <w:bookmarkEnd w:id="21"/>
    </w:p>
    <w:p w:rsidR="00502D6B" w:rsidRPr="00963C72" w:rsidRDefault="00502D6B" w:rsidP="00502D6B">
      <w:pPr>
        <w:pStyle w:val="affff7"/>
      </w:pPr>
      <w:r w:rsidRPr="00963C72">
        <w:t xml:space="preserve">Флаги действий. </w:t>
      </w:r>
      <w:r w:rsidR="00EF0D21" w:rsidRPr="00EF0D21">
        <w:t>Перечисленные действия используются в поле activity структур unmmko1_command и unmmko1_message</w:t>
      </w:r>
      <w:r w:rsidRPr="00963C72">
        <w:t>.</w:t>
      </w:r>
    </w:p>
    <w:p w:rsidR="00502D6B" w:rsidRPr="00963C72" w:rsidRDefault="00502D6B" w:rsidP="00502D6B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502D6B" w:rsidRPr="009A3509" w:rsidTr="005D662B">
        <w:trPr>
          <w:trHeight w:val="505"/>
          <w:tblHeader/>
        </w:trPr>
        <w:tc>
          <w:tcPr>
            <w:tcW w:w="5670" w:type="dxa"/>
            <w:noWrap/>
            <w:vAlign w:val="center"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2B0951" w:rsidRPr="009A3509" w:rsidTr="008A038C">
        <w:tc>
          <w:tcPr>
            <w:tcW w:w="5670" w:type="dxa"/>
            <w:noWrap/>
            <w:hideMark/>
          </w:tcPr>
          <w:p w:rsidR="002B0951" w:rsidRPr="002B0951" w:rsidRDefault="002B0951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2B0951">
              <w:rPr>
                <w:lang w:val="en-US"/>
              </w:rPr>
              <w:t>UNMMKO1_MSG_ACT_BUS_A</w:t>
            </w:r>
          </w:p>
        </w:tc>
        <w:tc>
          <w:tcPr>
            <w:tcW w:w="3828" w:type="dxa"/>
            <w:hideMark/>
          </w:tcPr>
          <w:p w:rsidR="002B0951" w:rsidRPr="009A3509" w:rsidRDefault="002B0951" w:rsidP="008A038C">
            <w:pPr>
              <w:pStyle w:val="affff7"/>
              <w:spacing w:before="0"/>
              <w:ind w:firstLine="0"/>
            </w:pPr>
            <w:r w:rsidRPr="00643D6E">
              <w:t>Передача/приём по основной магистрали А (устанавливается в командном сегменте по умолчанию)</w:t>
            </w:r>
          </w:p>
        </w:tc>
      </w:tr>
      <w:tr w:rsidR="00502D6B" w:rsidRPr="009A3509" w:rsidTr="008A038C">
        <w:tc>
          <w:tcPr>
            <w:tcW w:w="5670" w:type="dxa"/>
            <w:noWrap/>
            <w:hideMark/>
          </w:tcPr>
          <w:p w:rsidR="00502D6B" w:rsidRPr="002B0951" w:rsidRDefault="002B0951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2B0951">
              <w:rPr>
                <w:lang w:val="en-US"/>
              </w:rPr>
              <w:t>UNMMKO1_MSG_ACT_BUS_</w:t>
            </w:r>
            <w:r>
              <w:rPr>
                <w:lang w:val="en-US"/>
              </w:rPr>
              <w:t>B</w:t>
            </w:r>
          </w:p>
        </w:tc>
        <w:tc>
          <w:tcPr>
            <w:tcW w:w="3828" w:type="dxa"/>
            <w:hideMark/>
          </w:tcPr>
          <w:p w:rsidR="00502D6B" w:rsidRPr="002B0951" w:rsidRDefault="002B0951" w:rsidP="008A038C">
            <w:pPr>
              <w:pStyle w:val="affff7"/>
              <w:spacing w:before="0"/>
              <w:ind w:firstLine="0"/>
            </w:pPr>
            <w:r>
              <w:t>Передача/приём по резервной магистрали B</w:t>
            </w:r>
          </w:p>
        </w:tc>
      </w:tr>
      <w:tr w:rsidR="00502D6B" w:rsidRPr="009A3509" w:rsidTr="004B02FD">
        <w:trPr>
          <w:cantSplit/>
          <w:trHeight w:val="1508"/>
        </w:trPr>
        <w:tc>
          <w:tcPr>
            <w:tcW w:w="5670" w:type="dxa"/>
            <w:noWrap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</w:pPr>
            <w:r w:rsidRPr="00651BE6">
              <w:t>UNMMKO1_MSG_ACT_CWD_1</w:t>
            </w:r>
          </w:p>
        </w:tc>
        <w:tc>
          <w:tcPr>
            <w:tcW w:w="3828" w:type="dxa"/>
            <w:hideMark/>
          </w:tcPr>
          <w:p w:rsidR="00502D6B" w:rsidRPr="00963C72" w:rsidRDefault="002B0951" w:rsidP="008A038C">
            <w:pPr>
              <w:pStyle w:val="affff7"/>
              <w:spacing w:before="0"/>
              <w:ind w:firstLine="0"/>
            </w:pPr>
            <w:r>
              <w:t xml:space="preserve">В сообщении </w:t>
            </w:r>
            <w:r w:rsidR="00643D6E">
              <w:t xml:space="preserve">или командном сегменте </w:t>
            </w:r>
            <w:r>
              <w:t>присутствует командное слово 1 (устанавливается в командном сегменте по умолчанию)</w:t>
            </w:r>
          </w:p>
        </w:tc>
      </w:tr>
      <w:tr w:rsidR="00502D6B" w:rsidRPr="009A3509" w:rsidTr="008A038C">
        <w:tc>
          <w:tcPr>
            <w:tcW w:w="5670" w:type="dxa"/>
            <w:noWrap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</w:pPr>
            <w:r w:rsidRPr="00651BE6">
              <w:t>UNMMKO1_MSG_ACT_CWD_2</w:t>
            </w:r>
          </w:p>
        </w:tc>
        <w:tc>
          <w:tcPr>
            <w:tcW w:w="3828" w:type="dxa"/>
            <w:hideMark/>
          </w:tcPr>
          <w:p w:rsidR="00502D6B" w:rsidRPr="00643D6E" w:rsidRDefault="00C471B8" w:rsidP="008A038C">
            <w:pPr>
              <w:pStyle w:val="affff7"/>
              <w:spacing w:before="0"/>
              <w:ind w:firstLine="0"/>
            </w:pPr>
            <w:r>
              <w:t xml:space="preserve">В сообщении </w:t>
            </w:r>
            <w:r w:rsidR="00643D6E">
              <w:t xml:space="preserve">или командном сегменте </w:t>
            </w:r>
            <w:r>
              <w:t>присутствует командное слово 2</w:t>
            </w:r>
          </w:p>
        </w:tc>
      </w:tr>
      <w:tr w:rsidR="00502D6B" w:rsidRPr="009A3509" w:rsidTr="008A038C">
        <w:tc>
          <w:tcPr>
            <w:tcW w:w="5670" w:type="dxa"/>
            <w:noWrap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</w:pPr>
            <w:r w:rsidRPr="00651BE6">
              <w:t>UNMMKO1_MSG_ACT_SWD_1</w:t>
            </w:r>
          </w:p>
        </w:tc>
        <w:tc>
          <w:tcPr>
            <w:tcW w:w="3828" w:type="dxa"/>
            <w:hideMark/>
          </w:tcPr>
          <w:p w:rsidR="00502D6B" w:rsidRPr="00651BE6" w:rsidRDefault="00502D6B" w:rsidP="008A038C">
            <w:pPr>
              <w:pStyle w:val="affff7"/>
              <w:spacing w:before="0"/>
              <w:ind w:firstLine="0"/>
            </w:pPr>
            <w:r w:rsidRPr="00651BE6">
              <w:t>В сообщении присутствует ответное слово 1</w:t>
            </w:r>
          </w:p>
        </w:tc>
      </w:tr>
      <w:tr w:rsidR="00502D6B" w:rsidRPr="009A3509" w:rsidTr="008A038C">
        <w:tc>
          <w:tcPr>
            <w:tcW w:w="5670" w:type="dxa"/>
            <w:noWrap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</w:pPr>
            <w:r w:rsidRPr="00651BE6">
              <w:t>UNMMKO1_MSG_ACT_SWD_2</w:t>
            </w:r>
          </w:p>
        </w:tc>
        <w:tc>
          <w:tcPr>
            <w:tcW w:w="3828" w:type="dxa"/>
            <w:hideMark/>
          </w:tcPr>
          <w:p w:rsidR="00502D6B" w:rsidRPr="009A3509" w:rsidRDefault="00502D6B" w:rsidP="008A038C">
            <w:pPr>
              <w:pStyle w:val="affff7"/>
              <w:spacing w:before="0"/>
              <w:ind w:firstLine="0"/>
            </w:pPr>
            <w:r w:rsidRPr="00651BE6">
              <w:t>В сообщении присутствует ответное слово 2</w:t>
            </w:r>
          </w:p>
        </w:tc>
      </w:tr>
    </w:tbl>
    <w:p w:rsidR="003579D1" w:rsidRPr="0028364E" w:rsidRDefault="003579D1" w:rsidP="00577424">
      <w:pPr>
        <w:pStyle w:val="3"/>
      </w:pPr>
      <w:bookmarkStart w:id="22" w:name="_Toc51915759"/>
      <w:r w:rsidRPr="00841FCB">
        <w:t>unmmko1_message_errors</w:t>
      </w:r>
      <w:bookmarkEnd w:id="22"/>
    </w:p>
    <w:p w:rsidR="003579D1" w:rsidRPr="00963C72" w:rsidRDefault="00DE3298" w:rsidP="003579D1">
      <w:pPr>
        <w:pStyle w:val="affff7"/>
      </w:pPr>
      <w:bookmarkStart w:id="23" w:name="_Toc500505201"/>
      <w:r w:rsidRPr="00DE3298">
        <w:t xml:space="preserve">Флаги ошибок, зафиксированных в сообщении. </w:t>
      </w:r>
      <w:r>
        <w:t>Перечисленные ошибки можно проверить в unmmko1_message_s.error, используя побитовое И.</w:t>
      </w:r>
    </w:p>
    <w:p w:rsidR="003579D1" w:rsidRPr="00963C72" w:rsidRDefault="003579D1" w:rsidP="003579D1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3579D1" w:rsidRPr="009A3509" w:rsidTr="008A038C">
        <w:trPr>
          <w:trHeight w:val="453"/>
        </w:trPr>
        <w:tc>
          <w:tcPr>
            <w:tcW w:w="5670" w:type="dxa"/>
            <w:noWrap/>
            <w:vAlign w:val="center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556C9C" w:rsidRPr="009A3509" w:rsidTr="008A038C">
        <w:tc>
          <w:tcPr>
            <w:tcW w:w="5670" w:type="dxa"/>
            <w:noWrap/>
            <w:hideMark/>
          </w:tcPr>
          <w:p w:rsidR="00556C9C" w:rsidRPr="00556C9C" w:rsidRDefault="00556C9C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81265A">
              <w:t>UNMMKO1_MSG_ERR_</w:t>
            </w:r>
            <w:r>
              <w:rPr>
                <w:lang w:val="en-US"/>
              </w:rPr>
              <w:t>OK</w:t>
            </w:r>
          </w:p>
        </w:tc>
        <w:tc>
          <w:tcPr>
            <w:tcW w:w="3828" w:type="dxa"/>
            <w:hideMark/>
          </w:tcPr>
          <w:p w:rsidR="00556C9C" w:rsidRPr="009A3509" w:rsidRDefault="00556C9C" w:rsidP="008A038C">
            <w:pPr>
              <w:pStyle w:val="affff7"/>
              <w:spacing w:before="0"/>
              <w:ind w:firstLine="0"/>
            </w:pPr>
            <w:r>
              <w:t>Ошибки не зафиксированы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556C9C" w:rsidRDefault="003579D1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81265A">
              <w:rPr>
                <w:lang w:val="en-US"/>
              </w:rPr>
              <w:t>UNMMKO</w:t>
            </w:r>
            <w:r w:rsidRPr="00556C9C">
              <w:rPr>
                <w:lang w:val="en-US"/>
              </w:rPr>
              <w:t>1_</w:t>
            </w:r>
            <w:r w:rsidRPr="0081265A">
              <w:rPr>
                <w:lang w:val="en-US"/>
              </w:rPr>
              <w:t>MSG</w:t>
            </w:r>
            <w:r w:rsidRPr="00556C9C">
              <w:rPr>
                <w:lang w:val="en-US"/>
              </w:rPr>
              <w:t>_</w:t>
            </w:r>
            <w:r w:rsidRPr="0081265A">
              <w:rPr>
                <w:lang w:val="en-US"/>
              </w:rPr>
              <w:t>ERR</w:t>
            </w:r>
            <w:r w:rsidRPr="00556C9C">
              <w:rPr>
                <w:lang w:val="en-US"/>
              </w:rPr>
              <w:t>_</w:t>
            </w:r>
            <w:r w:rsidRPr="0081265A">
              <w:rPr>
                <w:lang w:val="en-US"/>
              </w:rPr>
              <w:t>NO</w:t>
            </w:r>
            <w:r w:rsidRPr="00556C9C">
              <w:rPr>
                <w:lang w:val="en-US"/>
              </w:rPr>
              <w:t>_</w:t>
            </w:r>
            <w:r w:rsidRPr="0081265A">
              <w:rPr>
                <w:lang w:val="en-US"/>
              </w:rPr>
              <w:t>RESPONSE</w:t>
            </w:r>
          </w:p>
        </w:tc>
        <w:tc>
          <w:tcPr>
            <w:tcW w:w="3828" w:type="dxa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Состояние отсутствие ответа (таймаут ожидания ответа)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81265A" w:rsidRDefault="003579D1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81265A">
              <w:rPr>
                <w:lang w:val="en-US"/>
              </w:rPr>
              <w:t>UNMMKO1_MSG_ERR_ANY_ERROR_BIT</w:t>
            </w:r>
          </w:p>
        </w:tc>
        <w:tc>
          <w:tcPr>
            <w:tcW w:w="3828" w:type="dxa"/>
            <w:hideMark/>
          </w:tcPr>
          <w:p w:rsidR="003579D1" w:rsidRPr="00963C72" w:rsidRDefault="003579D1" w:rsidP="008A038C">
            <w:pPr>
              <w:pStyle w:val="affff7"/>
              <w:spacing w:before="0"/>
              <w:ind w:firstLine="0"/>
            </w:pPr>
            <w:r w:rsidRPr="0081265A">
              <w:t>Установлен хотя бы один из признаков ошибки в ответном слове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UNMMKO1_MSG_ERR_PROTOCOL</w:t>
            </w:r>
          </w:p>
        </w:tc>
        <w:tc>
          <w:tcPr>
            <w:tcW w:w="3828" w:type="dxa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Протокольная ошибка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81265A" w:rsidRDefault="003579D1" w:rsidP="008A038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81265A">
              <w:rPr>
                <w:lang w:val="en-US"/>
              </w:rPr>
              <w:t>UNMMKO1_MSG_ERR_DATA_COUNT</w:t>
            </w:r>
          </w:p>
        </w:tc>
        <w:tc>
          <w:tcPr>
            <w:tcW w:w="3828" w:type="dxa"/>
            <w:hideMark/>
          </w:tcPr>
          <w:p w:rsidR="003579D1" w:rsidRPr="00651BE6" w:rsidRDefault="003579D1" w:rsidP="008A038C">
            <w:pPr>
              <w:pStyle w:val="affff7"/>
              <w:spacing w:before="0"/>
              <w:ind w:firstLine="0"/>
            </w:pPr>
            <w:r w:rsidRPr="0081265A">
              <w:t>Некорректное количество слов данных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UNMMKO1_MSG_ERR_MANCHECTER</w:t>
            </w:r>
          </w:p>
        </w:tc>
        <w:tc>
          <w:tcPr>
            <w:tcW w:w="3828" w:type="dxa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Ошибка манчестера</w:t>
            </w:r>
          </w:p>
        </w:tc>
      </w:tr>
      <w:tr w:rsidR="003579D1" w:rsidRPr="009A3509" w:rsidTr="008A038C">
        <w:tc>
          <w:tcPr>
            <w:tcW w:w="5670" w:type="dxa"/>
            <w:noWrap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UNMMKO1_MSG_ERR_SYSTEM</w:t>
            </w:r>
          </w:p>
        </w:tc>
        <w:tc>
          <w:tcPr>
            <w:tcW w:w="3828" w:type="dxa"/>
            <w:hideMark/>
          </w:tcPr>
          <w:p w:rsidR="003579D1" w:rsidRPr="009A3509" w:rsidRDefault="003579D1" w:rsidP="008A038C">
            <w:pPr>
              <w:pStyle w:val="affff7"/>
              <w:spacing w:before="0"/>
              <w:ind w:firstLine="0"/>
            </w:pPr>
            <w:r w:rsidRPr="0081265A">
              <w:t>Внутренняя ошибка</w:t>
            </w:r>
          </w:p>
        </w:tc>
      </w:tr>
    </w:tbl>
    <w:p w:rsidR="00ED38EA" w:rsidRPr="0028364E" w:rsidRDefault="00ED38EA" w:rsidP="00577424">
      <w:pPr>
        <w:pStyle w:val="3"/>
      </w:pPr>
      <w:bookmarkStart w:id="24" w:name="_Toc51915760"/>
      <w:bookmarkEnd w:id="23"/>
      <w:r w:rsidRPr="00841FCB">
        <w:t>unmmko1_</w:t>
      </w:r>
      <w:r>
        <w:t>error_bits</w:t>
      </w:r>
      <w:bookmarkEnd w:id="24"/>
    </w:p>
    <w:p w:rsidR="00ED38EA" w:rsidRPr="00963C72" w:rsidRDefault="003A3B1C" w:rsidP="00ED38EA">
      <w:pPr>
        <w:pStyle w:val="affff7"/>
      </w:pPr>
      <w:r>
        <w:t>Биты ошибок.</w:t>
      </w:r>
    </w:p>
    <w:p w:rsidR="00ED38EA" w:rsidRPr="00963C72" w:rsidRDefault="00ED38EA" w:rsidP="00ED38EA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ED38EA" w:rsidRPr="009A3509" w:rsidTr="00A2301A">
        <w:trPr>
          <w:cantSplit/>
          <w:trHeight w:val="453"/>
          <w:tblHeader/>
        </w:trPr>
        <w:tc>
          <w:tcPr>
            <w:tcW w:w="5670" w:type="dxa"/>
            <w:noWrap/>
            <w:vAlign w:val="center"/>
            <w:hideMark/>
          </w:tcPr>
          <w:p w:rsidR="00ED38EA" w:rsidRPr="009A3509" w:rsidRDefault="00ED38EA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ED38EA" w:rsidRPr="003A3B1C" w:rsidRDefault="00ED38EA" w:rsidP="008A038C">
            <w:pPr>
              <w:pStyle w:val="affff7"/>
              <w:spacing w:before="0"/>
              <w:ind w:firstLine="0"/>
              <w:jc w:val="center"/>
              <w:rPr>
                <w:lang w:val="en-US"/>
              </w:rPr>
            </w:pPr>
            <w:r w:rsidRPr="006E772D">
              <w:t>Описание</w:t>
            </w:r>
          </w:p>
        </w:tc>
      </w:tr>
      <w:tr w:rsidR="003A3B1C" w:rsidRPr="00A432EE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UNMMKO1_ERRBIT_MESSAGE_ERROR</w:t>
            </w:r>
          </w:p>
        </w:tc>
        <w:tc>
          <w:tcPr>
            <w:tcW w:w="3828" w:type="dxa"/>
            <w:hideMark/>
          </w:tcPr>
          <w:p w:rsidR="003A3B1C" w:rsidRPr="00A432EE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>[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ОшС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]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Ошибка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в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сообщении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="004B02FD" w:rsidRPr="00A432EE">
              <w:rPr>
                <w:rFonts w:ascii="Times New Roman" w:hAnsi="Times New Roman"/>
                <w:noProof w:val="0"/>
                <w:sz w:val="24"/>
                <w:szCs w:val="24"/>
              </w:rPr>
              <w:br/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(9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бит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>)</w:t>
            </w:r>
          </w:p>
        </w:tc>
      </w:tr>
      <w:tr w:rsidR="003A3B1C" w:rsidRPr="00A432EE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UNMMKO1_ERRBIT_INSTRUMENTATION</w:t>
            </w:r>
          </w:p>
        </w:tc>
        <w:tc>
          <w:tcPr>
            <w:tcW w:w="3828" w:type="dxa"/>
            <w:hideMark/>
          </w:tcPr>
          <w:p w:rsidR="003A3B1C" w:rsidRPr="00A432EE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>[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ПОС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]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Передача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ответного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слова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(10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бит</w:t>
            </w:r>
            <w:r w:rsidRPr="00A432EE">
              <w:rPr>
                <w:rFonts w:ascii="Times New Roman" w:hAnsi="Times New Roman"/>
                <w:noProof w:val="0"/>
                <w:sz w:val="24"/>
                <w:szCs w:val="24"/>
              </w:rPr>
              <w:t>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UNMMKO1_ERRBIT_SERVICE_REQUEST</w:t>
            </w:r>
          </w:p>
        </w:tc>
        <w:tc>
          <w:tcPr>
            <w:tcW w:w="3828" w:type="dxa"/>
            <w:hideMark/>
          </w:tcPr>
          <w:p w:rsidR="003A3B1C" w:rsidRPr="00091995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4B02FD">
              <w:rPr>
                <w:rFonts w:ascii="Times New Roman" w:hAnsi="Times New Roman"/>
                <w:noProof w:val="0"/>
                <w:sz w:val="24"/>
                <w:szCs w:val="24"/>
              </w:rPr>
              <w:t>[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ЗО</w:t>
            </w:r>
            <w:r w:rsidRPr="004B02FD">
              <w:rPr>
                <w:rFonts w:ascii="Times New Roman" w:hAnsi="Times New Roman"/>
                <w:noProof w:val="0"/>
                <w:sz w:val="24"/>
                <w:szCs w:val="24"/>
              </w:rPr>
              <w:t xml:space="preserve">]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Запрос</w:t>
            </w:r>
            <w:r w:rsidRPr="004B02FD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на</w:t>
            </w:r>
            <w:r w:rsidRPr="004B02FD">
              <w:rPr>
                <w:rFonts w:ascii="Times New Roman" w:hAnsi="Times New Roman"/>
                <w:noProof w:val="0"/>
                <w:sz w:val="24"/>
                <w:szCs w:val="24"/>
              </w:rPr>
              <w:t xml:space="preserve"> </w:t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 xml:space="preserve">обслуживание </w:t>
            </w:r>
            <w:r w:rsidR="004B02FD">
              <w:rPr>
                <w:rFonts w:ascii="Times New Roman" w:hAnsi="Times New Roman"/>
                <w:noProof w:val="0"/>
                <w:sz w:val="24"/>
                <w:szCs w:val="24"/>
              </w:rPr>
              <w:br/>
            </w:r>
            <w:r w:rsidRPr="00091995">
              <w:rPr>
                <w:rFonts w:ascii="Times New Roman" w:hAnsi="Times New Roman"/>
                <w:noProof w:val="0"/>
                <w:sz w:val="24"/>
                <w:szCs w:val="24"/>
              </w:rPr>
              <w:t>(11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UNMMKO1_ERRBIT_RESERVED_12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Резерв (12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UNMMKO1_ERRBIT_RESERVED_13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Резерв (13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UNMMKO1_ERRBIT_RESERVED_14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Резерв (14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UNMMKO1_ERRBIT_BROADCAST_COMMAND_RECEIVED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[ПГК] Принята групповая команда (15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UNMMKO1_ERRBIT_BUSY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[АЗ] Абонент занят (16 бит)</w:t>
            </w:r>
          </w:p>
        </w:tc>
      </w:tr>
      <w:tr w:rsidR="003A3B1C" w:rsidRPr="004B02FD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UNMMKO1_ERRBIT_SYSTEM_FLAG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 xml:space="preserve">[НА] Неисправность абонента </w:t>
            </w:r>
            <w:r w:rsidR="004B02FD" w:rsidRPr="006E772D">
              <w:rPr>
                <w:rFonts w:ascii="Times New Roman" w:hAnsi="Times New Roman"/>
                <w:noProof w:val="0"/>
                <w:sz w:val="24"/>
                <w:szCs w:val="24"/>
              </w:rPr>
              <w:br/>
            </w: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(17 бит)</w:t>
            </w:r>
          </w:p>
        </w:tc>
      </w:tr>
      <w:tr w:rsidR="003A3B1C" w:rsidRPr="00A432EE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UNMMKO1_ERRBIT_DYNAMIC_BUS_CONTROL_ACCEPTANCE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[ПУИ] Принято управление интерфейсом (18 бит)</w:t>
            </w:r>
          </w:p>
        </w:tc>
      </w:tr>
      <w:tr w:rsidR="003A3B1C" w:rsidRPr="009A3509" w:rsidTr="00A2301A">
        <w:trPr>
          <w:cantSplit/>
        </w:trPr>
        <w:tc>
          <w:tcPr>
            <w:tcW w:w="5670" w:type="dxa"/>
            <w:noWrap/>
            <w:hideMark/>
          </w:tcPr>
          <w:p w:rsidR="003A3B1C" w:rsidRPr="003A3B1C" w:rsidRDefault="003A3B1C" w:rsidP="003A3B1C">
            <w:pPr>
              <w:pStyle w:val="affff7"/>
              <w:spacing w:before="0"/>
              <w:ind w:firstLine="0"/>
              <w:rPr>
                <w:lang w:val="en-US"/>
              </w:rPr>
            </w:pPr>
            <w:r w:rsidRPr="003A3B1C">
              <w:rPr>
                <w:lang w:val="en-US"/>
              </w:rPr>
              <w:t>UNMMKO1_ERRBIT_TERMINAL_FLAG</w:t>
            </w:r>
          </w:p>
        </w:tc>
        <w:tc>
          <w:tcPr>
            <w:tcW w:w="3828" w:type="dxa"/>
            <w:hideMark/>
          </w:tcPr>
          <w:p w:rsidR="003A3B1C" w:rsidRPr="006E772D" w:rsidRDefault="003A3B1C" w:rsidP="008A038C">
            <w:pPr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6E772D">
              <w:rPr>
                <w:rFonts w:ascii="Times New Roman" w:hAnsi="Times New Roman"/>
                <w:noProof w:val="0"/>
                <w:sz w:val="24"/>
                <w:szCs w:val="24"/>
              </w:rPr>
              <w:t>[НОУ] Неисправность ОУ (19 бит)</w:t>
            </w:r>
          </w:p>
        </w:tc>
      </w:tr>
    </w:tbl>
    <w:p w:rsidR="00091995" w:rsidRDefault="006D332F" w:rsidP="00577424">
      <w:pPr>
        <w:pStyle w:val="3"/>
      </w:pPr>
      <w:bookmarkStart w:id="25" w:name="_Toc51915761"/>
      <w:r>
        <w:t>unmmko1_address</w:t>
      </w:r>
      <w:bookmarkEnd w:id="25"/>
    </w:p>
    <w:p w:rsidR="003579D1" w:rsidRPr="00563C6E" w:rsidRDefault="006D332F" w:rsidP="006D332F">
      <w:pPr>
        <w:pStyle w:val="affff7"/>
      </w:pPr>
      <w:r>
        <w:t>Перечисление адресов оконечных устройств</w:t>
      </w:r>
      <w:r w:rsidRPr="00563C6E">
        <w:t>.</w:t>
      </w:r>
      <w:r w:rsidR="00563C6E" w:rsidRPr="00563C6E">
        <w:t xml:space="preserve"> </w:t>
      </w:r>
      <w:r w:rsidR="00563C6E">
        <w:t xml:space="preserve">Элемент перечисления </w:t>
      </w:r>
      <w:r w:rsidR="00563C6E" w:rsidRPr="0091526C">
        <w:rPr>
          <w:lang w:val="en-US"/>
        </w:rPr>
        <w:t>RT</w:t>
      </w:r>
      <w:r w:rsidR="00563C6E" w:rsidRPr="00563C6E">
        <w:t>_</w:t>
      </w:r>
      <w:r w:rsidR="00563C6E" w:rsidRPr="0091526C">
        <w:rPr>
          <w:lang w:val="en-US"/>
        </w:rPr>
        <w:t>BCAST</w:t>
      </w:r>
      <w:r w:rsidR="00563C6E">
        <w:t xml:space="preserve"> определяет адрес для групповых команд. Чтобы не включать элементы данного перечисления в пространство имён, определите макрос </w:t>
      </w:r>
      <w:r w:rsidR="00563C6E" w:rsidRPr="00563C6E">
        <w:t>UNMMKO1_DISABLE_CONSTANTS</w:t>
      </w:r>
      <w:r w:rsidR="00563C6E">
        <w:t>.</w:t>
      </w:r>
    </w:p>
    <w:p w:rsidR="0091526C" w:rsidRPr="00563C6E" w:rsidRDefault="0091526C" w:rsidP="006D332F">
      <w:pPr>
        <w:pStyle w:val="affff7"/>
      </w:pPr>
    </w:p>
    <w:p w:rsidR="0091526C" w:rsidRPr="004F4414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>typedef</w:t>
      </w:r>
      <w:r w:rsidRPr="004F4414">
        <w:rPr>
          <w:lang w:val="en-US"/>
        </w:rPr>
        <w:t xml:space="preserve"> </w:t>
      </w:r>
      <w:r w:rsidRPr="0091526C">
        <w:rPr>
          <w:lang w:val="en-US"/>
        </w:rPr>
        <w:t>enum</w:t>
      </w:r>
      <w:r w:rsidRPr="004F4414">
        <w:rPr>
          <w:lang w:val="en-US"/>
        </w:rPr>
        <w:t xml:space="preserve"> {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4F4414">
        <w:rPr>
          <w:lang w:val="en-US"/>
        </w:rPr>
        <w:t xml:space="preserve">    </w:t>
      </w:r>
      <w:r w:rsidRPr="0091526C">
        <w:rPr>
          <w:lang w:val="en-US"/>
        </w:rPr>
        <w:t>RT_0,  RT_1,  RT_2,  RT_3,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RT_4,  RT_5,  RT_6,  RT_7,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RT_8,  RT_9,  RT_10, RT_11,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RT_12, RT_13, RT_14, RT_15,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RT_16, RT_17, RT_18, RT_19,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RT_20, RT_21, RT_22, RT_23,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RT_24, RT_25, RT_26, RT_27,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RT_28, RT_29, RT_30, RT_31,</w:t>
      </w:r>
    </w:p>
    <w:p w:rsidR="0091526C" w:rsidRPr="0091526C" w:rsidRDefault="0091526C" w:rsidP="0091526C">
      <w:pPr>
        <w:pStyle w:val="affff7"/>
        <w:spacing w:before="0"/>
        <w:rPr>
          <w:lang w:val="en-US"/>
        </w:rPr>
      </w:pPr>
    </w:p>
    <w:p w:rsidR="0091526C" w:rsidRPr="0091526C" w:rsidRDefault="0091526C" w:rsidP="0091526C">
      <w:pPr>
        <w:pStyle w:val="affff7"/>
        <w:spacing w:before="0"/>
        <w:rPr>
          <w:lang w:val="en-US"/>
        </w:rPr>
      </w:pPr>
      <w:r w:rsidRPr="0091526C">
        <w:rPr>
          <w:lang w:val="en-US"/>
        </w:rPr>
        <w:t xml:space="preserve">    RT_BCAST = RT_31</w:t>
      </w:r>
    </w:p>
    <w:p w:rsidR="00ED5A8E" w:rsidRDefault="0091526C" w:rsidP="00F104A2">
      <w:pPr>
        <w:pStyle w:val="affff7"/>
        <w:spacing w:before="0"/>
      </w:pPr>
      <w:r w:rsidRPr="0091526C">
        <w:rPr>
          <w:lang w:val="en-US"/>
        </w:rPr>
        <w:t>} unmmko1_address;</w:t>
      </w:r>
    </w:p>
    <w:p w:rsidR="00ED5A8E" w:rsidRDefault="00ED5A8E" w:rsidP="00577424">
      <w:pPr>
        <w:pStyle w:val="3"/>
      </w:pPr>
      <w:bookmarkStart w:id="26" w:name="_Toc51915762"/>
      <w:r>
        <w:t>unmmko1_</w:t>
      </w:r>
      <w:r w:rsidRPr="00ED5A8E">
        <w:t>subaddress</w:t>
      </w:r>
      <w:bookmarkEnd w:id="26"/>
    </w:p>
    <w:p w:rsidR="00ED5A8E" w:rsidRPr="00563C6E" w:rsidRDefault="00ED5A8E" w:rsidP="00ED5A8E">
      <w:pPr>
        <w:pStyle w:val="affff7"/>
      </w:pPr>
      <w:r>
        <w:t xml:space="preserve">Перечисление </w:t>
      </w:r>
      <w:r w:rsidRPr="00ED5A8E">
        <w:t>подадресов</w:t>
      </w:r>
      <w:r>
        <w:t xml:space="preserve"> оконечных устройств</w:t>
      </w:r>
      <w:r w:rsidRPr="00563C6E">
        <w:t xml:space="preserve">. </w:t>
      </w:r>
      <w:r>
        <w:t xml:space="preserve">Элементы перечисления </w:t>
      </w:r>
      <w:r w:rsidRPr="00ED5A8E">
        <w:t>SA_MC0</w:t>
      </w:r>
      <w:r>
        <w:t xml:space="preserve"> и </w:t>
      </w:r>
      <w:r w:rsidRPr="00ED5A8E">
        <w:t>SA_MC31</w:t>
      </w:r>
      <w:r>
        <w:t xml:space="preserve"> определяют подадрес 0 и 31 для команд управления соответственно. Чтобы не включать элементы данного перечисления в пространство имён, определите макрос </w:t>
      </w:r>
      <w:r w:rsidRPr="00563C6E">
        <w:t>UNMMKO1_DISABLE_CONSTANTS</w:t>
      </w:r>
      <w:r>
        <w:t>.</w:t>
      </w:r>
    </w:p>
    <w:p w:rsidR="00ED5A8E" w:rsidRPr="00563C6E" w:rsidRDefault="00ED5A8E" w:rsidP="00ED5A8E">
      <w:pPr>
        <w:pStyle w:val="affff7"/>
      </w:pP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>typedef enum {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SA_0,  SA_1,  SA_2,  SA_3,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SA_4,  SA_5,  SA_6,  SA_7,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SA_8,  SA_9,  SA_10, SA_11,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SA_12, SA_13, SA_14, SA_15,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SA_16, SA_17, SA_18, SA_19,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SA_20, SA_21, SA_22, SA_23,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SA_24, SA_25, SA_26, SA_27,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SA_28, SA_29, SA_30, SA_31,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SA_MC0  = SA_0,</w:t>
      </w:r>
    </w:p>
    <w:p w:rsidR="00F07568" w:rsidRPr="00F07568" w:rsidRDefault="00F07568" w:rsidP="00F07568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 xml:space="preserve">    SA_MC31 = SA_31</w:t>
      </w:r>
    </w:p>
    <w:p w:rsidR="0091526C" w:rsidRPr="00F104A2" w:rsidRDefault="00F07568" w:rsidP="00F104A2">
      <w:pPr>
        <w:pStyle w:val="affff7"/>
        <w:spacing w:before="0"/>
        <w:rPr>
          <w:lang w:val="en-US"/>
        </w:rPr>
      </w:pPr>
      <w:r w:rsidRPr="00F07568">
        <w:rPr>
          <w:lang w:val="en-US"/>
        </w:rPr>
        <w:t>} unmmko1_subaddress;</w:t>
      </w:r>
    </w:p>
    <w:p w:rsidR="00F2719D" w:rsidRPr="00A916B6" w:rsidRDefault="00F2719D" w:rsidP="00577424">
      <w:pPr>
        <w:pStyle w:val="3"/>
      </w:pPr>
      <w:bookmarkStart w:id="27" w:name="_Toc51915763"/>
      <w:r w:rsidRPr="00A916B6">
        <w:t>unmmko1_bc_options</w:t>
      </w:r>
      <w:bookmarkEnd w:id="27"/>
    </w:p>
    <w:p w:rsidR="00F2719D" w:rsidRPr="009D24D3" w:rsidRDefault="00F2719D" w:rsidP="00F2719D">
      <w:pPr>
        <w:pStyle w:val="affff7"/>
      </w:pPr>
      <w:r w:rsidRPr="00AB4469">
        <w:t xml:space="preserve">Флаги настроек </w:t>
      </w:r>
      <w:r w:rsidRPr="006D3A6F">
        <w:t>контроллера шины</w:t>
      </w:r>
      <w:r w:rsidRPr="00AB4469">
        <w:t xml:space="preserve">. </w:t>
      </w:r>
      <w:r>
        <w:t>Для включения нескольких опций используйте побитовое ИЛИ</w:t>
      </w:r>
      <w:r w:rsidRPr="00AB4469">
        <w:t xml:space="preserve">. </w:t>
      </w:r>
      <w:r>
        <w:t>Использу</w:t>
      </w:r>
      <w:r w:rsidR="00D74E6E">
        <w:t>ю</w:t>
      </w:r>
      <w:r>
        <w:t xml:space="preserve">тся в качестве аргумента </w:t>
      </w:r>
      <w:r w:rsidRPr="00F8660F">
        <w:t>bc_</w:t>
      </w:r>
      <w:r>
        <w:t xml:space="preserve">options в функции </w:t>
      </w:r>
      <w:r w:rsidRPr="006D3A6F">
        <w:t>unmmko1_bc_configure</w:t>
      </w:r>
      <w:r w:rsidRPr="001555D7">
        <w:t>.</w:t>
      </w:r>
    </w:p>
    <w:p w:rsidR="00F2719D" w:rsidRPr="009D24D3" w:rsidRDefault="00F2719D" w:rsidP="00F2719D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F2719D" w:rsidRPr="009A3509" w:rsidTr="008A038C">
        <w:trPr>
          <w:trHeight w:val="467"/>
          <w:tblHeader/>
        </w:trPr>
        <w:tc>
          <w:tcPr>
            <w:tcW w:w="5670" w:type="dxa"/>
            <w:noWrap/>
            <w:vAlign w:val="center"/>
            <w:hideMark/>
          </w:tcPr>
          <w:p w:rsidR="00F2719D" w:rsidRPr="009A3509" w:rsidRDefault="00F2719D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F2719D" w:rsidRPr="009A3509" w:rsidRDefault="00F2719D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F2719D" w:rsidRPr="009A3509" w:rsidTr="008A038C">
        <w:tc>
          <w:tcPr>
            <w:tcW w:w="5670" w:type="dxa"/>
            <w:noWrap/>
            <w:hideMark/>
          </w:tcPr>
          <w:p w:rsidR="00F2719D" w:rsidRPr="00CB7893" w:rsidRDefault="00F2719D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353692">
              <w:rPr>
                <w:rFonts w:ascii="Times New Roman" w:hAnsi="Times New Roman"/>
                <w:sz w:val="24"/>
                <w:szCs w:val="24"/>
                <w:lang w:val="en-US"/>
              </w:rPr>
              <w:t>UNMMKO</w:t>
            </w:r>
            <w:r w:rsidRPr="00CB7893">
              <w:rPr>
                <w:rFonts w:ascii="Times New Roman" w:hAnsi="Times New Roman"/>
                <w:sz w:val="24"/>
                <w:szCs w:val="24"/>
              </w:rPr>
              <w:t>1_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BC</w:t>
            </w:r>
            <w:r w:rsidRPr="00CB7893">
              <w:rPr>
                <w:rFonts w:ascii="Times New Roman" w:hAnsi="Times New Roman"/>
                <w:sz w:val="24"/>
                <w:szCs w:val="24"/>
              </w:rPr>
              <w:t>_</w:t>
            </w:r>
            <w:r w:rsidRPr="00353692">
              <w:rPr>
                <w:rFonts w:ascii="Times New Roman" w:hAnsi="Times New Roman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828" w:type="dxa"/>
            <w:hideMark/>
          </w:tcPr>
          <w:p w:rsidR="00F2719D" w:rsidRPr="008954F7" w:rsidRDefault="00F2719D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3692">
              <w:rPr>
                <w:rFonts w:ascii="Times New Roman" w:hAnsi="Times New Roman"/>
                <w:sz w:val="24"/>
                <w:szCs w:val="24"/>
                <w:lang w:val="en-US"/>
              </w:rPr>
              <w:t>Настройки по умолчанию</w:t>
            </w:r>
          </w:p>
        </w:tc>
      </w:tr>
      <w:tr w:rsidR="00F2719D" w:rsidRPr="009A3509" w:rsidTr="008A038C">
        <w:tc>
          <w:tcPr>
            <w:tcW w:w="5670" w:type="dxa"/>
            <w:noWrap/>
            <w:hideMark/>
          </w:tcPr>
          <w:p w:rsidR="00F2719D" w:rsidRPr="008954F7" w:rsidRDefault="00F2719D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3AD5">
              <w:rPr>
                <w:rFonts w:ascii="Times New Roman" w:hAnsi="Times New Roman"/>
                <w:sz w:val="24"/>
                <w:szCs w:val="24"/>
                <w:lang w:val="en-US"/>
              </w:rPr>
              <w:t>UNMMKO1_BC_TRANSFORM</w:t>
            </w:r>
          </w:p>
        </w:tc>
        <w:tc>
          <w:tcPr>
            <w:tcW w:w="3828" w:type="dxa"/>
            <w:hideMark/>
          </w:tcPr>
          <w:p w:rsidR="00F2719D" w:rsidRPr="008954F7" w:rsidRDefault="00F2719D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403AD5">
              <w:rPr>
                <w:rFonts w:ascii="Times New Roman" w:hAnsi="Times New Roman"/>
                <w:sz w:val="24"/>
                <w:szCs w:val="24"/>
              </w:rPr>
              <w:t>Трансформаторное подключение (по умолчанию)</w:t>
            </w:r>
          </w:p>
        </w:tc>
      </w:tr>
      <w:tr w:rsidR="00F2719D" w:rsidRPr="009A3509" w:rsidTr="008A038C">
        <w:tc>
          <w:tcPr>
            <w:tcW w:w="5670" w:type="dxa"/>
            <w:noWrap/>
            <w:hideMark/>
          </w:tcPr>
          <w:p w:rsidR="00F2719D" w:rsidRPr="008954F7" w:rsidRDefault="00F2719D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3AD5">
              <w:rPr>
                <w:rFonts w:ascii="Times New Roman" w:hAnsi="Times New Roman"/>
                <w:sz w:val="24"/>
                <w:szCs w:val="24"/>
                <w:lang w:val="en-US"/>
              </w:rPr>
              <w:t>UNMMKO1_BC_DIRECT</w:t>
            </w:r>
          </w:p>
        </w:tc>
        <w:tc>
          <w:tcPr>
            <w:tcW w:w="3828" w:type="dxa"/>
            <w:hideMark/>
          </w:tcPr>
          <w:p w:rsidR="00F2719D" w:rsidRPr="00353692" w:rsidRDefault="00F2719D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403AD5">
              <w:rPr>
                <w:rFonts w:ascii="Times New Roman" w:hAnsi="Times New Roman"/>
                <w:sz w:val="24"/>
                <w:szCs w:val="24"/>
              </w:rPr>
              <w:t>Непосредственное подключение</w:t>
            </w:r>
          </w:p>
        </w:tc>
      </w:tr>
    </w:tbl>
    <w:p w:rsidR="00F2719D" w:rsidRPr="00A916B6" w:rsidRDefault="00F2719D" w:rsidP="00577424">
      <w:pPr>
        <w:pStyle w:val="3"/>
      </w:pPr>
      <w:bookmarkStart w:id="28" w:name="_Toc51915764"/>
      <w:r w:rsidRPr="00A916B6">
        <w:t>unmmko1_</w:t>
      </w:r>
      <w:r w:rsidR="00007AAD">
        <w:t>rt</w:t>
      </w:r>
      <w:r w:rsidRPr="00A916B6">
        <w:t>_options</w:t>
      </w:r>
      <w:bookmarkEnd w:id="28"/>
    </w:p>
    <w:p w:rsidR="00F2719D" w:rsidRPr="009D24D3" w:rsidRDefault="00007AAD" w:rsidP="00F2719D">
      <w:pPr>
        <w:pStyle w:val="affff7"/>
      </w:pPr>
      <w:r w:rsidRPr="00007AAD">
        <w:t>Флаги настроек оконечного устройства</w:t>
      </w:r>
      <w:r w:rsidR="00F2719D" w:rsidRPr="00AB4469">
        <w:t xml:space="preserve">. </w:t>
      </w:r>
      <w:r w:rsidR="00F2719D">
        <w:t>Для включения нескольких опций используйте побитовое ИЛИ</w:t>
      </w:r>
      <w:r w:rsidR="00F2719D" w:rsidRPr="00AB4469">
        <w:t xml:space="preserve">. </w:t>
      </w:r>
      <w:r w:rsidRPr="00007AAD">
        <w:t>Использу</w:t>
      </w:r>
      <w:r w:rsidR="00D74E6E">
        <w:t>ю</w:t>
      </w:r>
      <w:r w:rsidRPr="00007AAD">
        <w:t>тся в качестве аргумента rt_options в функции unmmko1_rt_configure</w:t>
      </w:r>
      <w:r w:rsidR="00F2719D" w:rsidRPr="001555D7">
        <w:t>.</w:t>
      </w:r>
    </w:p>
    <w:p w:rsidR="00F2719D" w:rsidRPr="009D24D3" w:rsidRDefault="00F2719D" w:rsidP="00F2719D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F2719D" w:rsidRPr="009A3509" w:rsidTr="008A038C">
        <w:trPr>
          <w:trHeight w:val="467"/>
          <w:tblHeader/>
        </w:trPr>
        <w:tc>
          <w:tcPr>
            <w:tcW w:w="5670" w:type="dxa"/>
            <w:noWrap/>
            <w:vAlign w:val="center"/>
            <w:hideMark/>
          </w:tcPr>
          <w:p w:rsidR="00F2719D" w:rsidRPr="009A3509" w:rsidRDefault="00F2719D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F2719D" w:rsidRPr="009A3509" w:rsidRDefault="00F2719D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CB7893" w:rsidRDefault="00192C32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UNMMKO1_RT_DEFAULT</w:t>
            </w:r>
          </w:p>
        </w:tc>
        <w:tc>
          <w:tcPr>
            <w:tcW w:w="3828" w:type="dxa"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3692">
              <w:rPr>
                <w:rFonts w:ascii="Times New Roman" w:hAnsi="Times New Roman"/>
                <w:sz w:val="24"/>
                <w:szCs w:val="24"/>
                <w:lang w:val="en-US"/>
              </w:rPr>
              <w:t>Настройки по умолчанию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UNMMKO1_RT_TRANSFORM</w:t>
            </w:r>
          </w:p>
        </w:tc>
        <w:tc>
          <w:tcPr>
            <w:tcW w:w="3828" w:type="dxa"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403AD5">
              <w:rPr>
                <w:rFonts w:ascii="Times New Roman" w:hAnsi="Times New Roman"/>
                <w:sz w:val="24"/>
                <w:szCs w:val="24"/>
              </w:rPr>
              <w:t>Трансформаторное подключение (по умолчанию)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UNMMKO1_RT_DIRECT</w:t>
            </w:r>
          </w:p>
        </w:tc>
        <w:tc>
          <w:tcPr>
            <w:tcW w:w="3828" w:type="dxa"/>
            <w:hideMark/>
          </w:tcPr>
          <w:p w:rsidR="00192C32" w:rsidRPr="00353692" w:rsidRDefault="00192C32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403AD5">
              <w:rPr>
                <w:rFonts w:ascii="Times New Roman" w:hAnsi="Times New Roman"/>
                <w:sz w:val="24"/>
                <w:szCs w:val="24"/>
              </w:rPr>
              <w:t>Непосредственное подключение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192C32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UNMMKO1_RT_BUS_A_AND_B</w:t>
            </w:r>
          </w:p>
        </w:tc>
        <w:tc>
          <w:tcPr>
            <w:tcW w:w="3828" w:type="dxa"/>
            <w:hideMark/>
          </w:tcPr>
          <w:p w:rsidR="00192C32" w:rsidRPr="0072277C" w:rsidRDefault="0072277C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72277C">
              <w:rPr>
                <w:rFonts w:ascii="Times New Roman" w:hAnsi="Times New Roman"/>
                <w:sz w:val="24"/>
                <w:szCs w:val="24"/>
              </w:rPr>
              <w:t xml:space="preserve">Оконечное устройство отвечает на сообщения, присланные по магистрали </w:t>
            </w:r>
            <w:r w:rsidRPr="0072277C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2277C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72277C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2277C">
              <w:rPr>
                <w:rFonts w:ascii="Times New Roman" w:hAnsi="Times New Roman"/>
                <w:sz w:val="24"/>
                <w:szCs w:val="24"/>
              </w:rPr>
              <w:t xml:space="preserve"> (по умолчанию)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UNMMKO1_RT_BUS_A</w:t>
            </w:r>
          </w:p>
        </w:tc>
        <w:tc>
          <w:tcPr>
            <w:tcW w:w="3828" w:type="dxa"/>
            <w:hideMark/>
          </w:tcPr>
          <w:p w:rsidR="00192C32" w:rsidRPr="008954F7" w:rsidRDefault="00EE185F" w:rsidP="00914CEE">
            <w:pPr>
              <w:rPr>
                <w:rFonts w:ascii="Times New Roman" w:hAnsi="Times New Roman"/>
                <w:sz w:val="24"/>
                <w:szCs w:val="24"/>
              </w:rPr>
            </w:pPr>
            <w:r w:rsidRPr="00EE185F">
              <w:rPr>
                <w:rFonts w:ascii="Times New Roman" w:hAnsi="Times New Roman"/>
                <w:sz w:val="24"/>
                <w:szCs w:val="24"/>
              </w:rPr>
              <w:t xml:space="preserve">Оконечное устройство отвечает </w:t>
            </w:r>
            <w:r w:rsidR="00914CEE" w:rsidRPr="00EE185F">
              <w:rPr>
                <w:rFonts w:ascii="Times New Roman" w:hAnsi="Times New Roman"/>
                <w:sz w:val="24"/>
                <w:szCs w:val="24"/>
              </w:rPr>
              <w:t xml:space="preserve">только </w:t>
            </w:r>
            <w:r w:rsidRPr="00EE185F">
              <w:rPr>
                <w:rFonts w:ascii="Times New Roman" w:hAnsi="Times New Roman"/>
                <w:sz w:val="24"/>
                <w:szCs w:val="24"/>
              </w:rPr>
              <w:t>на сообщения, присланные по магистрали A</w:t>
            </w:r>
          </w:p>
        </w:tc>
      </w:tr>
      <w:tr w:rsidR="00192C32" w:rsidRPr="009A3509" w:rsidTr="008A038C">
        <w:tc>
          <w:tcPr>
            <w:tcW w:w="5670" w:type="dxa"/>
            <w:noWrap/>
            <w:hideMark/>
          </w:tcPr>
          <w:p w:rsidR="00192C32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UNMMKO1_RT_BUS_B</w:t>
            </w:r>
          </w:p>
        </w:tc>
        <w:tc>
          <w:tcPr>
            <w:tcW w:w="3828" w:type="dxa"/>
            <w:hideMark/>
          </w:tcPr>
          <w:p w:rsidR="00192C32" w:rsidRPr="00353692" w:rsidRDefault="00041960" w:rsidP="00914CEE">
            <w:pPr>
              <w:rPr>
                <w:rFonts w:ascii="Times New Roman" w:hAnsi="Times New Roman"/>
                <w:sz w:val="24"/>
                <w:szCs w:val="24"/>
              </w:rPr>
            </w:pPr>
            <w:r w:rsidRPr="00041960">
              <w:rPr>
                <w:rFonts w:ascii="Times New Roman" w:hAnsi="Times New Roman"/>
                <w:sz w:val="24"/>
                <w:szCs w:val="24"/>
              </w:rPr>
              <w:t xml:space="preserve">Оконечное устройство отвечает </w:t>
            </w:r>
            <w:r w:rsidR="00914CEE" w:rsidRPr="00EE185F">
              <w:rPr>
                <w:rFonts w:ascii="Times New Roman" w:hAnsi="Times New Roman"/>
                <w:sz w:val="24"/>
                <w:szCs w:val="24"/>
              </w:rPr>
              <w:t xml:space="preserve">только </w:t>
            </w:r>
            <w:r w:rsidRPr="00041960">
              <w:rPr>
                <w:rFonts w:ascii="Times New Roman" w:hAnsi="Times New Roman"/>
                <w:sz w:val="24"/>
                <w:szCs w:val="24"/>
              </w:rPr>
              <w:t>на сообщения, присланные по магистрали B</w:t>
            </w:r>
          </w:p>
        </w:tc>
      </w:tr>
      <w:tr w:rsidR="00F2719D" w:rsidRPr="009A3509" w:rsidTr="008A038C">
        <w:tc>
          <w:tcPr>
            <w:tcW w:w="5670" w:type="dxa"/>
            <w:noWrap/>
            <w:hideMark/>
          </w:tcPr>
          <w:p w:rsidR="00F2719D" w:rsidRPr="00CB7893" w:rsidRDefault="00192C32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UNMMKO1_RT_DEFAULT_RESPONSES</w:t>
            </w:r>
          </w:p>
        </w:tc>
        <w:tc>
          <w:tcPr>
            <w:tcW w:w="3828" w:type="dxa"/>
            <w:hideMark/>
          </w:tcPr>
          <w:p w:rsidR="00F2719D" w:rsidRPr="00041960" w:rsidRDefault="00041960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041960">
              <w:rPr>
                <w:rFonts w:ascii="Times New Roman" w:hAnsi="Times New Roman"/>
                <w:sz w:val="24"/>
                <w:szCs w:val="24"/>
              </w:rPr>
              <w:t>Оконечное устройство создаёт ответы по умолчанию на все типы сообщений (по умолчанию)</w:t>
            </w:r>
          </w:p>
        </w:tc>
      </w:tr>
      <w:tr w:rsidR="00F2719D" w:rsidRPr="009A3509" w:rsidTr="008A038C">
        <w:tc>
          <w:tcPr>
            <w:tcW w:w="5670" w:type="dxa"/>
            <w:noWrap/>
            <w:hideMark/>
          </w:tcPr>
          <w:p w:rsidR="00F2719D" w:rsidRPr="008954F7" w:rsidRDefault="00192C32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C32">
              <w:rPr>
                <w:rFonts w:ascii="Times New Roman" w:hAnsi="Times New Roman"/>
                <w:sz w:val="24"/>
                <w:szCs w:val="24"/>
                <w:lang w:val="en-US"/>
              </w:rPr>
              <w:t>UNMMKO1_RT_CUSTOM_RESPONSES</w:t>
            </w:r>
          </w:p>
        </w:tc>
        <w:tc>
          <w:tcPr>
            <w:tcW w:w="3828" w:type="dxa"/>
            <w:hideMark/>
          </w:tcPr>
          <w:p w:rsidR="00F2719D" w:rsidRPr="008954F7" w:rsidRDefault="00041960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041960">
              <w:rPr>
                <w:rFonts w:ascii="Times New Roman" w:hAnsi="Times New Roman"/>
                <w:sz w:val="24"/>
                <w:szCs w:val="24"/>
              </w:rPr>
              <w:t>Ответные сегменты оконечного устройства настраиваются отдельно для каждого сообщения</w:t>
            </w:r>
          </w:p>
        </w:tc>
      </w:tr>
    </w:tbl>
    <w:p w:rsidR="00031783" w:rsidRDefault="00572C6A" w:rsidP="00577424">
      <w:pPr>
        <w:pStyle w:val="3"/>
      </w:pPr>
      <w:bookmarkStart w:id="29" w:name="_Toc51915765"/>
      <w:r w:rsidRPr="00572C6A">
        <w:t>unmmko1_rt_subaddress_options</w:t>
      </w:r>
      <w:bookmarkEnd w:id="29"/>
    </w:p>
    <w:p w:rsidR="00031783" w:rsidRDefault="00D74E6E" w:rsidP="00031783">
      <w:pPr>
        <w:pStyle w:val="affff7"/>
      </w:pPr>
      <w:r w:rsidRPr="00D74E6E">
        <w:t>Флаги настроек подадресов оконечного устройства. Использу</w:t>
      </w:r>
      <w:r>
        <w:t>ю</w:t>
      </w:r>
      <w:r w:rsidRPr="00D74E6E">
        <w:t xml:space="preserve">тся в качестве аргумента </w:t>
      </w:r>
      <w:r w:rsidRPr="00D74E6E">
        <w:rPr>
          <w:lang w:val="en-US"/>
        </w:rPr>
        <w:t>options</w:t>
      </w:r>
      <w:r w:rsidRPr="00D74E6E">
        <w:t xml:space="preserve"> в функции </w:t>
      </w:r>
      <w:r w:rsidRPr="00D74E6E">
        <w:rPr>
          <w:lang w:val="en-US"/>
        </w:rPr>
        <w:t>unmmko</w:t>
      </w:r>
      <w:r w:rsidRPr="00D74E6E">
        <w:t>1_</w:t>
      </w:r>
      <w:r w:rsidRPr="00D74E6E">
        <w:rPr>
          <w:lang w:val="en-US"/>
        </w:rPr>
        <w:t>rt</w:t>
      </w:r>
      <w:r w:rsidRPr="00D74E6E">
        <w:t>_</w:t>
      </w:r>
      <w:r w:rsidRPr="00D74E6E">
        <w:rPr>
          <w:lang w:val="en-US"/>
        </w:rPr>
        <w:t>set</w:t>
      </w:r>
      <w:r w:rsidRPr="00D74E6E">
        <w:t>_</w:t>
      </w:r>
      <w:r w:rsidRPr="00D74E6E">
        <w:rPr>
          <w:lang w:val="en-US"/>
        </w:rPr>
        <w:t>subaddress</w:t>
      </w:r>
      <w:r w:rsidRPr="00D74E6E">
        <w:t>_</w:t>
      </w:r>
      <w:r w:rsidRPr="00D74E6E">
        <w:rPr>
          <w:lang w:val="en-US"/>
        </w:rPr>
        <w:t>options</w:t>
      </w:r>
      <w:r w:rsidRPr="00D74E6E">
        <w:t>.</w:t>
      </w:r>
    </w:p>
    <w:p w:rsidR="004B02FD" w:rsidRDefault="004B02FD" w:rsidP="00031783">
      <w:pPr>
        <w:pStyle w:val="affff7"/>
      </w:pPr>
    </w:p>
    <w:p w:rsidR="004B02FD" w:rsidRDefault="004B02FD" w:rsidP="00031783">
      <w:pPr>
        <w:pStyle w:val="affff7"/>
      </w:pPr>
    </w:p>
    <w:p w:rsidR="004B02FD" w:rsidRPr="00D74E6E" w:rsidRDefault="004B02FD" w:rsidP="00031783">
      <w:pPr>
        <w:pStyle w:val="affff7"/>
      </w:pPr>
    </w:p>
    <w:p w:rsidR="00031783" w:rsidRPr="008954F7" w:rsidRDefault="00031783" w:rsidP="00031783">
      <w:pPr>
        <w:rPr>
          <w:rFonts w:ascii="Times New Roman" w:hAnsi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031783" w:rsidRPr="009A3509" w:rsidTr="000C0EEC">
        <w:trPr>
          <w:cantSplit/>
          <w:trHeight w:val="534"/>
          <w:tblHeader/>
        </w:trPr>
        <w:tc>
          <w:tcPr>
            <w:tcW w:w="5670" w:type="dxa"/>
            <w:noWrap/>
            <w:vAlign w:val="center"/>
            <w:hideMark/>
          </w:tcPr>
          <w:p w:rsidR="00031783" w:rsidRPr="009A3509" w:rsidRDefault="00031783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031783" w:rsidRPr="009A3509" w:rsidRDefault="00031783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031783" w:rsidRPr="009A3509" w:rsidTr="000C0EEC">
        <w:trPr>
          <w:cantSplit/>
        </w:trPr>
        <w:tc>
          <w:tcPr>
            <w:tcW w:w="5670" w:type="dxa"/>
            <w:noWrap/>
            <w:hideMark/>
          </w:tcPr>
          <w:p w:rsidR="00031783" w:rsidRPr="00CB7893" w:rsidRDefault="00AB0590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AB0590">
              <w:rPr>
                <w:rFonts w:ascii="Times New Roman" w:hAnsi="Times New Roman"/>
                <w:sz w:val="24"/>
                <w:szCs w:val="24"/>
                <w:lang w:val="en-US"/>
              </w:rPr>
              <w:t>UNMMKO1_RT_SUBADDRESS_DEFAULT</w:t>
            </w:r>
          </w:p>
        </w:tc>
        <w:tc>
          <w:tcPr>
            <w:tcW w:w="3828" w:type="dxa"/>
            <w:hideMark/>
          </w:tcPr>
          <w:p w:rsidR="00031783" w:rsidRPr="00CB7893" w:rsidRDefault="00031783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CB7893">
              <w:rPr>
                <w:rFonts w:ascii="Times New Roman" w:hAnsi="Times New Roman"/>
                <w:sz w:val="24"/>
                <w:szCs w:val="24"/>
              </w:rPr>
              <w:t>Настройки по умолчанию</w:t>
            </w:r>
          </w:p>
        </w:tc>
      </w:tr>
      <w:tr w:rsidR="00031783" w:rsidRPr="009A3509" w:rsidTr="000C0EEC">
        <w:trPr>
          <w:cantSplit/>
        </w:trPr>
        <w:tc>
          <w:tcPr>
            <w:tcW w:w="5670" w:type="dxa"/>
            <w:noWrap/>
            <w:hideMark/>
          </w:tcPr>
          <w:p w:rsidR="00031783" w:rsidRPr="00CB7893" w:rsidRDefault="00AB0590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AB0590">
              <w:rPr>
                <w:rFonts w:ascii="Times New Roman" w:hAnsi="Times New Roman"/>
                <w:sz w:val="24"/>
                <w:szCs w:val="24"/>
                <w:lang w:val="en-US"/>
              </w:rPr>
              <w:t>UNMMKO1_RT_SUBADDRESS_WRAP</w:t>
            </w:r>
          </w:p>
        </w:tc>
        <w:tc>
          <w:tcPr>
            <w:tcW w:w="3828" w:type="dxa"/>
            <w:hideMark/>
          </w:tcPr>
          <w:p w:rsidR="00150552" w:rsidRPr="00B94518" w:rsidRDefault="00AB0590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AB0590">
              <w:rPr>
                <w:rFonts w:ascii="Times New Roman" w:hAnsi="Times New Roman"/>
                <w:sz w:val="24"/>
                <w:szCs w:val="24"/>
              </w:rPr>
              <w:t>Для указанных адреса и подадреса используется циклический возврат данных (принятые оконечным устройством данные перезаписывают данные на передачу)</w:t>
            </w:r>
          </w:p>
        </w:tc>
      </w:tr>
      <w:tr w:rsidR="00031783" w:rsidRPr="009A3509" w:rsidTr="000C0EEC">
        <w:trPr>
          <w:cantSplit/>
        </w:trPr>
        <w:tc>
          <w:tcPr>
            <w:tcW w:w="5670" w:type="dxa"/>
            <w:noWrap/>
            <w:hideMark/>
          </w:tcPr>
          <w:p w:rsidR="00031783" w:rsidRPr="008954F7" w:rsidRDefault="00AB0590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590">
              <w:rPr>
                <w:rFonts w:ascii="Times New Roman" w:hAnsi="Times New Roman"/>
                <w:sz w:val="24"/>
                <w:szCs w:val="24"/>
                <w:lang w:val="en-US"/>
              </w:rPr>
              <w:t>UNMMKO1_RT_SUBADDRESS_QUEUE</w:t>
            </w:r>
          </w:p>
        </w:tc>
        <w:tc>
          <w:tcPr>
            <w:tcW w:w="3828" w:type="dxa"/>
            <w:hideMark/>
          </w:tcPr>
          <w:p w:rsidR="00031783" w:rsidRPr="008954F7" w:rsidRDefault="00E206B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E206B9">
              <w:rPr>
                <w:rFonts w:ascii="Times New Roman" w:hAnsi="Times New Roman"/>
                <w:sz w:val="24"/>
                <w:szCs w:val="24"/>
              </w:rPr>
              <w:t xml:space="preserve">Для указанных адреса и подадреса используется режим очереди данных (число слов данных </w:t>
            </w:r>
            <w:r w:rsidR="00041AB7">
              <w:rPr>
                <w:rFonts w:ascii="Times New Roman" w:hAnsi="Times New Roman"/>
                <w:sz w:val="24"/>
                <w:szCs w:val="24"/>
              </w:rPr>
              <w:t xml:space="preserve">может быть </w:t>
            </w:r>
            <w:r w:rsidRPr="00E206B9">
              <w:rPr>
                <w:rFonts w:ascii="Times New Roman" w:hAnsi="Times New Roman"/>
                <w:sz w:val="24"/>
                <w:szCs w:val="24"/>
              </w:rPr>
              <w:t>больше 32, при запросе данных ОУ возвращает следующие слова данные)</w:t>
            </w:r>
          </w:p>
        </w:tc>
      </w:tr>
    </w:tbl>
    <w:p w:rsidR="00031783" w:rsidRPr="00A916B6" w:rsidRDefault="00031783" w:rsidP="00577424">
      <w:pPr>
        <w:pStyle w:val="3"/>
      </w:pPr>
      <w:bookmarkStart w:id="30" w:name="_Toc51915766"/>
      <w:bookmarkStart w:id="31" w:name="_Toc500505197"/>
      <w:r w:rsidRPr="00A916B6">
        <w:t>unmmko1_</w:t>
      </w:r>
      <w:r w:rsidR="00B24EAB">
        <w:t>mon</w:t>
      </w:r>
      <w:r w:rsidRPr="00A916B6">
        <w:t>_options</w:t>
      </w:r>
      <w:bookmarkEnd w:id="30"/>
    </w:p>
    <w:p w:rsidR="00031783" w:rsidRPr="009D24D3" w:rsidRDefault="00306FE3" w:rsidP="00031783">
      <w:pPr>
        <w:pStyle w:val="affff7"/>
      </w:pPr>
      <w:r w:rsidRPr="00AB4469">
        <w:t xml:space="preserve">Флаги настроек монитора. </w:t>
      </w:r>
      <w:r>
        <w:t>Для включения нескольких опций используйте побитовое ИЛИ</w:t>
      </w:r>
      <w:r w:rsidRPr="00AB4469">
        <w:t xml:space="preserve">. </w:t>
      </w:r>
      <w:r w:rsidR="00B24EAB" w:rsidRPr="00B24EAB">
        <w:t xml:space="preserve">Используются </w:t>
      </w:r>
      <w:r>
        <w:t xml:space="preserve">в качестве аргумента </w:t>
      </w:r>
      <w:r>
        <w:rPr>
          <w:lang w:val="en-US"/>
        </w:rPr>
        <w:t>mon</w:t>
      </w:r>
      <w:r w:rsidRPr="00306FE3">
        <w:t>_</w:t>
      </w:r>
      <w:r>
        <w:t>options в функции unmmko1_mon_configure</w:t>
      </w:r>
      <w:r w:rsidRPr="001555D7">
        <w:t>.</w:t>
      </w:r>
    </w:p>
    <w:p w:rsidR="00031783" w:rsidRPr="009D24D3" w:rsidRDefault="00031783" w:rsidP="00031783">
      <w:pPr>
        <w:pStyle w:val="affff7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031783" w:rsidRPr="009A3509" w:rsidTr="008A038C">
        <w:trPr>
          <w:trHeight w:val="467"/>
          <w:tblHeader/>
        </w:trPr>
        <w:tc>
          <w:tcPr>
            <w:tcW w:w="5670" w:type="dxa"/>
            <w:noWrap/>
            <w:vAlign w:val="center"/>
            <w:hideMark/>
          </w:tcPr>
          <w:p w:rsidR="00031783" w:rsidRPr="009A3509" w:rsidRDefault="00031783" w:rsidP="008A038C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031783" w:rsidRPr="009A3509" w:rsidRDefault="00031783" w:rsidP="008A038C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CB7893" w:rsidRDefault="00B24EAB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UNMMKO1_MON_DEFAULT</w:t>
            </w:r>
          </w:p>
        </w:tc>
        <w:tc>
          <w:tcPr>
            <w:tcW w:w="3828" w:type="dxa"/>
            <w:hideMark/>
          </w:tcPr>
          <w:p w:rsidR="00031783" w:rsidRPr="008954F7" w:rsidRDefault="00031783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3692">
              <w:rPr>
                <w:rFonts w:ascii="Times New Roman" w:hAnsi="Times New Roman"/>
                <w:sz w:val="24"/>
                <w:szCs w:val="24"/>
                <w:lang w:val="en-US"/>
              </w:rPr>
              <w:t>Настройки по умолчанию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CB7893" w:rsidRDefault="00B24EAB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UNMMKO1_MON_TRANSFORM</w:t>
            </w:r>
          </w:p>
        </w:tc>
        <w:tc>
          <w:tcPr>
            <w:tcW w:w="3828" w:type="dxa"/>
            <w:hideMark/>
          </w:tcPr>
          <w:p w:rsidR="00031783" w:rsidRPr="008954F7" w:rsidRDefault="006D670A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D670A">
              <w:rPr>
                <w:rFonts w:ascii="Times New Roman" w:hAnsi="Times New Roman"/>
                <w:sz w:val="24"/>
                <w:szCs w:val="24"/>
              </w:rPr>
              <w:t>Трансформаторное подключение (по умолчанию)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8954F7" w:rsidRDefault="00B24EAB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UNMMKO1_MON_DIRECT</w:t>
            </w:r>
          </w:p>
        </w:tc>
        <w:tc>
          <w:tcPr>
            <w:tcW w:w="3828" w:type="dxa"/>
            <w:hideMark/>
          </w:tcPr>
          <w:p w:rsidR="00031783" w:rsidRPr="008954F7" w:rsidRDefault="006D670A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D670A">
              <w:rPr>
                <w:rFonts w:ascii="Times New Roman" w:hAnsi="Times New Roman"/>
                <w:sz w:val="24"/>
                <w:szCs w:val="24"/>
              </w:rPr>
              <w:t>Непосредственное подключение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8954F7" w:rsidRDefault="00B24EAB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UNMMKO1_MON_BUS_A_AND_B</w:t>
            </w:r>
          </w:p>
        </w:tc>
        <w:tc>
          <w:tcPr>
            <w:tcW w:w="3828" w:type="dxa"/>
            <w:hideMark/>
          </w:tcPr>
          <w:p w:rsidR="00031783" w:rsidRPr="008954F7" w:rsidRDefault="006D670A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D670A">
              <w:rPr>
                <w:rFonts w:ascii="Times New Roman" w:hAnsi="Times New Roman"/>
                <w:sz w:val="24"/>
                <w:szCs w:val="24"/>
              </w:rPr>
              <w:t>Монитор шины мониторирует сообщения по магистралям A и B (по умолчанию)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8954F7" w:rsidRDefault="00B24EAB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UNMMKO1_MON_BUS_A</w:t>
            </w:r>
          </w:p>
        </w:tc>
        <w:tc>
          <w:tcPr>
            <w:tcW w:w="3828" w:type="dxa"/>
            <w:hideMark/>
          </w:tcPr>
          <w:p w:rsidR="00031783" w:rsidRPr="00140406" w:rsidRDefault="00130D41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130D41">
              <w:rPr>
                <w:rFonts w:ascii="Times New Roman" w:hAnsi="Times New Roman"/>
                <w:sz w:val="24"/>
                <w:szCs w:val="24"/>
              </w:rPr>
              <w:t>Монитор шины мониторирует сообщения только по магистрали A</w:t>
            </w:r>
          </w:p>
        </w:tc>
      </w:tr>
      <w:tr w:rsidR="00031783" w:rsidRPr="009A3509" w:rsidTr="008A038C">
        <w:tc>
          <w:tcPr>
            <w:tcW w:w="5670" w:type="dxa"/>
            <w:noWrap/>
            <w:hideMark/>
          </w:tcPr>
          <w:p w:rsidR="00031783" w:rsidRPr="008954F7" w:rsidRDefault="00B24EAB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4EAB">
              <w:rPr>
                <w:rFonts w:ascii="Times New Roman" w:hAnsi="Times New Roman"/>
                <w:sz w:val="24"/>
                <w:szCs w:val="24"/>
                <w:lang w:val="en-US"/>
              </w:rPr>
              <w:t>UNMMKO1_MON_BUS_B</w:t>
            </w:r>
          </w:p>
        </w:tc>
        <w:tc>
          <w:tcPr>
            <w:tcW w:w="3828" w:type="dxa"/>
            <w:hideMark/>
          </w:tcPr>
          <w:p w:rsidR="00031783" w:rsidRPr="008954F7" w:rsidRDefault="00CC2BEC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CC2BEC">
              <w:rPr>
                <w:rFonts w:ascii="Times New Roman" w:hAnsi="Times New Roman"/>
                <w:sz w:val="24"/>
                <w:szCs w:val="24"/>
              </w:rPr>
              <w:t>Монитор шины мониторирует сообщения только по магистрали B</w:t>
            </w:r>
          </w:p>
        </w:tc>
      </w:tr>
      <w:bookmarkEnd w:id="31"/>
    </w:tbl>
    <w:p w:rsidR="00031783" w:rsidRPr="00ED38EA" w:rsidRDefault="00031783" w:rsidP="00031783">
      <w:pPr>
        <w:rPr>
          <w:rFonts w:ascii="Times New Roman" w:hAnsi="Times New Roman"/>
          <w:noProof w:val="0"/>
          <w:sz w:val="24"/>
          <w:szCs w:val="24"/>
        </w:rPr>
      </w:pPr>
      <w:r w:rsidRPr="00ED38EA">
        <w:br w:type="page"/>
      </w:r>
    </w:p>
    <w:p w:rsidR="00031783" w:rsidRDefault="00031783" w:rsidP="00031783">
      <w:pPr>
        <w:pStyle w:val="20"/>
        <w:rPr>
          <w:lang w:val="en-US"/>
        </w:rPr>
      </w:pPr>
      <w:bookmarkStart w:id="32" w:name="_Toc51915767"/>
      <w:r w:rsidRPr="003B49ED">
        <w:t>Определения типов</w:t>
      </w:r>
      <w:bookmarkEnd w:id="32"/>
    </w:p>
    <w:p w:rsidR="00665A18" w:rsidRDefault="00665A18" w:rsidP="00FE71C3">
      <w:pPr>
        <w:pStyle w:val="affff7"/>
      </w:pPr>
    </w:p>
    <w:p w:rsidR="00FE71C3" w:rsidRPr="00150552" w:rsidRDefault="00FE71C3" w:rsidP="00FE71C3">
      <w:pPr>
        <w:pStyle w:val="affff7"/>
      </w:pPr>
      <w:r>
        <w:t>В этом разделе перечислены типы, используемые в библиотеке</w:t>
      </w:r>
      <w:r w:rsidR="00BF4C84">
        <w:t xml:space="preserve"> драйвера</w:t>
      </w:r>
      <w:r w:rsidRPr="00FE71C3">
        <w:t xml:space="preserve">. </w:t>
      </w:r>
      <w:r>
        <w:t>Для описания полей структур используются таблицы, в первом столбце таблицы перечислены имена полей, во втором – описания соответствующих полей.</w:t>
      </w:r>
    </w:p>
    <w:p w:rsidR="00B679C9" w:rsidRPr="008B400C" w:rsidRDefault="00B679C9" w:rsidP="00B679C9">
      <w:pPr>
        <w:pStyle w:val="3"/>
      </w:pPr>
      <w:bookmarkStart w:id="33" w:name="_Toc51915768"/>
      <w:r w:rsidRPr="00B679C9">
        <w:t>unmmko1_command</w:t>
      </w:r>
      <w:bookmarkEnd w:id="33"/>
    </w:p>
    <w:p w:rsidR="00B679C9" w:rsidRDefault="00B679C9" w:rsidP="00B679C9">
      <w:pPr>
        <w:pStyle w:val="affff7"/>
        <w:spacing w:after="120"/>
        <w:ind w:left="567" w:firstLine="0"/>
        <w:rPr>
          <w:b/>
        </w:rPr>
      </w:pPr>
      <w:r w:rsidRPr="0028364E">
        <w:rPr>
          <w:b/>
        </w:rPr>
        <w:t>Определение</w:t>
      </w:r>
      <w:r w:rsidRPr="00722C16">
        <w:rPr>
          <w:b/>
        </w:rPr>
        <w:t>:</w:t>
      </w:r>
    </w:p>
    <w:p w:rsidR="005E1A8A" w:rsidRPr="005E1A8A" w:rsidRDefault="005E1A8A" w:rsidP="00B17A96">
      <w:pPr>
        <w:pStyle w:val="affff7"/>
        <w:spacing w:before="0"/>
        <w:rPr>
          <w:lang w:val="en-US"/>
        </w:rPr>
      </w:pPr>
      <w:r w:rsidRPr="005E1A8A">
        <w:rPr>
          <w:lang w:val="en-US"/>
        </w:rPr>
        <w:t>typedef struct {</w:t>
      </w:r>
    </w:p>
    <w:p w:rsidR="005E1A8A" w:rsidRPr="005E1A8A" w:rsidRDefault="005E1A8A" w:rsidP="00B17A96">
      <w:pPr>
        <w:pStyle w:val="affff7"/>
        <w:spacing w:before="0"/>
        <w:rPr>
          <w:lang w:val="en-US"/>
        </w:rPr>
      </w:pPr>
      <w:r w:rsidRPr="005E1A8A">
        <w:rPr>
          <w:lang w:val="en-US"/>
        </w:rPr>
        <w:t xml:space="preserve">    ViUInt16 activity;</w:t>
      </w:r>
    </w:p>
    <w:p w:rsidR="005E1A8A" w:rsidRPr="005E1A8A" w:rsidRDefault="005E1A8A" w:rsidP="00B17A96">
      <w:pPr>
        <w:pStyle w:val="affff7"/>
        <w:spacing w:before="0"/>
        <w:rPr>
          <w:lang w:val="en-US"/>
        </w:rPr>
      </w:pPr>
      <w:r w:rsidRPr="005E1A8A">
        <w:rPr>
          <w:lang w:val="en-US"/>
        </w:rPr>
        <w:t xml:space="preserve">    ViUInt16 command_word_1;</w:t>
      </w:r>
    </w:p>
    <w:p w:rsidR="005E1A8A" w:rsidRPr="00B17A96" w:rsidRDefault="005E1A8A" w:rsidP="00B17A96">
      <w:pPr>
        <w:pStyle w:val="affff7"/>
        <w:spacing w:before="0"/>
        <w:rPr>
          <w:lang w:val="en-US"/>
        </w:rPr>
      </w:pPr>
      <w:r w:rsidRPr="00B17A96">
        <w:rPr>
          <w:lang w:val="en-US"/>
        </w:rPr>
        <w:t xml:space="preserve">    </w:t>
      </w:r>
      <w:r w:rsidRPr="005E1A8A">
        <w:rPr>
          <w:lang w:val="en-US"/>
        </w:rPr>
        <w:t>ViUInt</w:t>
      </w:r>
      <w:r w:rsidRPr="00B17A96">
        <w:rPr>
          <w:lang w:val="en-US"/>
        </w:rPr>
        <w:t xml:space="preserve">16 </w:t>
      </w:r>
      <w:r w:rsidRPr="005E1A8A">
        <w:rPr>
          <w:lang w:val="en-US"/>
        </w:rPr>
        <w:t>command</w:t>
      </w:r>
      <w:r w:rsidRPr="00B17A96">
        <w:rPr>
          <w:lang w:val="en-US"/>
        </w:rPr>
        <w:t>_</w:t>
      </w:r>
      <w:r w:rsidRPr="005E1A8A">
        <w:rPr>
          <w:lang w:val="en-US"/>
        </w:rPr>
        <w:t>word</w:t>
      </w:r>
      <w:r w:rsidRPr="00B17A96">
        <w:rPr>
          <w:lang w:val="en-US"/>
        </w:rPr>
        <w:t>_2;</w:t>
      </w:r>
    </w:p>
    <w:p w:rsidR="005E1A8A" w:rsidRPr="00B17A96" w:rsidRDefault="005E1A8A" w:rsidP="00B17A96">
      <w:pPr>
        <w:pStyle w:val="affff7"/>
        <w:spacing w:before="0"/>
        <w:rPr>
          <w:lang w:val="en-US"/>
        </w:rPr>
      </w:pPr>
      <w:r w:rsidRPr="00B17A96">
        <w:rPr>
          <w:lang w:val="en-US"/>
        </w:rPr>
        <w:t xml:space="preserve">    </w:t>
      </w:r>
      <w:r w:rsidRPr="005E1A8A">
        <w:rPr>
          <w:lang w:val="en-US"/>
        </w:rPr>
        <w:t>ViUInt</w:t>
      </w:r>
      <w:r w:rsidRPr="00B17A96">
        <w:rPr>
          <w:lang w:val="en-US"/>
        </w:rPr>
        <w:t xml:space="preserve">16 </w:t>
      </w:r>
      <w:r w:rsidRPr="005E1A8A">
        <w:rPr>
          <w:lang w:val="en-US"/>
        </w:rPr>
        <w:t>data</w:t>
      </w:r>
      <w:r w:rsidRPr="00B17A96">
        <w:rPr>
          <w:lang w:val="en-US"/>
        </w:rPr>
        <w:t>_</w:t>
      </w:r>
      <w:r w:rsidRPr="005E1A8A">
        <w:rPr>
          <w:lang w:val="en-US"/>
        </w:rPr>
        <w:t>words</w:t>
      </w:r>
      <w:r w:rsidRPr="00B17A96">
        <w:rPr>
          <w:lang w:val="en-US"/>
        </w:rPr>
        <w:t>_</w:t>
      </w:r>
      <w:r w:rsidRPr="005E1A8A">
        <w:rPr>
          <w:lang w:val="en-US"/>
        </w:rPr>
        <w:t>count</w:t>
      </w:r>
      <w:r w:rsidRPr="00B17A96">
        <w:rPr>
          <w:lang w:val="en-US"/>
        </w:rPr>
        <w:t>;</w:t>
      </w:r>
    </w:p>
    <w:p w:rsidR="005E1A8A" w:rsidRPr="005E1A8A" w:rsidRDefault="005E1A8A" w:rsidP="00B17A96">
      <w:pPr>
        <w:pStyle w:val="affff7"/>
        <w:spacing w:before="0"/>
        <w:rPr>
          <w:lang w:val="en-US"/>
        </w:rPr>
      </w:pPr>
      <w:r w:rsidRPr="005E1A8A">
        <w:rPr>
          <w:lang w:val="en-US"/>
        </w:rPr>
        <w:t xml:space="preserve">    ViUInt16 data_words[32];</w:t>
      </w:r>
    </w:p>
    <w:p w:rsidR="005E1A8A" w:rsidRDefault="005E1A8A" w:rsidP="00B17A96">
      <w:pPr>
        <w:pStyle w:val="affff7"/>
        <w:spacing w:before="0"/>
        <w:rPr>
          <w:lang w:val="en-US"/>
        </w:rPr>
      </w:pPr>
      <w:r w:rsidRPr="005E1A8A">
        <w:rPr>
          <w:lang w:val="en-US"/>
        </w:rPr>
        <w:t>} unmmko1_command;</w:t>
      </w:r>
    </w:p>
    <w:p w:rsidR="00B679C9" w:rsidRPr="005B0451" w:rsidRDefault="00B679C9" w:rsidP="00B679C9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Назначение</w:t>
      </w:r>
      <w:r w:rsidRPr="005B0451">
        <w:rPr>
          <w:b/>
        </w:rPr>
        <w:t>:</w:t>
      </w:r>
    </w:p>
    <w:p w:rsidR="00B679C9" w:rsidRDefault="005E1A8A" w:rsidP="00B679C9">
      <w:pPr>
        <w:pStyle w:val="afff2"/>
      </w:pPr>
      <w:r w:rsidRPr="005E1A8A">
        <w:t>Командный сегмент сообщения</w:t>
      </w:r>
      <w:r w:rsidR="00B679C9">
        <w:t>.</w:t>
      </w:r>
    </w:p>
    <w:p w:rsidR="00B679C9" w:rsidRPr="005B0451" w:rsidRDefault="00B679C9" w:rsidP="00B679C9">
      <w:pPr>
        <w:pStyle w:val="affff7"/>
        <w:spacing w:after="120"/>
        <w:ind w:left="567" w:firstLine="0"/>
        <w:rPr>
          <w:b/>
        </w:rPr>
      </w:pPr>
      <w:r>
        <w:rPr>
          <w:b/>
        </w:rPr>
        <w:t>Поля</w:t>
      </w:r>
      <w:r w:rsidRPr="005B0451">
        <w:rPr>
          <w:b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687"/>
      </w:tblGrid>
      <w:tr w:rsidR="00B679C9" w:rsidTr="008A038C">
        <w:tc>
          <w:tcPr>
            <w:tcW w:w="2410" w:type="dxa"/>
          </w:tcPr>
          <w:p w:rsidR="00B679C9" w:rsidRPr="00BF6334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  <w:tc>
          <w:tcPr>
            <w:tcW w:w="5687" w:type="dxa"/>
          </w:tcPr>
          <w:p w:rsidR="00B679C9" w:rsidRPr="00162923" w:rsidRDefault="002E3F9D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2E3F9D">
              <w:rPr>
                <w:rFonts w:ascii="Times New Roman" w:hAnsi="Times New Roman"/>
                <w:sz w:val="24"/>
                <w:szCs w:val="24"/>
              </w:rPr>
              <w:t>Флаги действий из перечисления unmmko1_message_activities</w:t>
            </w:r>
          </w:p>
        </w:tc>
      </w:tr>
      <w:tr w:rsidR="00B679C9" w:rsidTr="008A038C">
        <w:tc>
          <w:tcPr>
            <w:tcW w:w="2410" w:type="dxa"/>
          </w:tcPr>
          <w:p w:rsidR="00B679C9" w:rsidRPr="00BF6334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command_word_1</w:t>
            </w:r>
          </w:p>
        </w:tc>
        <w:tc>
          <w:tcPr>
            <w:tcW w:w="5687" w:type="dxa"/>
          </w:tcPr>
          <w:p w:rsidR="00B679C9" w:rsidRPr="008954F7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40BB4">
              <w:rPr>
                <w:rFonts w:ascii="Times New Roman" w:hAnsi="Times New Roman"/>
                <w:sz w:val="24"/>
                <w:szCs w:val="24"/>
              </w:rPr>
              <w:t>Первое командное слово</w:t>
            </w:r>
          </w:p>
        </w:tc>
      </w:tr>
      <w:tr w:rsidR="00B679C9" w:rsidTr="008A038C">
        <w:tc>
          <w:tcPr>
            <w:tcW w:w="2410" w:type="dxa"/>
          </w:tcPr>
          <w:p w:rsidR="00B679C9" w:rsidRPr="00BF6334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command_word_2</w:t>
            </w:r>
          </w:p>
        </w:tc>
        <w:tc>
          <w:tcPr>
            <w:tcW w:w="5687" w:type="dxa"/>
          </w:tcPr>
          <w:p w:rsidR="00B679C9" w:rsidRPr="008954F7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40BB4">
              <w:rPr>
                <w:rFonts w:ascii="Times New Roman" w:hAnsi="Times New Roman"/>
                <w:sz w:val="24"/>
                <w:szCs w:val="24"/>
              </w:rPr>
              <w:t>Второе командное слово</w:t>
            </w:r>
          </w:p>
        </w:tc>
      </w:tr>
      <w:tr w:rsidR="00B679C9" w:rsidTr="008A038C">
        <w:tc>
          <w:tcPr>
            <w:tcW w:w="2410" w:type="dxa"/>
          </w:tcPr>
          <w:p w:rsidR="00B679C9" w:rsidRPr="00BF6334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data_count</w:t>
            </w:r>
          </w:p>
        </w:tc>
        <w:tc>
          <w:tcPr>
            <w:tcW w:w="5687" w:type="dxa"/>
          </w:tcPr>
          <w:p w:rsidR="00B679C9" w:rsidRPr="008954F7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640BB4"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  <w:tr w:rsidR="00B679C9" w:rsidTr="008A038C">
        <w:tc>
          <w:tcPr>
            <w:tcW w:w="2410" w:type="dxa"/>
          </w:tcPr>
          <w:p w:rsidR="00B679C9" w:rsidRPr="00EF6DD7" w:rsidRDefault="00EF6DD7" w:rsidP="008A038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679C9" w:rsidRPr="00BF6334">
              <w:rPr>
                <w:rFonts w:ascii="Times New Roman" w:hAnsi="Times New Roman"/>
                <w:sz w:val="24"/>
                <w:szCs w:val="24"/>
              </w:rPr>
              <w:t>ata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words[32]</w:t>
            </w:r>
          </w:p>
        </w:tc>
        <w:tc>
          <w:tcPr>
            <w:tcW w:w="5687" w:type="dxa"/>
          </w:tcPr>
          <w:p w:rsidR="00B679C9" w:rsidRPr="008954F7" w:rsidRDefault="00B679C9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Слова данных</w:t>
            </w:r>
          </w:p>
        </w:tc>
      </w:tr>
    </w:tbl>
    <w:p w:rsidR="0028364E" w:rsidRPr="008B400C" w:rsidRDefault="00A135D5" w:rsidP="00577424">
      <w:pPr>
        <w:pStyle w:val="3"/>
      </w:pPr>
      <w:bookmarkStart w:id="34" w:name="_Toc51915769"/>
      <w:r w:rsidRPr="008B400C">
        <w:t>unmmko1_</w:t>
      </w:r>
      <w:r w:rsidR="00D925D7">
        <w:t>response</w:t>
      </w:r>
      <w:bookmarkEnd w:id="34"/>
    </w:p>
    <w:p w:rsidR="00F70523" w:rsidRDefault="00D353B3" w:rsidP="003C302A">
      <w:pPr>
        <w:pStyle w:val="affff7"/>
        <w:spacing w:after="120"/>
        <w:ind w:left="567" w:firstLine="0"/>
        <w:rPr>
          <w:b/>
        </w:rPr>
      </w:pPr>
      <w:r w:rsidRPr="0028364E">
        <w:rPr>
          <w:b/>
        </w:rPr>
        <w:t>Определение</w:t>
      </w:r>
      <w:r w:rsidRPr="00722C16">
        <w:rPr>
          <w:b/>
        </w:rPr>
        <w:t>:</w:t>
      </w:r>
    </w:p>
    <w:p w:rsidR="00F25C61" w:rsidRPr="00F25C61" w:rsidRDefault="00F25C61" w:rsidP="00B17A96">
      <w:pPr>
        <w:pStyle w:val="affff7"/>
        <w:spacing w:before="0"/>
        <w:rPr>
          <w:lang w:val="en-US"/>
        </w:rPr>
      </w:pPr>
      <w:r w:rsidRPr="00F25C61">
        <w:rPr>
          <w:lang w:val="en-US"/>
        </w:rPr>
        <w:t>typedef struct {</w:t>
      </w:r>
    </w:p>
    <w:p w:rsidR="00F25C61" w:rsidRPr="00F25C61" w:rsidRDefault="00F25C61" w:rsidP="00B17A96">
      <w:pPr>
        <w:pStyle w:val="affff7"/>
        <w:spacing w:before="0"/>
        <w:rPr>
          <w:lang w:val="en-US"/>
        </w:rPr>
      </w:pPr>
      <w:r w:rsidRPr="00F25C61">
        <w:rPr>
          <w:lang w:val="en-US"/>
        </w:rPr>
        <w:t xml:space="preserve">    ViUInt16 </w:t>
      </w:r>
      <w:r>
        <w:rPr>
          <w:lang w:val="en-US"/>
        </w:rPr>
        <w:t>status_word</w:t>
      </w:r>
      <w:r w:rsidRPr="00F25C61">
        <w:rPr>
          <w:lang w:val="en-US"/>
        </w:rPr>
        <w:t>;</w:t>
      </w:r>
    </w:p>
    <w:p w:rsidR="00F25C61" w:rsidRPr="00F25C61" w:rsidRDefault="00F25C61" w:rsidP="00B17A96">
      <w:pPr>
        <w:pStyle w:val="affff7"/>
        <w:spacing w:before="0"/>
        <w:rPr>
          <w:lang w:val="en-US"/>
        </w:rPr>
      </w:pPr>
      <w:r w:rsidRPr="00F25C61">
        <w:rPr>
          <w:lang w:val="en-US"/>
        </w:rPr>
        <w:t xml:space="preserve">    ViUInt16 data_words_count;</w:t>
      </w:r>
    </w:p>
    <w:p w:rsidR="00F25C61" w:rsidRPr="00F25C61" w:rsidRDefault="00F25C61" w:rsidP="00B17A96">
      <w:pPr>
        <w:pStyle w:val="affff7"/>
        <w:spacing w:before="0"/>
        <w:rPr>
          <w:lang w:val="en-US"/>
        </w:rPr>
      </w:pPr>
      <w:r w:rsidRPr="00F25C61">
        <w:rPr>
          <w:lang w:val="en-US"/>
        </w:rPr>
        <w:t xml:space="preserve">    ViUInt16 data_words[32];</w:t>
      </w:r>
    </w:p>
    <w:p w:rsidR="00A135D5" w:rsidRPr="00A135D5" w:rsidRDefault="00F25C61" w:rsidP="00B17A96">
      <w:pPr>
        <w:pStyle w:val="affff7"/>
        <w:spacing w:before="0"/>
        <w:rPr>
          <w:lang w:val="en-US"/>
        </w:rPr>
      </w:pPr>
      <w:r w:rsidRPr="00F25C61">
        <w:rPr>
          <w:lang w:val="en-US"/>
        </w:rPr>
        <w:t>} unmmko1_</w:t>
      </w:r>
      <w:r w:rsidR="00BE184B" w:rsidRPr="00BE184B">
        <w:rPr>
          <w:lang w:val="en-US"/>
        </w:rPr>
        <w:t>response</w:t>
      </w:r>
      <w:r w:rsidRPr="00F25C61">
        <w:rPr>
          <w:lang w:val="en-US"/>
        </w:rPr>
        <w:t>;</w:t>
      </w:r>
    </w:p>
    <w:p w:rsidR="00F456BD" w:rsidRPr="005B0451" w:rsidRDefault="0028364E" w:rsidP="005B045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Назначение</w:t>
      </w:r>
      <w:r w:rsidRPr="005B0451">
        <w:rPr>
          <w:b/>
        </w:rPr>
        <w:t>:</w:t>
      </w:r>
    </w:p>
    <w:p w:rsidR="0028364E" w:rsidRDefault="00D925D7" w:rsidP="00F456BD">
      <w:pPr>
        <w:pStyle w:val="afff2"/>
      </w:pPr>
      <w:r w:rsidRPr="00D925D7">
        <w:t>Ответный сегмент сообщения</w:t>
      </w:r>
      <w:r w:rsidR="0028364E">
        <w:t>.</w:t>
      </w:r>
    </w:p>
    <w:p w:rsidR="00D353B3" w:rsidRPr="005B0451" w:rsidRDefault="00D353B3" w:rsidP="005B0451">
      <w:pPr>
        <w:pStyle w:val="affff7"/>
        <w:spacing w:after="120"/>
        <w:ind w:left="567" w:firstLine="0"/>
        <w:rPr>
          <w:b/>
        </w:rPr>
      </w:pPr>
      <w:r>
        <w:rPr>
          <w:b/>
        </w:rPr>
        <w:t>Поля</w:t>
      </w:r>
      <w:r w:rsidRPr="005B0451">
        <w:rPr>
          <w:b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687"/>
      </w:tblGrid>
      <w:tr w:rsidR="00BF6334" w:rsidTr="00BF6334">
        <w:tc>
          <w:tcPr>
            <w:tcW w:w="2410" w:type="dxa"/>
          </w:tcPr>
          <w:p w:rsidR="00BF6334" w:rsidRPr="00BF6334" w:rsidRDefault="00BF6334" w:rsidP="000C0899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status_word</w:t>
            </w:r>
          </w:p>
        </w:tc>
        <w:tc>
          <w:tcPr>
            <w:tcW w:w="5687" w:type="dxa"/>
          </w:tcPr>
          <w:p w:rsidR="00BF6334" w:rsidRPr="008954F7" w:rsidRDefault="000C0899" w:rsidP="00BF633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640BB4" w:rsidRPr="00640BB4">
              <w:rPr>
                <w:rFonts w:ascii="Times New Roman" w:hAnsi="Times New Roman"/>
                <w:sz w:val="24"/>
                <w:szCs w:val="24"/>
              </w:rPr>
              <w:t>тветное слово</w:t>
            </w:r>
          </w:p>
        </w:tc>
      </w:tr>
      <w:tr w:rsidR="00BF6334" w:rsidTr="00BF6334">
        <w:tc>
          <w:tcPr>
            <w:tcW w:w="2410" w:type="dxa"/>
          </w:tcPr>
          <w:p w:rsidR="00BF6334" w:rsidRPr="00BF6334" w:rsidRDefault="00BF6334" w:rsidP="00BF6334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data_count</w:t>
            </w:r>
          </w:p>
        </w:tc>
        <w:tc>
          <w:tcPr>
            <w:tcW w:w="5687" w:type="dxa"/>
          </w:tcPr>
          <w:p w:rsidR="00BF6334" w:rsidRPr="008954F7" w:rsidRDefault="00640BB4" w:rsidP="00BF6334">
            <w:pPr>
              <w:rPr>
                <w:rFonts w:ascii="Times New Roman" w:hAnsi="Times New Roman"/>
                <w:sz w:val="24"/>
                <w:szCs w:val="24"/>
              </w:rPr>
            </w:pPr>
            <w:r w:rsidRPr="00640BB4"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  <w:tr w:rsidR="00BF6334" w:rsidTr="00BF6334">
        <w:tc>
          <w:tcPr>
            <w:tcW w:w="2410" w:type="dxa"/>
          </w:tcPr>
          <w:p w:rsidR="00BF6334" w:rsidRPr="00BF6334" w:rsidRDefault="000C0899" w:rsidP="00BF633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BF6334">
              <w:rPr>
                <w:rFonts w:ascii="Times New Roman" w:hAnsi="Times New Roman"/>
                <w:sz w:val="24"/>
                <w:szCs w:val="24"/>
              </w:rPr>
              <w:t>ata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words[32]</w:t>
            </w:r>
          </w:p>
        </w:tc>
        <w:tc>
          <w:tcPr>
            <w:tcW w:w="5687" w:type="dxa"/>
          </w:tcPr>
          <w:p w:rsidR="00BF6334" w:rsidRPr="008954F7" w:rsidRDefault="00BF6334" w:rsidP="00BF6334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Слова данных</w:t>
            </w:r>
          </w:p>
        </w:tc>
      </w:tr>
    </w:tbl>
    <w:p w:rsidR="00214124" w:rsidRDefault="00214124" w:rsidP="00214124">
      <w:pPr>
        <w:rPr>
          <w:rFonts w:ascii="Times New Roman" w:hAnsi="Times New Roman"/>
          <w:sz w:val="24"/>
          <w:szCs w:val="28"/>
          <w:lang w:val="en-US"/>
        </w:rPr>
      </w:pPr>
      <w:r>
        <w:br w:type="page"/>
      </w:r>
    </w:p>
    <w:p w:rsidR="0028364E" w:rsidRPr="0028364E" w:rsidRDefault="00564043" w:rsidP="00577424">
      <w:pPr>
        <w:pStyle w:val="3"/>
      </w:pPr>
      <w:bookmarkStart w:id="35" w:name="_Toc51915770"/>
      <w:r w:rsidRPr="00577424">
        <w:t>unmmko1</w:t>
      </w:r>
      <w:r w:rsidRPr="00564043">
        <w:t>_message</w:t>
      </w:r>
      <w:bookmarkEnd w:id="35"/>
    </w:p>
    <w:p w:rsidR="00564043" w:rsidRDefault="00564043" w:rsidP="00564043">
      <w:pPr>
        <w:pStyle w:val="affff7"/>
        <w:spacing w:after="120"/>
        <w:ind w:left="567" w:firstLine="0"/>
        <w:rPr>
          <w:b/>
        </w:rPr>
      </w:pPr>
      <w:r w:rsidRPr="0028364E">
        <w:rPr>
          <w:b/>
        </w:rPr>
        <w:t>Определение</w:t>
      </w:r>
      <w:r w:rsidRPr="00722C16">
        <w:rPr>
          <w:b/>
        </w:rPr>
        <w:t>:</w:t>
      </w:r>
    </w:p>
    <w:p w:rsidR="00B17A96" w:rsidRPr="00B17A96" w:rsidRDefault="00B17A96" w:rsidP="00302BD2">
      <w:pPr>
        <w:pStyle w:val="affff7"/>
        <w:spacing w:before="0"/>
        <w:rPr>
          <w:lang w:val="en-US"/>
        </w:rPr>
      </w:pPr>
      <w:r w:rsidRPr="00B17A96">
        <w:rPr>
          <w:lang w:val="en-US"/>
        </w:rPr>
        <w:t>typedef struct {</w:t>
      </w:r>
    </w:p>
    <w:p w:rsidR="00B17A96" w:rsidRPr="00B17A96" w:rsidRDefault="00B17A96" w:rsidP="00302BD2">
      <w:pPr>
        <w:pStyle w:val="affff7"/>
        <w:spacing w:before="0"/>
        <w:rPr>
          <w:lang w:val="en-US"/>
        </w:rPr>
      </w:pPr>
      <w:r w:rsidRPr="00B17A96">
        <w:rPr>
          <w:lang w:val="en-US"/>
        </w:rPr>
        <w:t xml:space="preserve">    ViUInt32 timestamp_low;</w:t>
      </w:r>
    </w:p>
    <w:p w:rsidR="00B17A96" w:rsidRPr="00302BD2" w:rsidRDefault="00B17A96" w:rsidP="00302BD2">
      <w:pPr>
        <w:pStyle w:val="affff7"/>
        <w:spacing w:before="0"/>
      </w:pPr>
      <w:r w:rsidRPr="00302BD2">
        <w:t xml:space="preserve">    </w:t>
      </w:r>
      <w:r w:rsidRPr="00B17A96">
        <w:rPr>
          <w:lang w:val="en-US"/>
        </w:rPr>
        <w:t>ViUInt</w:t>
      </w:r>
      <w:r w:rsidRPr="00302BD2">
        <w:t xml:space="preserve">32 </w:t>
      </w:r>
      <w:r w:rsidRPr="00B17A96">
        <w:rPr>
          <w:lang w:val="en-US"/>
        </w:rPr>
        <w:t>timestamp</w:t>
      </w:r>
      <w:r w:rsidRPr="00302BD2">
        <w:t>_</w:t>
      </w:r>
      <w:r w:rsidRPr="00B17A96">
        <w:rPr>
          <w:lang w:val="en-US"/>
        </w:rPr>
        <w:t>high</w:t>
      </w:r>
      <w:r w:rsidRPr="00302BD2">
        <w:t>;</w:t>
      </w:r>
    </w:p>
    <w:p w:rsidR="00B17A96" w:rsidRPr="00302BD2" w:rsidRDefault="00B17A96" w:rsidP="00302BD2">
      <w:pPr>
        <w:pStyle w:val="affff7"/>
        <w:spacing w:before="0"/>
      </w:pPr>
      <w:r w:rsidRPr="00302BD2">
        <w:t xml:space="preserve">    </w:t>
      </w:r>
      <w:r w:rsidRPr="00B17A96">
        <w:rPr>
          <w:lang w:val="en-US"/>
        </w:rPr>
        <w:t>ViUInt</w:t>
      </w:r>
      <w:r w:rsidRPr="00302BD2">
        <w:t xml:space="preserve">16 </w:t>
      </w:r>
      <w:r w:rsidRPr="00B17A96">
        <w:rPr>
          <w:lang w:val="en-US"/>
        </w:rPr>
        <w:t>activity</w:t>
      </w:r>
      <w:r w:rsidRPr="00302BD2">
        <w:t>;</w:t>
      </w:r>
    </w:p>
    <w:p w:rsidR="00B17A96" w:rsidRPr="00302BD2" w:rsidRDefault="00B17A96" w:rsidP="00302BD2">
      <w:pPr>
        <w:pStyle w:val="affff7"/>
        <w:spacing w:before="0"/>
      </w:pPr>
      <w:r w:rsidRPr="00302BD2">
        <w:t xml:space="preserve">    </w:t>
      </w:r>
      <w:r w:rsidRPr="00B17A96">
        <w:rPr>
          <w:lang w:val="en-US"/>
        </w:rPr>
        <w:t>ViUInt</w:t>
      </w:r>
      <w:r w:rsidRPr="00302BD2">
        <w:t xml:space="preserve">16 </w:t>
      </w:r>
      <w:r w:rsidRPr="00B17A96">
        <w:rPr>
          <w:lang w:val="en-US"/>
        </w:rPr>
        <w:t>error</w:t>
      </w:r>
      <w:r w:rsidRPr="00302BD2">
        <w:t>;</w:t>
      </w:r>
    </w:p>
    <w:p w:rsidR="00B17A96" w:rsidRPr="00302BD2" w:rsidRDefault="00B17A96" w:rsidP="00302BD2">
      <w:pPr>
        <w:pStyle w:val="affff7"/>
        <w:spacing w:before="0"/>
        <w:rPr>
          <w:lang w:val="en-US"/>
        </w:rPr>
      </w:pPr>
      <w:r w:rsidRPr="00302BD2">
        <w:t xml:space="preserve">    </w:t>
      </w:r>
      <w:r w:rsidRPr="00B17A96">
        <w:rPr>
          <w:lang w:val="en-US"/>
        </w:rPr>
        <w:t>unmmko</w:t>
      </w:r>
      <w:r w:rsidRPr="00302BD2">
        <w:rPr>
          <w:lang w:val="en-US"/>
        </w:rPr>
        <w:t>1_</w:t>
      </w:r>
      <w:r w:rsidRPr="00B17A96">
        <w:rPr>
          <w:lang w:val="en-US"/>
        </w:rPr>
        <w:t>command</w:t>
      </w:r>
      <w:r w:rsidRPr="00302BD2">
        <w:rPr>
          <w:lang w:val="en-US"/>
        </w:rPr>
        <w:t xml:space="preserve">  </w:t>
      </w:r>
      <w:r w:rsidRPr="00B17A96">
        <w:rPr>
          <w:lang w:val="en-US"/>
        </w:rPr>
        <w:t>command</w:t>
      </w:r>
      <w:r w:rsidRPr="00302BD2">
        <w:rPr>
          <w:lang w:val="en-US"/>
        </w:rPr>
        <w:t>;</w:t>
      </w:r>
    </w:p>
    <w:p w:rsidR="00B17A96" w:rsidRPr="00302BD2" w:rsidRDefault="00B17A96" w:rsidP="00302BD2">
      <w:pPr>
        <w:pStyle w:val="affff7"/>
        <w:spacing w:before="0"/>
      </w:pPr>
      <w:r w:rsidRPr="00302BD2">
        <w:t xml:space="preserve">    </w:t>
      </w:r>
      <w:r w:rsidRPr="00B17A96">
        <w:rPr>
          <w:lang w:val="en-US"/>
        </w:rPr>
        <w:t>unmmko</w:t>
      </w:r>
      <w:r w:rsidRPr="00302BD2">
        <w:t>1_</w:t>
      </w:r>
      <w:r w:rsidRPr="00B17A96">
        <w:rPr>
          <w:lang w:val="en-US"/>
        </w:rPr>
        <w:t>response</w:t>
      </w:r>
      <w:r w:rsidRPr="00302BD2">
        <w:t xml:space="preserve"> </w:t>
      </w:r>
      <w:r w:rsidRPr="00B17A96">
        <w:rPr>
          <w:lang w:val="en-US"/>
        </w:rPr>
        <w:t>response</w:t>
      </w:r>
      <w:r w:rsidRPr="00302BD2">
        <w:t>_1;</w:t>
      </w:r>
    </w:p>
    <w:p w:rsidR="00B17A96" w:rsidRPr="00302BD2" w:rsidRDefault="00B17A96" w:rsidP="00302BD2">
      <w:pPr>
        <w:pStyle w:val="affff7"/>
        <w:spacing w:before="0"/>
      </w:pPr>
      <w:r w:rsidRPr="00302BD2">
        <w:t xml:space="preserve">    </w:t>
      </w:r>
      <w:r w:rsidRPr="00B17A96">
        <w:rPr>
          <w:lang w:val="en-US"/>
        </w:rPr>
        <w:t>unmmko</w:t>
      </w:r>
      <w:r w:rsidRPr="00302BD2">
        <w:t>1_</w:t>
      </w:r>
      <w:r w:rsidRPr="00B17A96">
        <w:rPr>
          <w:lang w:val="en-US"/>
        </w:rPr>
        <w:t>response</w:t>
      </w:r>
      <w:r w:rsidRPr="00302BD2">
        <w:t xml:space="preserve"> </w:t>
      </w:r>
      <w:r w:rsidRPr="00B17A96">
        <w:rPr>
          <w:lang w:val="en-US"/>
        </w:rPr>
        <w:t>response</w:t>
      </w:r>
      <w:r w:rsidRPr="00302BD2">
        <w:t>_2;</w:t>
      </w:r>
    </w:p>
    <w:p w:rsidR="00B17A96" w:rsidRPr="00B17A96" w:rsidRDefault="00B17A96" w:rsidP="00B17A96">
      <w:pPr>
        <w:pStyle w:val="affff7"/>
        <w:spacing w:before="0"/>
        <w:rPr>
          <w:lang w:val="en-US"/>
        </w:rPr>
      </w:pPr>
      <w:r w:rsidRPr="00B17A96">
        <w:rPr>
          <w:lang w:val="en-US"/>
        </w:rPr>
        <w:t>} unmmko1_message;</w:t>
      </w:r>
    </w:p>
    <w:p w:rsidR="00F456BD" w:rsidRDefault="00FE71C3" w:rsidP="003C302A">
      <w:pPr>
        <w:pStyle w:val="affff7"/>
        <w:spacing w:after="120"/>
        <w:ind w:left="567" w:firstLine="0"/>
      </w:pPr>
      <w:r>
        <w:rPr>
          <w:b/>
        </w:rPr>
        <w:t>Назначение:</w:t>
      </w:r>
    </w:p>
    <w:p w:rsidR="0028364E" w:rsidRDefault="008816DE" w:rsidP="00F456BD">
      <w:pPr>
        <w:pStyle w:val="afff2"/>
      </w:pPr>
      <w:r w:rsidRPr="008816DE">
        <w:t>Структура сообщения</w:t>
      </w:r>
      <w:r w:rsidR="0028364E">
        <w:t>.</w:t>
      </w:r>
    </w:p>
    <w:p w:rsidR="008C5121" w:rsidRPr="005B0451" w:rsidRDefault="008C5121" w:rsidP="008C5121">
      <w:pPr>
        <w:pStyle w:val="affff7"/>
        <w:spacing w:after="120"/>
        <w:ind w:left="567" w:firstLine="0"/>
        <w:rPr>
          <w:b/>
        </w:rPr>
      </w:pPr>
      <w:r>
        <w:rPr>
          <w:b/>
        </w:rPr>
        <w:t>Поля</w:t>
      </w:r>
      <w:r w:rsidRPr="005B0451">
        <w:rPr>
          <w:b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687"/>
      </w:tblGrid>
      <w:tr w:rsidR="00AE60A5" w:rsidRPr="009A3509" w:rsidTr="008A038C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60A5" w:rsidRPr="00BF6334" w:rsidRDefault="00AE60A5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timestamp_low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60A5" w:rsidRPr="00AE60A5" w:rsidRDefault="00AE60A5" w:rsidP="00AE60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Метка времени (младшие 32 бита)</w:t>
            </w:r>
          </w:p>
        </w:tc>
      </w:tr>
      <w:tr w:rsidR="00AE60A5" w:rsidTr="008A038C"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60A5" w:rsidRPr="00BF6334" w:rsidRDefault="00AE60A5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timestamp_high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E60A5" w:rsidRPr="00AE60A5" w:rsidRDefault="00AE60A5" w:rsidP="00AE60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Метка времени (старшие 32 бита)</w:t>
            </w:r>
          </w:p>
        </w:tc>
      </w:tr>
      <w:tr w:rsidR="00AE60A5" w:rsidTr="008A038C">
        <w:tc>
          <w:tcPr>
            <w:tcW w:w="2410" w:type="dxa"/>
          </w:tcPr>
          <w:p w:rsidR="00AE60A5" w:rsidRPr="00BF6334" w:rsidRDefault="00AE60A5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  <w:tc>
          <w:tcPr>
            <w:tcW w:w="5687" w:type="dxa"/>
          </w:tcPr>
          <w:p w:rsidR="00AE60A5" w:rsidRPr="00E20E5C" w:rsidRDefault="00AE60A5" w:rsidP="00AE60A5">
            <w:pPr>
              <w:rPr>
                <w:rFonts w:ascii="Times New Roman" w:hAnsi="Times New Roman"/>
                <w:sz w:val="24"/>
                <w:szCs w:val="24"/>
              </w:rPr>
            </w:pPr>
            <w:r w:rsidRPr="003D65BA">
              <w:rPr>
                <w:rFonts w:ascii="Times New Roman" w:hAnsi="Times New Roman"/>
                <w:sz w:val="24"/>
                <w:szCs w:val="24"/>
              </w:rPr>
              <w:t>Флаги зафиксированных действий из перечисл</w:t>
            </w:r>
            <w:r>
              <w:rPr>
                <w:rFonts w:ascii="Times New Roman" w:hAnsi="Times New Roman"/>
                <w:sz w:val="24"/>
                <w:szCs w:val="24"/>
              </w:rPr>
              <w:t>ения unmmko1_message_activities</w:t>
            </w:r>
          </w:p>
        </w:tc>
      </w:tr>
      <w:tr w:rsidR="00AE60A5" w:rsidTr="008A038C">
        <w:tc>
          <w:tcPr>
            <w:tcW w:w="2410" w:type="dxa"/>
          </w:tcPr>
          <w:p w:rsidR="00AE60A5" w:rsidRPr="00BF6334" w:rsidRDefault="00AE60A5" w:rsidP="008A038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error</w:t>
            </w:r>
          </w:p>
        </w:tc>
        <w:tc>
          <w:tcPr>
            <w:tcW w:w="5687" w:type="dxa"/>
          </w:tcPr>
          <w:p w:rsidR="00AE60A5" w:rsidRPr="00AE60A5" w:rsidRDefault="00AE60A5" w:rsidP="00AE60A5">
            <w:pPr>
              <w:rPr>
                <w:rFonts w:ascii="Times New Roman" w:hAnsi="Times New Roman"/>
                <w:sz w:val="24"/>
                <w:szCs w:val="24"/>
              </w:rPr>
            </w:pPr>
            <w:r w:rsidRPr="003D65BA">
              <w:rPr>
                <w:rFonts w:ascii="Times New Roman" w:hAnsi="Times New Roman"/>
                <w:sz w:val="24"/>
                <w:szCs w:val="24"/>
              </w:rPr>
              <w:t>Флаги зафиксированных ошибок из пере</w:t>
            </w:r>
            <w:r>
              <w:rPr>
                <w:rFonts w:ascii="Times New Roman" w:hAnsi="Times New Roman"/>
                <w:sz w:val="24"/>
                <w:szCs w:val="24"/>
              </w:rPr>
              <w:t>числения unmmko1_message_errors</w:t>
            </w:r>
          </w:p>
        </w:tc>
      </w:tr>
      <w:tr w:rsidR="00DF677E" w:rsidTr="000009E8">
        <w:tc>
          <w:tcPr>
            <w:tcW w:w="2410" w:type="dxa"/>
          </w:tcPr>
          <w:p w:rsidR="00DF677E" w:rsidRPr="00BF6334" w:rsidRDefault="00DF677E" w:rsidP="00E20E5C">
            <w:pPr>
              <w:rPr>
                <w:rFonts w:ascii="Times New Roman" w:hAnsi="Times New Roman"/>
                <w:sz w:val="24"/>
                <w:szCs w:val="24"/>
              </w:rPr>
            </w:pPr>
            <w:r w:rsidRPr="00BF6334">
              <w:rPr>
                <w:rFonts w:ascii="Times New Roman" w:hAnsi="Times New Roman"/>
                <w:sz w:val="24"/>
                <w:szCs w:val="24"/>
              </w:rPr>
              <w:t>command</w:t>
            </w:r>
          </w:p>
        </w:tc>
        <w:tc>
          <w:tcPr>
            <w:tcW w:w="5687" w:type="dxa"/>
          </w:tcPr>
          <w:p w:rsidR="00DF677E" w:rsidRPr="008954F7" w:rsidRDefault="00E20E5C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E20E5C">
              <w:rPr>
                <w:rFonts w:ascii="Times New Roman" w:hAnsi="Times New Roman"/>
                <w:sz w:val="24"/>
                <w:szCs w:val="24"/>
              </w:rPr>
              <w:t>Командный сегмент сообщения</w:t>
            </w:r>
          </w:p>
        </w:tc>
      </w:tr>
      <w:tr w:rsidR="00DF677E" w:rsidTr="000009E8">
        <w:tc>
          <w:tcPr>
            <w:tcW w:w="2410" w:type="dxa"/>
          </w:tcPr>
          <w:p w:rsidR="00DF677E" w:rsidRPr="00BF6334" w:rsidRDefault="00E20E5C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E20E5C">
              <w:rPr>
                <w:rFonts w:ascii="Times New Roman" w:hAnsi="Times New Roman"/>
                <w:sz w:val="24"/>
                <w:szCs w:val="24"/>
              </w:rPr>
              <w:t>response_1</w:t>
            </w:r>
          </w:p>
        </w:tc>
        <w:tc>
          <w:tcPr>
            <w:tcW w:w="5687" w:type="dxa"/>
          </w:tcPr>
          <w:p w:rsidR="00DF677E" w:rsidRPr="008954F7" w:rsidRDefault="00E20E5C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E20E5C">
              <w:rPr>
                <w:rFonts w:ascii="Times New Roman" w:hAnsi="Times New Roman"/>
                <w:sz w:val="24"/>
                <w:szCs w:val="24"/>
              </w:rPr>
              <w:t>Первый ответный сегмент сообщения</w:t>
            </w:r>
          </w:p>
        </w:tc>
      </w:tr>
      <w:tr w:rsidR="00A46664" w:rsidTr="000009E8">
        <w:tc>
          <w:tcPr>
            <w:tcW w:w="2410" w:type="dxa"/>
          </w:tcPr>
          <w:p w:rsidR="00A46664" w:rsidRPr="00BF6334" w:rsidRDefault="00E20E5C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E20E5C">
              <w:rPr>
                <w:rFonts w:ascii="Times New Roman" w:hAnsi="Times New Roman"/>
                <w:sz w:val="24"/>
                <w:szCs w:val="24"/>
              </w:rPr>
              <w:t>response_2</w:t>
            </w:r>
          </w:p>
        </w:tc>
        <w:tc>
          <w:tcPr>
            <w:tcW w:w="5687" w:type="dxa"/>
          </w:tcPr>
          <w:p w:rsidR="00A46664" w:rsidRPr="008954F7" w:rsidRDefault="00E20E5C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E20E5C">
              <w:rPr>
                <w:rFonts w:ascii="Times New Roman" w:hAnsi="Times New Roman"/>
                <w:sz w:val="24"/>
                <w:szCs w:val="24"/>
              </w:rPr>
              <w:t>Второй ответный сегмент сообщения</w:t>
            </w:r>
          </w:p>
        </w:tc>
      </w:tr>
    </w:tbl>
    <w:p w:rsidR="00A439A3" w:rsidRPr="00A439A3" w:rsidRDefault="00A439A3" w:rsidP="00A439A3">
      <w:pPr>
        <w:pStyle w:val="affff7"/>
      </w:pPr>
      <w:bookmarkStart w:id="36" w:name="_Toc500505189"/>
    </w:p>
    <w:p w:rsidR="003B49ED" w:rsidRDefault="00AF35FE" w:rsidP="003B49ED">
      <w:pPr>
        <w:pStyle w:val="20"/>
      </w:pPr>
      <w:bookmarkStart w:id="37" w:name="_Toc500505202"/>
      <w:bookmarkStart w:id="38" w:name="_Toc51915771"/>
      <w:bookmarkEnd w:id="36"/>
      <w:r>
        <w:t>Ф</w:t>
      </w:r>
      <w:r w:rsidR="003B49ED" w:rsidRPr="003B49ED">
        <w:t xml:space="preserve">ункции </w:t>
      </w:r>
      <w:bookmarkEnd w:id="37"/>
      <w:r w:rsidR="00D12981">
        <w:t>управления мезонином</w:t>
      </w:r>
      <w:bookmarkEnd w:id="38"/>
    </w:p>
    <w:p w:rsidR="00665A18" w:rsidRDefault="00665A18" w:rsidP="00F75390">
      <w:pPr>
        <w:pStyle w:val="affff7"/>
      </w:pPr>
    </w:p>
    <w:p w:rsidR="00F75390" w:rsidRDefault="00F75390" w:rsidP="00F75390">
      <w:pPr>
        <w:pStyle w:val="affff7"/>
      </w:pPr>
      <w:r>
        <w:t xml:space="preserve">В разделе </w:t>
      </w:r>
      <w:r w:rsidR="006E371C">
        <w:t xml:space="preserve">функций </w:t>
      </w:r>
      <w:r>
        <w:t xml:space="preserve">приводятся </w:t>
      </w:r>
      <w:r w:rsidR="006E371C">
        <w:t>описание функций</w:t>
      </w:r>
      <w:r w:rsidR="00787AA3">
        <w:t xml:space="preserve"> драйвера</w:t>
      </w:r>
      <w:r>
        <w:t>.</w:t>
      </w:r>
    </w:p>
    <w:p w:rsidR="00F75390" w:rsidRDefault="00F75390" w:rsidP="00F75390">
      <w:pPr>
        <w:pStyle w:val="affff7"/>
      </w:pPr>
      <w:r>
        <w:t>Для каждой функции указаны определение, назначение, аргументы функции, возвращаемое значение (в случае, если функция имеет возвращаемое значение).</w:t>
      </w:r>
    </w:p>
    <w:p w:rsidR="00A439A3" w:rsidRDefault="00F75390" w:rsidP="00A439A3">
      <w:pPr>
        <w:pStyle w:val="affff7"/>
      </w:pPr>
      <w:r>
        <w:t>Аргументы функции оформлены в таблицах</w:t>
      </w:r>
      <w:r w:rsidRPr="00F75390">
        <w:t>:</w:t>
      </w:r>
      <w:r>
        <w:t xml:space="preserve"> в первом столбце таблицы указывается направление передачи аргумента (</w:t>
      </w:r>
      <w:r>
        <w:rPr>
          <w:lang w:val="en-US"/>
        </w:rPr>
        <w:t>in</w:t>
      </w:r>
      <w:r>
        <w:t xml:space="preserve"> – входной аргумент, </w:t>
      </w:r>
      <w:r>
        <w:rPr>
          <w:lang w:val="en-US"/>
        </w:rPr>
        <w:t>out</w:t>
      </w:r>
      <w:r w:rsidRPr="00F75390">
        <w:t xml:space="preserve"> </w:t>
      </w:r>
      <w:r>
        <w:t>–</w:t>
      </w:r>
      <w:r w:rsidRPr="00F75390">
        <w:t xml:space="preserve"> </w:t>
      </w:r>
      <w:r>
        <w:t xml:space="preserve">выходной, </w:t>
      </w:r>
      <w:r>
        <w:rPr>
          <w:lang w:val="en-US"/>
        </w:rPr>
        <w:t>in</w:t>
      </w:r>
      <w:r w:rsidRPr="00F75390">
        <w:t>,</w:t>
      </w:r>
      <w:r>
        <w:rPr>
          <w:lang w:val="en-US"/>
        </w:rPr>
        <w:t>out</w:t>
      </w:r>
      <w:r w:rsidRPr="00F75390">
        <w:t xml:space="preserve"> </w:t>
      </w:r>
      <w:r>
        <w:t>–</w:t>
      </w:r>
      <w:r w:rsidRPr="00F75390">
        <w:t xml:space="preserve"> </w:t>
      </w:r>
      <w:r>
        <w:t>и входной и выходной), во втором – имя аргумента, в третьем – его описание.</w:t>
      </w:r>
    </w:p>
    <w:p w:rsidR="009A3509" w:rsidRPr="009A3509" w:rsidRDefault="0025509E" w:rsidP="00577424">
      <w:pPr>
        <w:pStyle w:val="3"/>
      </w:pPr>
      <w:bookmarkStart w:id="39" w:name="_Toc51915772"/>
      <w:r w:rsidRPr="00573990">
        <w:t>unmmko1_init</w:t>
      </w:r>
      <w:bookmarkEnd w:id="39"/>
    </w:p>
    <w:p w:rsidR="004C64FE" w:rsidRDefault="009A3509" w:rsidP="004C64F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573990" w:rsidRPr="00573990" w:rsidRDefault="00573990" w:rsidP="003C302A">
      <w:pPr>
        <w:pStyle w:val="affff7"/>
        <w:spacing w:after="120"/>
        <w:ind w:left="567" w:firstLine="0"/>
        <w:rPr>
          <w:lang w:val="en-US"/>
        </w:rPr>
      </w:pPr>
      <w:r w:rsidRPr="00573990">
        <w:rPr>
          <w:lang w:val="en-US"/>
        </w:rPr>
        <w:t>ViStatus unmmko1_init(ViRsrc resource_name, ViBoolean idn_query, ViBoolean do_reset, ViSession* session)</w:t>
      </w:r>
    </w:p>
    <w:p w:rsidR="004C64FE" w:rsidRPr="002E36EC" w:rsidRDefault="009A3509" w:rsidP="003C302A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9A3509" w:rsidRPr="009A3509" w:rsidRDefault="002E36EC" w:rsidP="003C302A">
      <w:pPr>
        <w:pStyle w:val="affff7"/>
        <w:spacing w:after="120"/>
        <w:ind w:left="567" w:firstLine="0"/>
      </w:pPr>
      <w:r w:rsidRPr="002E36EC">
        <w:t>Функция unmmko1_init производит действия по инициализации мезонина</w:t>
      </w:r>
      <w:r w:rsidR="009A3509" w:rsidRPr="009A3509">
        <w:t>.</w:t>
      </w:r>
    </w:p>
    <w:p w:rsidR="00FF54DD" w:rsidRDefault="00FF54DD">
      <w:pPr>
        <w:rPr>
          <w:rFonts w:ascii="Times New Roman" w:hAnsi="Times New Roman"/>
          <w:b/>
          <w:noProof w:val="0"/>
          <w:sz w:val="24"/>
          <w:szCs w:val="24"/>
        </w:rPr>
      </w:pPr>
      <w:r>
        <w:rPr>
          <w:b/>
        </w:rPr>
        <w:br w:type="page"/>
      </w:r>
    </w:p>
    <w:p w:rsidR="009A3509" w:rsidRPr="009A3509" w:rsidRDefault="009A3509" w:rsidP="003C302A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2E36EC" w:rsidRPr="009A3509" w:rsidTr="008954F7">
        <w:tc>
          <w:tcPr>
            <w:tcW w:w="798" w:type="dxa"/>
          </w:tcPr>
          <w:p w:rsidR="002E36EC" w:rsidRPr="008954F7" w:rsidRDefault="00761DE2" w:rsidP="00BF63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2E36EC" w:rsidRPr="00FF54DD" w:rsidRDefault="002E36EC" w:rsidP="008D7DA2">
            <w:pPr>
              <w:rPr>
                <w:rFonts w:ascii="Times New Roman" w:hAnsi="Times New Roman"/>
                <w:sz w:val="24"/>
                <w:szCs w:val="24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resource_name</w:t>
            </w:r>
          </w:p>
        </w:tc>
        <w:tc>
          <w:tcPr>
            <w:tcW w:w="568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Данная переменная указывает тип интерфейса и адрес устройства для инструмента, с которым открывается сеанс</w:t>
            </w:r>
          </w:p>
        </w:tc>
      </w:tr>
      <w:tr w:rsidR="002E36EC" w:rsidTr="008954F7">
        <w:tc>
          <w:tcPr>
            <w:tcW w:w="798" w:type="dxa"/>
          </w:tcPr>
          <w:p w:rsidR="002E36EC" w:rsidRPr="008954F7" w:rsidRDefault="00761DE2" w:rsidP="00BF63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idn_query</w:t>
            </w:r>
          </w:p>
        </w:tc>
        <w:tc>
          <w:tcPr>
            <w:tcW w:w="568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Данный параметр определяет необходимость запроса идентификатора мезонина в процедуре инициализации</w:t>
            </w:r>
          </w:p>
        </w:tc>
      </w:tr>
      <w:tr w:rsidR="002E36EC" w:rsidTr="000009E8">
        <w:tc>
          <w:tcPr>
            <w:tcW w:w="798" w:type="dxa"/>
          </w:tcPr>
          <w:p w:rsidR="002E36EC" w:rsidRPr="00761DE2" w:rsidRDefault="00761DE2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do_reset</w:t>
            </w:r>
          </w:p>
        </w:tc>
        <w:tc>
          <w:tcPr>
            <w:tcW w:w="5687" w:type="dxa"/>
          </w:tcPr>
          <w:p w:rsidR="002E36EC" w:rsidRPr="00D57167" w:rsidRDefault="00486C42" w:rsidP="008D7D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E36EC" w:rsidRPr="008D7DA2">
              <w:rPr>
                <w:rFonts w:ascii="Times New Roman" w:hAnsi="Times New Roman"/>
                <w:sz w:val="24"/>
                <w:szCs w:val="24"/>
              </w:rPr>
              <w:t>араметр определяет необходимость сброса мезонина в процедуре инициализации</w:t>
            </w:r>
          </w:p>
        </w:tc>
      </w:tr>
      <w:tr w:rsidR="002E36EC" w:rsidTr="008954F7">
        <w:tc>
          <w:tcPr>
            <w:tcW w:w="798" w:type="dxa"/>
          </w:tcPr>
          <w:p w:rsidR="002E36EC" w:rsidRPr="00761DE2" w:rsidRDefault="00761DE2" w:rsidP="00BF63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session</w:t>
            </w:r>
          </w:p>
        </w:tc>
        <w:tc>
          <w:tcPr>
            <w:tcW w:w="5687" w:type="dxa"/>
          </w:tcPr>
          <w:p w:rsidR="002E36EC" w:rsidRPr="00D57167" w:rsidRDefault="002E36EC" w:rsidP="008D7DA2">
            <w:pPr>
              <w:rPr>
                <w:rFonts w:ascii="Times New Roman" w:hAnsi="Times New Roman"/>
                <w:sz w:val="24"/>
                <w:szCs w:val="24"/>
              </w:rPr>
            </w:pPr>
            <w:r w:rsidRPr="008D7DA2">
              <w:rPr>
                <w:rFonts w:ascii="Times New Roman" w:hAnsi="Times New Roman"/>
                <w:sz w:val="24"/>
                <w:szCs w:val="24"/>
              </w:rPr>
              <w:t>В данной переменной функция возвращает уникальный номер сеанса связи с мезонина, который необходимо сохранить для всех последующих вызовов функций драйвера мезонина</w:t>
            </w:r>
          </w:p>
        </w:tc>
      </w:tr>
    </w:tbl>
    <w:p w:rsidR="00D9593D" w:rsidRPr="00FB27A9" w:rsidRDefault="00761DE2" w:rsidP="00761DE2">
      <w:pPr>
        <w:pStyle w:val="affff7"/>
        <w:spacing w:after="120"/>
        <w:ind w:left="567" w:firstLine="0"/>
        <w:rPr>
          <w:b/>
        </w:rPr>
      </w:pPr>
      <w:bookmarkStart w:id="40" w:name="_Toc500505204"/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761DE2" w:rsidRPr="009A3509" w:rsidRDefault="00FE3DD2" w:rsidP="00761DE2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="00761DE2" w:rsidRPr="00DC23B1">
        <w:t>.</w:t>
      </w:r>
    </w:p>
    <w:p w:rsidR="00D9593D" w:rsidRPr="009A3509" w:rsidRDefault="00D9593D" w:rsidP="00577424">
      <w:pPr>
        <w:pStyle w:val="3"/>
      </w:pPr>
      <w:bookmarkStart w:id="41" w:name="_Toc51915773"/>
      <w:bookmarkEnd w:id="40"/>
      <w:r w:rsidRPr="00D9593D">
        <w:t>unmmko1_connect</w:t>
      </w:r>
      <w:bookmarkEnd w:id="41"/>
    </w:p>
    <w:p w:rsidR="00D9593D" w:rsidRDefault="00D9593D" w:rsidP="00D9593D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D9593D" w:rsidRPr="00D9593D" w:rsidRDefault="00D9593D" w:rsidP="00D9593D">
      <w:pPr>
        <w:pStyle w:val="affff7"/>
        <w:spacing w:after="120"/>
        <w:ind w:left="567" w:firstLine="0"/>
        <w:rPr>
          <w:lang w:val="en-US"/>
        </w:rPr>
      </w:pPr>
      <w:r w:rsidRPr="00D9593D">
        <w:rPr>
          <w:lang w:val="en-US"/>
        </w:rPr>
        <w:t xml:space="preserve">ViStatus </w:t>
      </w:r>
      <w:r w:rsidRPr="00D9593D">
        <w:rPr>
          <w:bCs/>
          <w:lang w:val="en-US"/>
        </w:rPr>
        <w:t>unmmko1_connect</w:t>
      </w:r>
      <w:r w:rsidRPr="00D9593D">
        <w:rPr>
          <w:lang w:val="en-US"/>
        </w:rPr>
        <w:t>(ViSession session, ViSession carrier_session, ViUInt16 mezzanine_number, ViBoolean idn_query, ViBoolean do_reset)</w:t>
      </w:r>
    </w:p>
    <w:p w:rsidR="00D9593D" w:rsidRPr="002E36EC" w:rsidRDefault="00D9593D" w:rsidP="00D9593D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006F1" w:rsidRDefault="000514C5" w:rsidP="000C4EA1">
      <w:pPr>
        <w:pStyle w:val="affff7"/>
        <w:spacing w:after="120"/>
        <w:ind w:left="567" w:firstLine="0"/>
        <w:rPr>
          <w:b/>
        </w:rPr>
      </w:pPr>
      <w:r w:rsidRPr="000514C5">
        <w:t>Функция unmmko1_connect готовит к работе сеанс мезонина, открытый ранее с помощью функции инициализации. Данную функцию необходимо вызывать один раз сразу после инициализации мезонина.</w:t>
      </w:r>
    </w:p>
    <w:p w:rsidR="00D9593D" w:rsidRPr="009A3509" w:rsidRDefault="00D9593D" w:rsidP="00D9593D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56FEB" w:rsidRPr="009A3509" w:rsidTr="000009E8">
        <w:tc>
          <w:tcPr>
            <w:tcW w:w="798" w:type="dxa"/>
          </w:tcPr>
          <w:p w:rsidR="00A56FEB" w:rsidRPr="008954F7" w:rsidRDefault="00A56FEB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56FEB" w:rsidRPr="00B36DCB" w:rsidRDefault="00A56FEB" w:rsidP="00B36DC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5687" w:type="dxa"/>
          </w:tcPr>
          <w:p w:rsidR="00A56FEB" w:rsidRPr="00FB27A9" w:rsidRDefault="00F67A90" w:rsidP="00B36D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56FEB" w:rsidTr="000009E8">
        <w:tc>
          <w:tcPr>
            <w:tcW w:w="798" w:type="dxa"/>
          </w:tcPr>
          <w:p w:rsidR="00A56FEB" w:rsidRPr="008954F7" w:rsidRDefault="00A56FEB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A56FEB" w:rsidRPr="00B36DCB" w:rsidRDefault="00A56FEB" w:rsidP="00B36DC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carrier_session</w:t>
            </w:r>
          </w:p>
        </w:tc>
        <w:tc>
          <w:tcPr>
            <w:tcW w:w="5687" w:type="dxa"/>
          </w:tcPr>
          <w:p w:rsidR="00A56FEB" w:rsidRPr="00FB27A9" w:rsidRDefault="00A56FEB" w:rsidP="00B36DCB">
            <w:pPr>
              <w:rPr>
                <w:rFonts w:ascii="Times New Roman" w:hAnsi="Times New Roman"/>
                <w:sz w:val="24"/>
                <w:szCs w:val="24"/>
              </w:rPr>
            </w:pPr>
            <w:r w:rsidRPr="00FB27A9">
              <w:rPr>
                <w:rFonts w:ascii="Times New Roman" w:hAnsi="Times New Roman"/>
                <w:sz w:val="24"/>
                <w:szCs w:val="24"/>
              </w:rPr>
              <w:t>Номер сеанса связи с нос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ителем мезонинов</w:t>
            </w:r>
          </w:p>
        </w:tc>
      </w:tr>
      <w:tr w:rsidR="00A56FEB" w:rsidTr="000009E8">
        <w:tc>
          <w:tcPr>
            <w:tcW w:w="798" w:type="dxa"/>
          </w:tcPr>
          <w:p w:rsidR="00A56FEB" w:rsidRPr="00761DE2" w:rsidRDefault="00A56FEB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D83C31" w:rsidRDefault="00A56FEB" w:rsidP="00B36DCB">
            <w:pPr>
              <w:rPr>
                <w:rFonts w:ascii="Times New Roman" w:hAnsi="Times New Roman"/>
                <w:sz w:val="24"/>
                <w:szCs w:val="24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mezzanine_</w:t>
            </w:r>
          </w:p>
          <w:p w:rsidR="00A56FEB" w:rsidRPr="00B36DCB" w:rsidRDefault="00A56FEB" w:rsidP="00B36DC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687" w:type="dxa"/>
          </w:tcPr>
          <w:p w:rsidR="00A56FEB" w:rsidRPr="00FB27A9" w:rsidRDefault="00A56FEB" w:rsidP="00B36DCB">
            <w:pPr>
              <w:rPr>
                <w:rFonts w:ascii="Times New Roman" w:hAnsi="Times New Roman"/>
                <w:sz w:val="24"/>
                <w:szCs w:val="24"/>
              </w:rPr>
            </w:pPr>
            <w:r w:rsidRPr="00FB27A9">
              <w:rPr>
                <w:rFonts w:ascii="Times New Roman" w:hAnsi="Times New Roman"/>
                <w:sz w:val="24"/>
                <w:szCs w:val="24"/>
              </w:rPr>
              <w:t>Позиция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мезонина на носителе мезонинов</w:t>
            </w:r>
          </w:p>
        </w:tc>
      </w:tr>
      <w:tr w:rsidR="00A56FEB" w:rsidTr="000009E8">
        <w:tc>
          <w:tcPr>
            <w:tcW w:w="798" w:type="dxa"/>
          </w:tcPr>
          <w:p w:rsidR="00A56FEB" w:rsidRPr="00761DE2" w:rsidRDefault="00A56FEB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A56FEB" w:rsidRPr="00B36DCB" w:rsidRDefault="00A56FEB" w:rsidP="00B36DC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idn_query</w:t>
            </w:r>
          </w:p>
        </w:tc>
        <w:tc>
          <w:tcPr>
            <w:tcW w:w="5687" w:type="dxa"/>
          </w:tcPr>
          <w:p w:rsidR="00A56FEB" w:rsidRPr="00FB27A9" w:rsidRDefault="00A56FEB" w:rsidP="00B36DCB">
            <w:pPr>
              <w:rPr>
                <w:rFonts w:ascii="Times New Roman" w:hAnsi="Times New Roman"/>
                <w:sz w:val="24"/>
                <w:szCs w:val="24"/>
              </w:rPr>
            </w:pPr>
            <w:r w:rsidRPr="00FB27A9">
              <w:rPr>
                <w:rFonts w:ascii="Times New Roman" w:hAnsi="Times New Roman"/>
                <w:sz w:val="24"/>
                <w:szCs w:val="24"/>
              </w:rPr>
              <w:t xml:space="preserve">Данный параметр определяет необходимость 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запроса идентификатора мезонина</w:t>
            </w:r>
          </w:p>
        </w:tc>
      </w:tr>
      <w:tr w:rsidR="00A56FEB" w:rsidTr="000009E8">
        <w:tc>
          <w:tcPr>
            <w:tcW w:w="798" w:type="dxa"/>
          </w:tcPr>
          <w:p w:rsidR="00A56FEB" w:rsidRPr="00761DE2" w:rsidRDefault="00A56FEB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A56FEB" w:rsidRPr="00B36DCB" w:rsidRDefault="00A56FEB" w:rsidP="00B36DC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36DCB">
              <w:rPr>
                <w:rFonts w:ascii="Times New Roman" w:hAnsi="Times New Roman"/>
                <w:sz w:val="24"/>
                <w:szCs w:val="24"/>
                <w:lang w:val="en-US"/>
              </w:rPr>
              <w:t>do_reset</w:t>
            </w:r>
          </w:p>
        </w:tc>
        <w:tc>
          <w:tcPr>
            <w:tcW w:w="5687" w:type="dxa"/>
          </w:tcPr>
          <w:p w:rsidR="00A56FEB" w:rsidRPr="00FB27A9" w:rsidRDefault="00A56FEB" w:rsidP="00B36DCB">
            <w:pPr>
              <w:rPr>
                <w:rFonts w:ascii="Times New Roman" w:hAnsi="Times New Roman"/>
                <w:sz w:val="24"/>
                <w:szCs w:val="24"/>
              </w:rPr>
            </w:pPr>
            <w:r w:rsidRPr="00FB27A9">
              <w:rPr>
                <w:rFonts w:ascii="Times New Roman" w:hAnsi="Times New Roman"/>
                <w:sz w:val="24"/>
                <w:szCs w:val="24"/>
              </w:rPr>
              <w:t>Данный параметр определяе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т необходимость сброса мезонина</w:t>
            </w:r>
          </w:p>
        </w:tc>
      </w:tr>
    </w:tbl>
    <w:p w:rsidR="00D9593D" w:rsidRPr="00D9593D" w:rsidRDefault="00D9593D" w:rsidP="00D9593D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D9593D" w:rsidRPr="009A3509" w:rsidRDefault="00D9593D" w:rsidP="00D9593D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6B0DF1" w:rsidRPr="009A3509" w:rsidRDefault="006B0DF1" w:rsidP="00577424">
      <w:pPr>
        <w:pStyle w:val="3"/>
      </w:pPr>
      <w:bookmarkStart w:id="42" w:name="_Toc51915774"/>
      <w:r w:rsidRPr="00D9593D">
        <w:t>unmmko1_</w:t>
      </w:r>
      <w:r>
        <w:t>self_test</w:t>
      </w:r>
      <w:bookmarkEnd w:id="42"/>
    </w:p>
    <w:p w:rsidR="006B0DF1" w:rsidRDefault="006B0DF1" w:rsidP="006B0DF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6B0DF1" w:rsidRPr="006B0DF1" w:rsidRDefault="006B0DF1" w:rsidP="006B0DF1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unmmko1_self_test</w:t>
      </w:r>
      <w:r w:rsidRPr="006B0DF1">
        <w:rPr>
          <w:lang w:val="en-US"/>
        </w:rPr>
        <w:t>(ViSession session, ViInt16* result, ViChar message[])</w:t>
      </w:r>
    </w:p>
    <w:p w:rsidR="006B0DF1" w:rsidRPr="002E36EC" w:rsidRDefault="006B0DF1" w:rsidP="006B0DF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6B0DF1" w:rsidRPr="009A3509" w:rsidRDefault="005B27B4" w:rsidP="006B0DF1">
      <w:pPr>
        <w:pStyle w:val="affff7"/>
        <w:spacing w:after="120"/>
        <w:ind w:left="567" w:firstLine="0"/>
      </w:pPr>
      <w:r w:rsidRPr="005B27B4">
        <w:t>Функция unmmko1_self_test производит самоконтроль мезонина и возвращает его результат.</w:t>
      </w:r>
    </w:p>
    <w:p w:rsidR="00FF54DD" w:rsidRDefault="00FF54DD">
      <w:pPr>
        <w:rPr>
          <w:rFonts w:ascii="Times New Roman" w:hAnsi="Times New Roman"/>
          <w:b/>
          <w:noProof w:val="0"/>
          <w:sz w:val="24"/>
          <w:szCs w:val="24"/>
        </w:rPr>
      </w:pPr>
      <w:r>
        <w:rPr>
          <w:b/>
        </w:rPr>
        <w:br w:type="page"/>
      </w:r>
    </w:p>
    <w:p w:rsidR="006B0DF1" w:rsidRPr="009A3509" w:rsidRDefault="006B0DF1" w:rsidP="006B0DF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B2868" w:rsidRPr="009A3509" w:rsidTr="000009E8">
        <w:tc>
          <w:tcPr>
            <w:tcW w:w="798" w:type="dxa"/>
          </w:tcPr>
          <w:p w:rsidR="007B2868" w:rsidRPr="008954F7" w:rsidRDefault="007B2868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B2868" w:rsidRPr="007B2868" w:rsidRDefault="007B286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7B2868" w:rsidRPr="007B2868" w:rsidRDefault="00F67A90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7B2868" w:rsidTr="000009E8">
        <w:tc>
          <w:tcPr>
            <w:tcW w:w="798" w:type="dxa"/>
          </w:tcPr>
          <w:p w:rsidR="007B2868" w:rsidRPr="008954F7" w:rsidRDefault="007B2868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7B2868" w:rsidRPr="007B2868" w:rsidRDefault="007B286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result </w:t>
            </w:r>
          </w:p>
        </w:tc>
        <w:tc>
          <w:tcPr>
            <w:tcW w:w="5687" w:type="dxa"/>
          </w:tcPr>
          <w:p w:rsidR="007B2868" w:rsidRPr="007B2868" w:rsidRDefault="00F67A90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результата самоконтроля</w:t>
            </w:r>
          </w:p>
        </w:tc>
      </w:tr>
      <w:tr w:rsidR="007B2868" w:rsidTr="000009E8">
        <w:tc>
          <w:tcPr>
            <w:tcW w:w="798" w:type="dxa"/>
          </w:tcPr>
          <w:p w:rsidR="007B2868" w:rsidRPr="00761DE2" w:rsidRDefault="007B2868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7B2868" w:rsidRPr="007B2868" w:rsidRDefault="007B286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5687" w:type="dxa"/>
          </w:tcPr>
          <w:p w:rsidR="007B2868" w:rsidRPr="007B2868" w:rsidRDefault="007B286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Сообщ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ение о результате самоконтроля</w:t>
            </w:r>
          </w:p>
        </w:tc>
      </w:tr>
    </w:tbl>
    <w:p w:rsidR="006B0DF1" w:rsidRPr="00D9593D" w:rsidRDefault="006B0DF1" w:rsidP="006B0DF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6B0DF1" w:rsidRPr="009A3509" w:rsidRDefault="006B0DF1" w:rsidP="006B0DF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CC0C91" w:rsidRPr="009A3509" w:rsidRDefault="00CC0C91" w:rsidP="00CC0C91">
      <w:pPr>
        <w:pStyle w:val="3"/>
      </w:pPr>
      <w:bookmarkStart w:id="43" w:name="_Toc51915775"/>
      <w:r w:rsidRPr="00D9593D">
        <w:t>unmmko1_</w:t>
      </w:r>
      <w:r>
        <w:t>test</w:t>
      </w:r>
      <w:r>
        <w:rPr>
          <w:lang w:val="ru-RU"/>
        </w:rPr>
        <w:t>_</w:t>
      </w:r>
      <w:r>
        <w:t>exchange</w:t>
      </w:r>
      <w:bookmarkEnd w:id="43"/>
    </w:p>
    <w:p w:rsidR="00CC0C91" w:rsidRDefault="00CC0C91" w:rsidP="00CC0C9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CC0C91" w:rsidRPr="006B0DF1" w:rsidRDefault="00CC0C91" w:rsidP="00CC0C91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unmmko1_test</w:t>
      </w:r>
      <w:r>
        <w:rPr>
          <w:bCs/>
          <w:lang w:val="en-US"/>
        </w:rPr>
        <w:t>_exchange</w:t>
      </w:r>
      <w:r w:rsidRPr="006B0DF1">
        <w:rPr>
          <w:lang w:val="en-US"/>
        </w:rPr>
        <w:t>(ViSession session, ViInt16* result, ViChar message[])</w:t>
      </w:r>
    </w:p>
    <w:p w:rsidR="00CC0C91" w:rsidRPr="002E36EC" w:rsidRDefault="00CC0C91" w:rsidP="00CC0C9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CC0C91" w:rsidRPr="003A6C44" w:rsidRDefault="00CC0C91" w:rsidP="00CC0C9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test</w:t>
      </w:r>
      <w:r w:rsidRPr="00000384">
        <w:t>_</w:t>
      </w:r>
      <w:r>
        <w:t>exchange</w:t>
      </w:r>
      <w:r w:rsidRPr="00000384">
        <w:t xml:space="preserve"> производит тестирование обмена в различных режимах работы мезонина. </w:t>
      </w:r>
      <w:r>
        <w:t>Тестирование обмена - длительная операция.</w:t>
      </w:r>
    </w:p>
    <w:p w:rsidR="00CC0C91" w:rsidRPr="009A3509" w:rsidRDefault="00CC0C91" w:rsidP="00CC0C9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C0C91" w:rsidRPr="009A3509" w:rsidTr="00060CE5">
        <w:tc>
          <w:tcPr>
            <w:tcW w:w="798" w:type="dxa"/>
          </w:tcPr>
          <w:p w:rsidR="00CC0C91" w:rsidRPr="008954F7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CC0C91" w:rsidRPr="007B2868" w:rsidRDefault="00F67A90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CC0C91" w:rsidTr="00060CE5">
        <w:tc>
          <w:tcPr>
            <w:tcW w:w="798" w:type="dxa"/>
          </w:tcPr>
          <w:p w:rsidR="00CC0C91" w:rsidRPr="008954F7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result </w:t>
            </w:r>
          </w:p>
        </w:tc>
        <w:tc>
          <w:tcPr>
            <w:tcW w:w="568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Код результата </w:t>
            </w:r>
            <w:r w:rsidRPr="003A6C44">
              <w:rPr>
                <w:rFonts w:ascii="Times New Roman" w:hAnsi="Times New Roman"/>
                <w:sz w:val="24"/>
                <w:szCs w:val="24"/>
              </w:rPr>
              <w:t>тестирования</w:t>
            </w:r>
          </w:p>
        </w:tc>
      </w:tr>
      <w:tr w:rsidR="00CC0C91" w:rsidTr="00060CE5">
        <w:tc>
          <w:tcPr>
            <w:tcW w:w="798" w:type="dxa"/>
          </w:tcPr>
          <w:p w:rsidR="00CC0C91" w:rsidRPr="00761DE2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568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Сообщение о результате </w:t>
            </w:r>
            <w:r w:rsidRPr="003A6C44">
              <w:rPr>
                <w:rFonts w:ascii="Times New Roman" w:hAnsi="Times New Roman"/>
                <w:sz w:val="24"/>
                <w:szCs w:val="24"/>
              </w:rPr>
              <w:t>тестирования</w:t>
            </w:r>
          </w:p>
        </w:tc>
      </w:tr>
    </w:tbl>
    <w:p w:rsidR="00CC0C91" w:rsidRPr="00D9593D" w:rsidRDefault="00CC0C91" w:rsidP="00CC0C9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CC0C91" w:rsidRPr="009A3509" w:rsidRDefault="00CC0C91" w:rsidP="00CC0C9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CC0C91" w:rsidRPr="009A3509" w:rsidRDefault="00CC0C91" w:rsidP="00CC0C91">
      <w:pPr>
        <w:pStyle w:val="3"/>
      </w:pPr>
      <w:bookmarkStart w:id="44" w:name="_Toc51915776"/>
      <w:r w:rsidRPr="00D9593D">
        <w:t>unmmko1_</w:t>
      </w:r>
      <w:r>
        <w:t>test</w:t>
      </w:r>
      <w:r>
        <w:rPr>
          <w:lang w:val="ru-RU"/>
        </w:rPr>
        <w:t>_</w:t>
      </w:r>
      <w:r>
        <w:t>memory</w:t>
      </w:r>
      <w:bookmarkEnd w:id="44"/>
    </w:p>
    <w:p w:rsidR="00CC0C91" w:rsidRDefault="00CC0C91" w:rsidP="00CC0C9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CC0C91" w:rsidRPr="006B0DF1" w:rsidRDefault="00CC0C91" w:rsidP="00CC0C91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unmmko1_test</w:t>
      </w:r>
      <w:r>
        <w:rPr>
          <w:bCs/>
          <w:lang w:val="en-US"/>
        </w:rPr>
        <w:t>_memory</w:t>
      </w:r>
      <w:r w:rsidRPr="006B0DF1">
        <w:rPr>
          <w:lang w:val="en-US"/>
        </w:rPr>
        <w:t>(ViSession session, ViInt16* result, ViChar message[])</w:t>
      </w:r>
    </w:p>
    <w:p w:rsidR="00CC0C91" w:rsidRPr="002E36EC" w:rsidRDefault="00CC0C91" w:rsidP="00CC0C9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CC0C91" w:rsidRPr="003A6C44" w:rsidRDefault="00CC0C91" w:rsidP="00CC0C9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test</w:t>
      </w:r>
      <w:r w:rsidRPr="00000384">
        <w:t>_</w:t>
      </w:r>
      <w:r>
        <w:t>memory</w:t>
      </w:r>
      <w:r w:rsidRPr="00000384">
        <w:t xml:space="preserve"> производит тестирование памяти мезонина. </w:t>
      </w:r>
      <w:r>
        <w:t>Тестирование памяти - длительная операция.</w:t>
      </w:r>
    </w:p>
    <w:p w:rsidR="00CC0C91" w:rsidRPr="009A3509" w:rsidRDefault="00CC0C91" w:rsidP="00CC0C9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C0C91" w:rsidRPr="009A3509" w:rsidTr="00060CE5">
        <w:tc>
          <w:tcPr>
            <w:tcW w:w="798" w:type="dxa"/>
          </w:tcPr>
          <w:p w:rsidR="00CC0C91" w:rsidRPr="008954F7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Номер сеанса связи с мезони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ном</w:t>
            </w:r>
          </w:p>
        </w:tc>
      </w:tr>
      <w:tr w:rsidR="00CC0C91" w:rsidTr="00060CE5">
        <w:tc>
          <w:tcPr>
            <w:tcW w:w="798" w:type="dxa"/>
          </w:tcPr>
          <w:p w:rsidR="00CC0C91" w:rsidRPr="008954F7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result </w:t>
            </w:r>
          </w:p>
        </w:tc>
        <w:tc>
          <w:tcPr>
            <w:tcW w:w="568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Код результата </w:t>
            </w:r>
            <w:r w:rsidRPr="003A6C44">
              <w:rPr>
                <w:rFonts w:ascii="Times New Roman" w:hAnsi="Times New Roman"/>
                <w:sz w:val="24"/>
                <w:szCs w:val="24"/>
              </w:rPr>
              <w:t>тестирования</w:t>
            </w:r>
          </w:p>
        </w:tc>
      </w:tr>
      <w:tr w:rsidR="00CC0C91" w:rsidTr="00060CE5">
        <w:tc>
          <w:tcPr>
            <w:tcW w:w="798" w:type="dxa"/>
          </w:tcPr>
          <w:p w:rsidR="00CC0C91" w:rsidRPr="00761DE2" w:rsidRDefault="00CC0C91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5687" w:type="dxa"/>
          </w:tcPr>
          <w:p w:rsidR="00CC0C91" w:rsidRPr="007B2868" w:rsidRDefault="00CC0C91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Сообщение о результате </w:t>
            </w:r>
            <w:r w:rsidRPr="003A6C44">
              <w:rPr>
                <w:rFonts w:ascii="Times New Roman" w:hAnsi="Times New Roman"/>
                <w:sz w:val="24"/>
                <w:szCs w:val="24"/>
              </w:rPr>
              <w:t>тестирования</w:t>
            </w:r>
          </w:p>
        </w:tc>
      </w:tr>
    </w:tbl>
    <w:p w:rsidR="00CC0C91" w:rsidRPr="00D9593D" w:rsidRDefault="00CC0C91" w:rsidP="00CC0C9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CC0C91" w:rsidRPr="00CC0C91" w:rsidRDefault="00CC0C91" w:rsidP="00CC0C9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625787" w:rsidRPr="009A3509" w:rsidRDefault="00625787" w:rsidP="00577424">
      <w:pPr>
        <w:pStyle w:val="3"/>
      </w:pPr>
      <w:bookmarkStart w:id="45" w:name="_Toc51915777"/>
      <w:r w:rsidRPr="00D9593D">
        <w:t>unmmko1_</w:t>
      </w:r>
      <w:r w:rsidR="00986521">
        <w:t>reset</w:t>
      </w:r>
      <w:bookmarkEnd w:id="45"/>
    </w:p>
    <w:p w:rsidR="00625787" w:rsidRDefault="00625787" w:rsidP="0062578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625787" w:rsidRPr="006B0DF1" w:rsidRDefault="00625787" w:rsidP="00625787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</w:t>
      </w:r>
      <w:r w:rsidR="00986521">
        <w:rPr>
          <w:bCs/>
          <w:lang w:val="en-US"/>
        </w:rPr>
        <w:t>reset</w:t>
      </w:r>
      <w:r w:rsidRPr="006B0DF1">
        <w:rPr>
          <w:lang w:val="en-US"/>
        </w:rPr>
        <w:t>(ViSession session)</w:t>
      </w:r>
    </w:p>
    <w:p w:rsidR="00FF54DD" w:rsidRPr="002969BC" w:rsidRDefault="00FF54DD">
      <w:pPr>
        <w:rPr>
          <w:rFonts w:ascii="Times New Roman" w:hAnsi="Times New Roman"/>
          <w:b/>
          <w:noProof w:val="0"/>
          <w:sz w:val="24"/>
          <w:szCs w:val="24"/>
          <w:lang w:val="en-US"/>
        </w:rPr>
      </w:pPr>
      <w:r w:rsidRPr="002969BC">
        <w:rPr>
          <w:b/>
          <w:lang w:val="en-US"/>
        </w:rPr>
        <w:br w:type="page"/>
      </w:r>
    </w:p>
    <w:p w:rsidR="00625787" w:rsidRPr="002E36EC" w:rsidRDefault="00625787" w:rsidP="0062578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625787" w:rsidRPr="003A6C44" w:rsidRDefault="009E0010" w:rsidP="00625787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reset</w:t>
      </w:r>
      <w:r w:rsidRPr="00000384">
        <w:t xml:space="preserve"> функция производит сброс мезонина в состояние по умолчанию. Если мезонин был запущен в каком-либо режиме работы, то также будет произведена остановка мезонина.</w:t>
      </w:r>
    </w:p>
    <w:p w:rsidR="00625787" w:rsidRPr="009A3509" w:rsidRDefault="00625787" w:rsidP="0062578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625787" w:rsidRPr="009A3509" w:rsidTr="000009E8">
        <w:tc>
          <w:tcPr>
            <w:tcW w:w="798" w:type="dxa"/>
          </w:tcPr>
          <w:p w:rsidR="00625787" w:rsidRPr="008954F7" w:rsidRDefault="00625787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625787" w:rsidRPr="007B2868" w:rsidRDefault="00625787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625787" w:rsidRPr="007B2868" w:rsidRDefault="00F67A90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625787" w:rsidRPr="00D9593D" w:rsidRDefault="00625787" w:rsidP="0062578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625787" w:rsidRPr="009A3509" w:rsidRDefault="00625787" w:rsidP="0062578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AF7EE7" w:rsidRPr="009A3509" w:rsidRDefault="00AF7EE7" w:rsidP="00AF7EE7">
      <w:pPr>
        <w:pStyle w:val="3"/>
      </w:pPr>
      <w:bookmarkStart w:id="46" w:name="_Toc51915778"/>
      <w:r>
        <w:t>unmmko</w:t>
      </w:r>
      <w:r w:rsidRPr="00000384">
        <w:rPr>
          <w:lang w:val="ru-RU"/>
        </w:rPr>
        <w:t>1_</w:t>
      </w:r>
      <w:r>
        <w:t>install</w:t>
      </w:r>
      <w:r w:rsidRPr="00000384">
        <w:rPr>
          <w:lang w:val="ru-RU"/>
        </w:rPr>
        <w:t>_</w:t>
      </w:r>
      <w:r>
        <w:t>interrupt</w:t>
      </w:r>
      <w:r w:rsidRPr="00000384">
        <w:rPr>
          <w:lang w:val="ru-RU"/>
        </w:rPr>
        <w:t>_</w:t>
      </w:r>
      <w:r>
        <w:t>handler</w:t>
      </w:r>
      <w:bookmarkEnd w:id="46"/>
    </w:p>
    <w:p w:rsidR="00AF7EE7" w:rsidRDefault="00AF7EE7" w:rsidP="00AF7EE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AF7EE7" w:rsidRPr="002969BC" w:rsidRDefault="00081AE2" w:rsidP="00AF7EE7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unmmko1_install_interrupt_handler (ViSession  session, UNMMKO1_EVENT_HANDLER  handler, ViAddr  data)</w:t>
      </w:r>
    </w:p>
    <w:p w:rsidR="00AF7EE7" w:rsidRPr="002E36EC" w:rsidRDefault="00AF7EE7" w:rsidP="00AF7EE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F7EE7" w:rsidRPr="002B432E" w:rsidRDefault="00AF7EE7" w:rsidP="00AF7EE7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install</w:t>
      </w:r>
      <w:r w:rsidRPr="00000384">
        <w:t>_</w:t>
      </w:r>
      <w:r>
        <w:t>interrupt</w:t>
      </w:r>
      <w:r w:rsidRPr="00000384">
        <w:t>_</w:t>
      </w:r>
      <w:r>
        <w:t>handler</w:t>
      </w:r>
      <w:r w:rsidRPr="00000384">
        <w:t xml:space="preserve"> устанавливаем пользовательскую функцию для приёма прерываний от мезонина.</w:t>
      </w:r>
    </w:p>
    <w:p w:rsidR="00AF7EE7" w:rsidRPr="009A3509" w:rsidRDefault="00AF7EE7" w:rsidP="00AF7EE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F7EE7" w:rsidRPr="009A3509" w:rsidTr="00060CE5">
        <w:tc>
          <w:tcPr>
            <w:tcW w:w="798" w:type="dxa"/>
          </w:tcPr>
          <w:p w:rsidR="00AF7EE7" w:rsidRPr="008954F7" w:rsidRDefault="00AF7EE7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7B2868">
              <w:rPr>
                <w:rFonts w:ascii="Times New Roman" w:hAnsi="Times New Roman"/>
                <w:sz w:val="24"/>
                <w:szCs w:val="24"/>
              </w:rPr>
              <w:t>ession</w:t>
            </w:r>
          </w:p>
        </w:tc>
        <w:tc>
          <w:tcPr>
            <w:tcW w:w="568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F7EE7" w:rsidTr="00060CE5">
        <w:tc>
          <w:tcPr>
            <w:tcW w:w="798" w:type="dxa"/>
          </w:tcPr>
          <w:p w:rsidR="00AF7EE7" w:rsidRPr="008954F7" w:rsidRDefault="00EE5DF9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AF7EE7" w:rsidRPr="002B432E" w:rsidRDefault="00EE5DF9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handler</w:t>
            </w:r>
          </w:p>
        </w:tc>
        <w:tc>
          <w:tcPr>
            <w:tcW w:w="5687" w:type="dxa"/>
          </w:tcPr>
          <w:p w:rsidR="00AF7EE7" w:rsidRPr="00EE5DF9" w:rsidRDefault="00EE5DF9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E5DF9">
              <w:rPr>
                <w:rFonts w:ascii="Times New Roman" w:hAnsi="Times New Roman"/>
                <w:sz w:val="24"/>
                <w:szCs w:val="24"/>
              </w:rPr>
              <w:t>Пользовательский обработчик прерываний - указатель на функцию с семантикой, заданной в UNMMKO1_EVENT_HANDLER</w:t>
            </w:r>
          </w:p>
        </w:tc>
      </w:tr>
      <w:tr w:rsidR="00AF7EE7" w:rsidTr="00EE5DF9">
        <w:trPr>
          <w:trHeight w:val="354"/>
        </w:trPr>
        <w:tc>
          <w:tcPr>
            <w:tcW w:w="798" w:type="dxa"/>
          </w:tcPr>
          <w:p w:rsidR="00AF7EE7" w:rsidRPr="00761DE2" w:rsidRDefault="00EE5DF9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AF7EE7" w:rsidRPr="002B432E" w:rsidRDefault="00EE5DF9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5687" w:type="dxa"/>
          </w:tcPr>
          <w:p w:rsidR="00AF7EE7" w:rsidRPr="00EE5DF9" w:rsidRDefault="00EE5DF9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E5DF9">
              <w:rPr>
                <w:rFonts w:ascii="Times New Roman" w:hAnsi="Times New Roman"/>
                <w:sz w:val="24"/>
                <w:szCs w:val="24"/>
              </w:rPr>
              <w:t>Указатель на данные, передаваемые в пользовательский обработчик прерываний</w:t>
            </w:r>
          </w:p>
        </w:tc>
      </w:tr>
    </w:tbl>
    <w:p w:rsidR="00AF7EE7" w:rsidRPr="00D9593D" w:rsidRDefault="00AF7EE7" w:rsidP="00AF7EE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AF7EE7" w:rsidRPr="009A3509" w:rsidRDefault="00AF7EE7" w:rsidP="00AF7EE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AF7EE7" w:rsidRPr="009A3509" w:rsidRDefault="00AF7EE7" w:rsidP="00AF7EE7">
      <w:pPr>
        <w:pStyle w:val="3"/>
      </w:pPr>
      <w:bookmarkStart w:id="47" w:name="_Toc51915779"/>
      <w:r w:rsidRPr="00986521">
        <w:t>unmmko1_error_query</w:t>
      </w:r>
      <w:bookmarkEnd w:id="47"/>
    </w:p>
    <w:p w:rsidR="00AF7EE7" w:rsidRDefault="00AF7EE7" w:rsidP="00AF7EE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AF7EE7" w:rsidRPr="00986521" w:rsidRDefault="00AF7EE7" w:rsidP="00AF7EE7">
      <w:pPr>
        <w:pStyle w:val="affff7"/>
        <w:spacing w:after="120"/>
        <w:ind w:left="567" w:firstLine="0"/>
        <w:rPr>
          <w:lang w:val="en-US"/>
        </w:rPr>
      </w:pPr>
      <w:r w:rsidRPr="00986521">
        <w:rPr>
          <w:lang w:val="en-US"/>
        </w:rPr>
        <w:t xml:space="preserve">ViStatus </w:t>
      </w:r>
      <w:r w:rsidRPr="00986521">
        <w:rPr>
          <w:bCs/>
          <w:lang w:val="en-US"/>
        </w:rPr>
        <w:t>unmmko1_error_query</w:t>
      </w:r>
      <w:r w:rsidRPr="00986521">
        <w:rPr>
          <w:lang w:val="en-US"/>
        </w:rPr>
        <w:t>(ViSession session, ViPInt32 error, ViChar message[])</w:t>
      </w:r>
    </w:p>
    <w:p w:rsidR="00AF7EE7" w:rsidRPr="002E36EC" w:rsidRDefault="00AF7EE7" w:rsidP="00AF7EE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F7EE7" w:rsidRPr="002B432E" w:rsidRDefault="00825008" w:rsidP="00AF7EE7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error</w:t>
      </w:r>
      <w:r w:rsidRPr="00000384">
        <w:t>_</w:t>
      </w:r>
      <w:r>
        <w:t>query</w:t>
      </w:r>
      <w:r w:rsidRPr="00000384">
        <w:t xml:space="preserve"> возвращает текущие код и сообщение об ошибке при работе с мезонином. Для данного мезонина функция не поддерживается и возвращает статус </w:t>
      </w:r>
      <w:r>
        <w:t>VI</w:t>
      </w:r>
      <w:r w:rsidRPr="00000384">
        <w:t>_</w:t>
      </w:r>
      <w:r>
        <w:t>WARN</w:t>
      </w:r>
      <w:r w:rsidRPr="00000384">
        <w:t>_</w:t>
      </w:r>
      <w:r>
        <w:t>NSUP</w:t>
      </w:r>
      <w:r w:rsidRPr="00000384">
        <w:t>_</w:t>
      </w:r>
      <w:r>
        <w:t>ERROR</w:t>
      </w:r>
      <w:r w:rsidRPr="00000384">
        <w:t>_</w:t>
      </w:r>
      <w:r>
        <w:t>QUERY</w:t>
      </w:r>
      <w:r w:rsidRPr="00000384">
        <w:t>.</w:t>
      </w:r>
    </w:p>
    <w:p w:rsidR="00AF7EE7" w:rsidRPr="009A3509" w:rsidRDefault="00AF7EE7" w:rsidP="00AF7EE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F7EE7" w:rsidRPr="009A3509" w:rsidTr="00060CE5">
        <w:tc>
          <w:tcPr>
            <w:tcW w:w="798" w:type="dxa"/>
          </w:tcPr>
          <w:p w:rsidR="00AF7EE7" w:rsidRPr="008954F7" w:rsidRDefault="00AF7EE7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7B2868">
              <w:rPr>
                <w:rFonts w:ascii="Times New Roman" w:hAnsi="Times New Roman"/>
                <w:sz w:val="24"/>
                <w:szCs w:val="24"/>
              </w:rPr>
              <w:t>ession</w:t>
            </w:r>
          </w:p>
        </w:tc>
        <w:tc>
          <w:tcPr>
            <w:tcW w:w="568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F7EE7" w:rsidTr="00060CE5">
        <w:tc>
          <w:tcPr>
            <w:tcW w:w="798" w:type="dxa"/>
          </w:tcPr>
          <w:p w:rsidR="00AF7EE7" w:rsidRPr="008954F7" w:rsidRDefault="00AF7EE7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568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432E"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</w:tr>
      <w:tr w:rsidR="00AF7EE7" w:rsidTr="00060CE5">
        <w:tc>
          <w:tcPr>
            <w:tcW w:w="798" w:type="dxa"/>
          </w:tcPr>
          <w:p w:rsidR="00AF7EE7" w:rsidRPr="00761DE2" w:rsidRDefault="00AF7EE7" w:rsidP="00060CE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7B2868">
              <w:rPr>
                <w:rFonts w:ascii="Times New Roman" w:hAnsi="Times New Roman"/>
                <w:sz w:val="24"/>
                <w:szCs w:val="24"/>
              </w:rPr>
              <w:t>essage</w:t>
            </w:r>
          </w:p>
        </w:tc>
        <w:tc>
          <w:tcPr>
            <w:tcW w:w="5687" w:type="dxa"/>
          </w:tcPr>
          <w:p w:rsidR="00AF7EE7" w:rsidRPr="002B432E" w:rsidRDefault="00AF7EE7" w:rsidP="00060CE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432E">
              <w:rPr>
                <w:rFonts w:ascii="Times New Roman" w:hAnsi="Times New Roman"/>
                <w:sz w:val="24"/>
                <w:szCs w:val="24"/>
              </w:rPr>
              <w:t>Сообщение об ошибке</w:t>
            </w:r>
          </w:p>
        </w:tc>
      </w:tr>
    </w:tbl>
    <w:p w:rsidR="00AF7EE7" w:rsidRPr="00D9593D" w:rsidRDefault="00AF7EE7" w:rsidP="00AF7EE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AF7EE7" w:rsidRPr="009A3509" w:rsidRDefault="00AF7EE7" w:rsidP="00AF7EE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2B432E" w:rsidRPr="009A3509" w:rsidRDefault="002B432E" w:rsidP="00577424">
      <w:pPr>
        <w:pStyle w:val="3"/>
      </w:pPr>
      <w:bookmarkStart w:id="48" w:name="_Toc51915780"/>
      <w:r w:rsidRPr="002B432E">
        <w:t>unmmko1_revision_query</w:t>
      </w:r>
      <w:bookmarkEnd w:id="48"/>
    </w:p>
    <w:p w:rsidR="002B432E" w:rsidRDefault="002B432E" w:rsidP="002B432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2B432E" w:rsidRPr="008B424C" w:rsidRDefault="002B432E" w:rsidP="002B432E">
      <w:pPr>
        <w:pStyle w:val="affff7"/>
        <w:spacing w:after="120"/>
        <w:ind w:left="567" w:firstLine="0"/>
        <w:rPr>
          <w:lang w:val="en-US"/>
        </w:rPr>
      </w:pPr>
      <w:r w:rsidRPr="00986521">
        <w:rPr>
          <w:lang w:val="en-US"/>
        </w:rPr>
        <w:t xml:space="preserve">ViStatus </w:t>
      </w:r>
      <w:r w:rsidR="008B424C" w:rsidRPr="008B424C">
        <w:rPr>
          <w:bCs/>
          <w:lang w:val="en-US"/>
        </w:rPr>
        <w:t>unmmko1_revision_query(ViSession session, ViChar software_version[], ViChar hardware_version[])</w:t>
      </w:r>
    </w:p>
    <w:p w:rsidR="002B432E" w:rsidRPr="002E36EC" w:rsidRDefault="002B432E" w:rsidP="002B432E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2B432E" w:rsidRPr="002B432E" w:rsidRDefault="0046019E" w:rsidP="002B432E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revision</w:t>
      </w:r>
      <w:r w:rsidRPr="00000384">
        <w:t>_</w:t>
      </w:r>
      <w:r>
        <w:t>query</w:t>
      </w:r>
      <w:r w:rsidRPr="00000384">
        <w:t xml:space="preserve"> возвращает версию драйвера инструмента. Для данного мезонина функция не поддерживает возврат версии аппаратного обеспечения и возвращает статус </w:t>
      </w:r>
      <w:r>
        <w:t>VI</w:t>
      </w:r>
      <w:r w:rsidRPr="00000384">
        <w:t>_</w:t>
      </w:r>
      <w:r>
        <w:t>WARN</w:t>
      </w:r>
      <w:r w:rsidRPr="00000384">
        <w:t>_</w:t>
      </w:r>
      <w:r>
        <w:t>NSUP</w:t>
      </w:r>
      <w:r w:rsidRPr="00000384">
        <w:t>_</w:t>
      </w:r>
      <w:r>
        <w:t>REV</w:t>
      </w:r>
      <w:r w:rsidRPr="00000384">
        <w:t>_</w:t>
      </w:r>
      <w:r>
        <w:t>QUERY</w:t>
      </w:r>
      <w:r w:rsidRPr="00000384">
        <w:t>.</w:t>
      </w:r>
    </w:p>
    <w:p w:rsidR="002B432E" w:rsidRPr="009A3509" w:rsidRDefault="002B432E" w:rsidP="002B432E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2B432E" w:rsidRPr="009A3509" w:rsidTr="000009E8">
        <w:tc>
          <w:tcPr>
            <w:tcW w:w="798" w:type="dxa"/>
          </w:tcPr>
          <w:p w:rsidR="002B432E" w:rsidRPr="008954F7" w:rsidRDefault="002B432E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2B432E" w:rsidRPr="002B432E" w:rsidRDefault="002B432E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7B2868">
              <w:rPr>
                <w:rFonts w:ascii="Times New Roman" w:hAnsi="Times New Roman"/>
                <w:sz w:val="24"/>
                <w:szCs w:val="24"/>
              </w:rPr>
              <w:t>ession</w:t>
            </w:r>
          </w:p>
        </w:tc>
        <w:tc>
          <w:tcPr>
            <w:tcW w:w="5687" w:type="dxa"/>
          </w:tcPr>
          <w:p w:rsidR="002B432E" w:rsidRPr="002B432E" w:rsidRDefault="002B432E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33785" w:rsidTr="000009E8">
        <w:tc>
          <w:tcPr>
            <w:tcW w:w="798" w:type="dxa"/>
          </w:tcPr>
          <w:p w:rsidR="00A33785" w:rsidRPr="008954F7" w:rsidRDefault="00A33785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5256A7" w:rsidRDefault="00A3378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3785">
              <w:rPr>
                <w:rFonts w:ascii="Times New Roman" w:hAnsi="Times New Roman"/>
                <w:sz w:val="24"/>
                <w:szCs w:val="24"/>
                <w:lang w:val="en-US"/>
              </w:rPr>
              <w:t>software_</w:t>
            </w:r>
          </w:p>
          <w:p w:rsidR="00A33785" w:rsidRPr="00A33785" w:rsidRDefault="00A3378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3785">
              <w:rPr>
                <w:rFonts w:ascii="Times New Roman" w:hAnsi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687" w:type="dxa"/>
          </w:tcPr>
          <w:p w:rsidR="00A33785" w:rsidRPr="005256A7" w:rsidRDefault="005256A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256A7">
              <w:rPr>
                <w:rFonts w:ascii="Times New Roman" w:hAnsi="Times New Roman"/>
                <w:sz w:val="24"/>
                <w:szCs w:val="24"/>
              </w:rPr>
              <w:t>Версия программного обеспечения мезонина</w:t>
            </w:r>
          </w:p>
        </w:tc>
      </w:tr>
      <w:tr w:rsidR="00A33785" w:rsidTr="000009E8">
        <w:tc>
          <w:tcPr>
            <w:tcW w:w="798" w:type="dxa"/>
          </w:tcPr>
          <w:p w:rsidR="00A33785" w:rsidRPr="00761DE2" w:rsidRDefault="00A33785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5256A7" w:rsidRDefault="00A3378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3785">
              <w:rPr>
                <w:rFonts w:ascii="Times New Roman" w:hAnsi="Times New Roman"/>
                <w:sz w:val="24"/>
                <w:szCs w:val="24"/>
                <w:lang w:val="en-US"/>
              </w:rPr>
              <w:t>hardware_</w:t>
            </w:r>
          </w:p>
          <w:p w:rsidR="00A33785" w:rsidRPr="00A33785" w:rsidRDefault="00A33785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3785">
              <w:rPr>
                <w:rFonts w:ascii="Times New Roman" w:hAnsi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687" w:type="dxa"/>
          </w:tcPr>
          <w:p w:rsidR="00A33785" w:rsidRPr="005256A7" w:rsidRDefault="005256A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256A7">
              <w:rPr>
                <w:rFonts w:ascii="Times New Roman" w:hAnsi="Times New Roman"/>
                <w:sz w:val="24"/>
                <w:szCs w:val="24"/>
              </w:rPr>
              <w:t>Версия аппаратного обеспечения мезонина (не поддерживается)</w:t>
            </w:r>
          </w:p>
        </w:tc>
      </w:tr>
    </w:tbl>
    <w:p w:rsidR="002B432E" w:rsidRPr="00D9593D" w:rsidRDefault="002B432E" w:rsidP="002B432E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2B432E" w:rsidRPr="009A3509" w:rsidRDefault="002B432E" w:rsidP="002B432E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777BBF" w:rsidRPr="009A3509" w:rsidRDefault="00777BBF" w:rsidP="00577424">
      <w:pPr>
        <w:pStyle w:val="3"/>
      </w:pPr>
      <w:bookmarkStart w:id="49" w:name="_Toc51915781"/>
      <w:r w:rsidRPr="00986521">
        <w:t>unmmko1_</w:t>
      </w:r>
      <w:r w:rsidRPr="00777BBF">
        <w:t>error_message</w:t>
      </w:r>
      <w:bookmarkEnd w:id="49"/>
    </w:p>
    <w:p w:rsidR="00777BBF" w:rsidRDefault="00777BBF" w:rsidP="00777BBF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77BBF" w:rsidRPr="00986521" w:rsidRDefault="00777BBF" w:rsidP="00777BBF">
      <w:pPr>
        <w:pStyle w:val="affff7"/>
        <w:spacing w:after="120"/>
        <w:ind w:left="567" w:firstLine="0"/>
        <w:rPr>
          <w:lang w:val="en-US"/>
        </w:rPr>
      </w:pPr>
      <w:r w:rsidRPr="00986521">
        <w:rPr>
          <w:lang w:val="en-US"/>
        </w:rPr>
        <w:t xml:space="preserve">ViStatus </w:t>
      </w:r>
      <w:r w:rsidRPr="00986521">
        <w:rPr>
          <w:bCs/>
          <w:lang w:val="en-US"/>
        </w:rPr>
        <w:t>unmmko1_</w:t>
      </w:r>
      <w:r w:rsidRPr="00777BBF">
        <w:rPr>
          <w:lang w:val="en-US"/>
        </w:rPr>
        <w:t>error_message</w:t>
      </w:r>
      <w:r w:rsidRPr="00986521">
        <w:rPr>
          <w:lang w:val="en-US"/>
        </w:rPr>
        <w:t xml:space="preserve"> (ViSession session, </w:t>
      </w:r>
      <w:r w:rsidR="001C6910" w:rsidRPr="001C6910">
        <w:rPr>
          <w:lang w:val="en-US"/>
        </w:rPr>
        <w:t>ViStatus  status</w:t>
      </w:r>
      <w:r w:rsidRPr="00986521">
        <w:rPr>
          <w:lang w:val="en-US"/>
        </w:rPr>
        <w:t xml:space="preserve">, ViChar </w:t>
      </w:r>
      <w:r w:rsidR="006A59F6" w:rsidRPr="006A59F6">
        <w:rPr>
          <w:lang w:val="en-US"/>
        </w:rPr>
        <w:t xml:space="preserve">error_message </w:t>
      </w:r>
      <w:r w:rsidRPr="00986521">
        <w:rPr>
          <w:lang w:val="en-US"/>
        </w:rPr>
        <w:t>[])</w:t>
      </w:r>
    </w:p>
    <w:p w:rsidR="00777BBF" w:rsidRPr="002E36EC" w:rsidRDefault="00777BBF" w:rsidP="00777BBF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77BBF" w:rsidRPr="005B0516" w:rsidRDefault="005B0516" w:rsidP="00777BBF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error</w:t>
      </w:r>
      <w:r w:rsidRPr="00000384">
        <w:t>_</w:t>
      </w:r>
      <w:r>
        <w:t>message</w:t>
      </w:r>
      <w:r w:rsidRPr="00000384">
        <w:t xml:space="preserve"> получает и интерпретирует код состояния, возвращенный какой-либо функцией драйвера</w:t>
      </w:r>
      <w:r>
        <w:t xml:space="preserve">, </w:t>
      </w:r>
      <w:r w:rsidRPr="00000384">
        <w:t>возвращает строку сообщения об ошибке.</w:t>
      </w:r>
      <w:r w:rsidRPr="005B0516">
        <w:t xml:space="preserve"> Поддерживается возврат сообщений на английском и русском языках, язык зависит от текущих региональных параметров (локали LC_CTYPE).</w:t>
      </w:r>
    </w:p>
    <w:p w:rsidR="00777BBF" w:rsidRPr="009A3509" w:rsidRDefault="00777BBF" w:rsidP="00777BBF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77BBF" w:rsidRPr="009A3509" w:rsidTr="000009E8">
        <w:tc>
          <w:tcPr>
            <w:tcW w:w="798" w:type="dxa"/>
          </w:tcPr>
          <w:p w:rsidR="00777BBF" w:rsidRPr="006A59F6" w:rsidRDefault="001C6910" w:rsidP="000009E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777BBF"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77BBF" w:rsidRPr="006A59F6" w:rsidRDefault="001C6910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777BBF" w:rsidRPr="007B2868">
              <w:rPr>
                <w:rFonts w:ascii="Times New Roman" w:hAnsi="Times New Roman"/>
                <w:sz w:val="24"/>
                <w:szCs w:val="24"/>
              </w:rPr>
              <w:t>ession</w:t>
            </w:r>
          </w:p>
        </w:tc>
        <w:tc>
          <w:tcPr>
            <w:tcW w:w="5687" w:type="dxa"/>
          </w:tcPr>
          <w:p w:rsidR="00777BBF" w:rsidRPr="002B432E" w:rsidRDefault="00777BBF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777BBF" w:rsidTr="000009E8">
        <w:tc>
          <w:tcPr>
            <w:tcW w:w="798" w:type="dxa"/>
          </w:tcPr>
          <w:p w:rsidR="00777BBF" w:rsidRPr="001C6910" w:rsidRDefault="001C6910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</w:tcPr>
          <w:p w:rsidR="00777BBF" w:rsidRPr="001C6910" w:rsidRDefault="001C6910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5687" w:type="dxa"/>
          </w:tcPr>
          <w:p w:rsidR="00777BBF" w:rsidRPr="006A59F6" w:rsidRDefault="00777BBF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B432E"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</w:tr>
      <w:tr w:rsidR="00777BBF" w:rsidTr="000009E8">
        <w:tc>
          <w:tcPr>
            <w:tcW w:w="798" w:type="dxa"/>
          </w:tcPr>
          <w:p w:rsidR="00777BBF" w:rsidRPr="006A59F6" w:rsidRDefault="00777BBF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6A59F6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777BBF" w:rsidRPr="006A59F6" w:rsidRDefault="006A59F6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A59F6">
              <w:rPr>
                <w:rFonts w:ascii="Times New Roman" w:hAnsi="Times New Roman"/>
                <w:sz w:val="24"/>
                <w:szCs w:val="24"/>
              </w:rPr>
              <w:t>error_message</w:t>
            </w:r>
          </w:p>
        </w:tc>
        <w:tc>
          <w:tcPr>
            <w:tcW w:w="5687" w:type="dxa"/>
          </w:tcPr>
          <w:p w:rsidR="00777BBF" w:rsidRPr="006A59F6" w:rsidRDefault="00777BBF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B432E">
              <w:rPr>
                <w:rFonts w:ascii="Times New Roman" w:hAnsi="Times New Roman"/>
                <w:sz w:val="24"/>
                <w:szCs w:val="24"/>
              </w:rPr>
              <w:t>Сообщение об ошибке</w:t>
            </w:r>
          </w:p>
        </w:tc>
      </w:tr>
    </w:tbl>
    <w:p w:rsidR="00777BBF" w:rsidRPr="00D9593D" w:rsidRDefault="00777BBF" w:rsidP="00777BBF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777BBF" w:rsidRPr="009A3509" w:rsidRDefault="00777BBF" w:rsidP="00777BBF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E032A9" w:rsidRPr="009A3509" w:rsidRDefault="00E032A9" w:rsidP="00577424">
      <w:pPr>
        <w:pStyle w:val="3"/>
      </w:pPr>
      <w:bookmarkStart w:id="50" w:name="_Toc51915782"/>
      <w:r w:rsidRPr="00D9593D">
        <w:t>unmmko1_</w:t>
      </w:r>
      <w:r>
        <w:t>close</w:t>
      </w:r>
      <w:bookmarkEnd w:id="50"/>
    </w:p>
    <w:p w:rsidR="00E032A9" w:rsidRPr="00A367D4" w:rsidRDefault="00E032A9" w:rsidP="00E032A9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032A9" w:rsidRPr="006B0DF1" w:rsidRDefault="00E032A9" w:rsidP="00E032A9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</w:t>
      </w:r>
      <w:r>
        <w:rPr>
          <w:bCs/>
          <w:lang w:val="en-US"/>
        </w:rPr>
        <w:t>close</w:t>
      </w:r>
      <w:r w:rsidR="00B42195">
        <w:rPr>
          <w:bCs/>
          <w:lang w:val="en-US"/>
        </w:rPr>
        <w:t xml:space="preserve"> </w:t>
      </w:r>
      <w:r w:rsidRPr="006B0DF1">
        <w:rPr>
          <w:lang w:val="en-US"/>
        </w:rPr>
        <w:t>(ViSession session)</w:t>
      </w:r>
    </w:p>
    <w:p w:rsidR="00E032A9" w:rsidRPr="002E36EC" w:rsidRDefault="00E032A9" w:rsidP="00E032A9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032A9" w:rsidRPr="003A6C44" w:rsidRDefault="00A331F0" w:rsidP="00E032A9">
      <w:pPr>
        <w:pStyle w:val="affff7"/>
        <w:spacing w:after="120"/>
        <w:ind w:left="567" w:firstLine="0"/>
      </w:pPr>
      <w:r w:rsidRPr="00A331F0">
        <w:t>Функция unmmko1_close закрывает сеанс связи с мезонином</w:t>
      </w:r>
      <w:r w:rsidR="00E032A9" w:rsidRPr="003A6C44">
        <w:t>.</w:t>
      </w:r>
    </w:p>
    <w:p w:rsidR="0035676E" w:rsidRDefault="0035676E">
      <w:pPr>
        <w:rPr>
          <w:rFonts w:ascii="Times New Roman" w:hAnsi="Times New Roman"/>
          <w:b/>
          <w:noProof w:val="0"/>
          <w:sz w:val="24"/>
          <w:szCs w:val="24"/>
        </w:rPr>
      </w:pPr>
      <w:r>
        <w:rPr>
          <w:b/>
        </w:rPr>
        <w:br w:type="page"/>
      </w:r>
    </w:p>
    <w:p w:rsidR="00E032A9" w:rsidRPr="009A3509" w:rsidRDefault="00E032A9" w:rsidP="00E032A9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E032A9" w:rsidRPr="009A3509" w:rsidTr="000009E8">
        <w:tc>
          <w:tcPr>
            <w:tcW w:w="798" w:type="dxa"/>
          </w:tcPr>
          <w:p w:rsidR="00E032A9" w:rsidRPr="008954F7" w:rsidRDefault="00E032A9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032A9" w:rsidRPr="007B2868" w:rsidRDefault="00E032A9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E032A9" w:rsidRPr="007B2868" w:rsidRDefault="00F67A90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E032A9" w:rsidRPr="00D9593D" w:rsidRDefault="00E032A9" w:rsidP="00E032A9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032A9" w:rsidRDefault="00E032A9" w:rsidP="00E032A9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774D1E" w:rsidRDefault="00774D1E" w:rsidP="00E032A9">
      <w:pPr>
        <w:pStyle w:val="affff7"/>
        <w:spacing w:after="120"/>
        <w:ind w:left="567" w:firstLine="0"/>
      </w:pPr>
    </w:p>
    <w:p w:rsidR="00774D1E" w:rsidRDefault="00774D1E" w:rsidP="00774D1E">
      <w:pPr>
        <w:pStyle w:val="20"/>
      </w:pPr>
      <w:bookmarkStart w:id="51" w:name="_Toc51915783"/>
      <w:r>
        <w:t>Ф</w:t>
      </w:r>
      <w:r w:rsidRPr="003B49ED">
        <w:t xml:space="preserve">ункции </w:t>
      </w:r>
      <w:r>
        <w:t>управления контроллером шины</w:t>
      </w:r>
      <w:bookmarkEnd w:id="51"/>
    </w:p>
    <w:p w:rsidR="007D4E88" w:rsidRPr="009A3509" w:rsidRDefault="007D4E88" w:rsidP="007D4E88">
      <w:pPr>
        <w:pStyle w:val="3"/>
      </w:pPr>
      <w:bookmarkStart w:id="52" w:name="_Toc51915784"/>
      <w:r w:rsidRPr="00E91242">
        <w:t>unmmko1_bc_rt</w:t>
      </w:r>
      <w:bookmarkEnd w:id="52"/>
    </w:p>
    <w:p w:rsidR="007D4E88" w:rsidRDefault="007D4E88" w:rsidP="007D4E88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D4E88" w:rsidRPr="00E91242" w:rsidRDefault="007D4E88" w:rsidP="007D4E88">
      <w:pPr>
        <w:pStyle w:val="affff7"/>
        <w:spacing w:after="120"/>
        <w:ind w:left="567" w:firstLine="0"/>
        <w:rPr>
          <w:lang w:val="en-US"/>
        </w:rPr>
      </w:pPr>
      <w:r w:rsidRPr="00E91242">
        <w:rPr>
          <w:lang w:val="en-US"/>
        </w:rPr>
        <w:t xml:space="preserve">unmmko1_command unmmko1_bc_rt (unmmko1_bus  </w:t>
      </w:r>
      <w:r w:rsidRPr="00850CD1">
        <w:rPr>
          <w:lang w:val="en-US"/>
        </w:rPr>
        <w:t>bus</w:t>
      </w:r>
      <w:r w:rsidRPr="00E91242">
        <w:rPr>
          <w:lang w:val="en-US"/>
        </w:rPr>
        <w:t xml:space="preserve">, ViUInt16  </w:t>
      </w:r>
      <w:r w:rsidRPr="00850CD1">
        <w:rPr>
          <w:lang w:val="en-US"/>
        </w:rPr>
        <w:t>command_word</w:t>
      </w:r>
      <w:r w:rsidRPr="00E91242">
        <w:rPr>
          <w:lang w:val="en-US"/>
        </w:rPr>
        <w:t xml:space="preserve">, ViUInt16 *  </w:t>
      </w:r>
      <w:r w:rsidRPr="00850CD1">
        <w:rPr>
          <w:lang w:val="en-US"/>
        </w:rPr>
        <w:t>data_words</w:t>
      </w:r>
      <w:r w:rsidRPr="00E91242">
        <w:rPr>
          <w:lang w:val="en-US"/>
        </w:rPr>
        <w:t>)</w:t>
      </w:r>
    </w:p>
    <w:p w:rsidR="007D4E88" w:rsidRPr="002E36EC" w:rsidRDefault="007D4E88" w:rsidP="007D4E88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D4E88" w:rsidRPr="003A6C44" w:rsidRDefault="007D4E88" w:rsidP="007D4E88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rt</w:t>
      </w:r>
      <w:r w:rsidRPr="00000384">
        <w:t xml:space="preserve"> создаёт командный сегмент для сообщений обмена данными между контроллером шины и оконечным устройством. Функция предназначена для формирования сообщений с одним командным словом - форматы 1, 2, 4, 5, 6, 7, 9, 10. </w:t>
      </w:r>
      <w:r>
        <w:t>Требуемое количество слов данных определяется командным словом.</w:t>
      </w:r>
    </w:p>
    <w:p w:rsidR="007D4E88" w:rsidRPr="009A3509" w:rsidRDefault="007D4E88" w:rsidP="007D4E88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D4E88" w:rsidRPr="009A3509" w:rsidTr="00466ED9">
        <w:tc>
          <w:tcPr>
            <w:tcW w:w="798" w:type="dxa"/>
          </w:tcPr>
          <w:p w:rsidR="007D4E88" w:rsidRPr="003B051D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7D4E88" w:rsidRPr="009A3509" w:rsidTr="00466ED9">
        <w:tc>
          <w:tcPr>
            <w:tcW w:w="798" w:type="dxa"/>
          </w:tcPr>
          <w:p w:rsidR="007D4E88" w:rsidRPr="003B051D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 xml:space="preserve">command_word </w:t>
            </w:r>
          </w:p>
        </w:tc>
        <w:tc>
          <w:tcPr>
            <w:tcW w:w="568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>Командное слово (можно создать с помощью вызова функции unmmko1_</w:t>
            </w:r>
            <w:r w:rsidR="00F67A90">
              <w:rPr>
                <w:rFonts w:ascii="Times New Roman" w:hAnsi="Times New Roman"/>
                <w:sz w:val="24"/>
                <w:szCs w:val="24"/>
              </w:rPr>
              <w:t>pack_cw)</w:t>
            </w:r>
          </w:p>
        </w:tc>
      </w:tr>
      <w:tr w:rsidR="007D4E88" w:rsidRPr="009A3509" w:rsidTr="00466ED9">
        <w:tc>
          <w:tcPr>
            <w:tcW w:w="798" w:type="dxa"/>
          </w:tcPr>
          <w:p w:rsidR="007D4E88" w:rsidRPr="003B051D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 xml:space="preserve">data_words </w:t>
            </w:r>
          </w:p>
        </w:tc>
        <w:tc>
          <w:tcPr>
            <w:tcW w:w="5687" w:type="dxa"/>
          </w:tcPr>
          <w:p w:rsidR="007D4E88" w:rsidRPr="00850CD1" w:rsidRDefault="007D4E88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50CD1">
              <w:rPr>
                <w:rFonts w:ascii="Times New Roman" w:hAnsi="Times New Roman"/>
                <w:sz w:val="24"/>
                <w:szCs w:val="24"/>
              </w:rPr>
              <w:t>Указатель на массив слов данных (может быть NULL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для соответствующих форматов)</w:t>
            </w:r>
          </w:p>
        </w:tc>
      </w:tr>
    </w:tbl>
    <w:p w:rsidR="007D4E88" w:rsidRPr="00D9593D" w:rsidRDefault="007D4E88" w:rsidP="007D4E88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7D4E88" w:rsidRPr="0032286F" w:rsidRDefault="007D4E88" w:rsidP="007D4E88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875F73" w:rsidRPr="009A3509" w:rsidRDefault="00875F73" w:rsidP="00875F73">
      <w:pPr>
        <w:pStyle w:val="3"/>
      </w:pPr>
      <w:bookmarkStart w:id="53" w:name="_Toc51915785"/>
      <w:r w:rsidRPr="00E91242">
        <w:t>unm</w:t>
      </w:r>
      <w:r>
        <w:t>mko1_rt</w:t>
      </w:r>
      <w:r w:rsidRPr="00E91242">
        <w:t>_rt</w:t>
      </w:r>
      <w:bookmarkEnd w:id="53"/>
    </w:p>
    <w:p w:rsidR="00875F73" w:rsidRDefault="00875F73" w:rsidP="00875F73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875F73" w:rsidRPr="00990615" w:rsidRDefault="00875F73" w:rsidP="00875F73">
      <w:pPr>
        <w:pStyle w:val="affff7"/>
        <w:spacing w:after="120"/>
        <w:ind w:left="567" w:firstLine="0"/>
        <w:rPr>
          <w:lang w:val="en-US"/>
        </w:rPr>
      </w:pPr>
      <w:r w:rsidRPr="00990615">
        <w:rPr>
          <w:lang w:val="en-US"/>
        </w:rPr>
        <w:t>unmmko1_command unmmko1_rt_rt (unmmko1_bus  bus, ViUInt16  command_word_1, ViUInt16  command_word_2)</w:t>
      </w:r>
    </w:p>
    <w:p w:rsidR="00875F73" w:rsidRPr="002E36EC" w:rsidRDefault="00875F73" w:rsidP="00875F73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875F73" w:rsidRPr="003A6C44" w:rsidRDefault="00875F73" w:rsidP="00875F73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rt</w:t>
      </w:r>
      <w:r w:rsidRPr="00000384">
        <w:t xml:space="preserve"> создаёт командный сегмент для сообщений обмена данными между оконечными устройствами. Функция предназначена для формирования сообщений с двумя командными словами - форматы 3 и 8.</w:t>
      </w:r>
    </w:p>
    <w:p w:rsidR="00875F73" w:rsidRPr="009A3509" w:rsidRDefault="00875F73" w:rsidP="00875F73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875F73" w:rsidRPr="009A3509" w:rsidTr="00466ED9">
        <w:tc>
          <w:tcPr>
            <w:tcW w:w="798" w:type="dxa"/>
          </w:tcPr>
          <w:p w:rsidR="00875F73" w:rsidRPr="003B051D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875F73" w:rsidRPr="009A3509" w:rsidTr="00466ED9">
        <w:tc>
          <w:tcPr>
            <w:tcW w:w="798" w:type="dxa"/>
          </w:tcPr>
          <w:p w:rsidR="00875F73" w:rsidRPr="003B051D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875F73" w:rsidRDefault="00875F7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>command_</w:t>
            </w:r>
          </w:p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 xml:space="preserve">word_1 </w:t>
            </w:r>
          </w:p>
        </w:tc>
        <w:tc>
          <w:tcPr>
            <w:tcW w:w="5687" w:type="dxa"/>
          </w:tcPr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>Первое командное слово (можно создать с помощью в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ызова функции unmmko1_pack_cw)</w:t>
            </w:r>
          </w:p>
        </w:tc>
      </w:tr>
      <w:tr w:rsidR="00875F73" w:rsidRPr="009A3509" w:rsidTr="00466ED9">
        <w:tc>
          <w:tcPr>
            <w:tcW w:w="798" w:type="dxa"/>
          </w:tcPr>
          <w:p w:rsidR="00875F73" w:rsidRPr="003B051D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875F73" w:rsidRDefault="00875F7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>command_</w:t>
            </w:r>
          </w:p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 xml:space="preserve">word_2 </w:t>
            </w:r>
          </w:p>
        </w:tc>
        <w:tc>
          <w:tcPr>
            <w:tcW w:w="5687" w:type="dxa"/>
          </w:tcPr>
          <w:p w:rsidR="00875F73" w:rsidRPr="00453C1E" w:rsidRDefault="00875F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453C1E">
              <w:rPr>
                <w:rFonts w:ascii="Times New Roman" w:hAnsi="Times New Roman"/>
                <w:sz w:val="24"/>
                <w:szCs w:val="24"/>
              </w:rPr>
              <w:t>Первое командное слово (можно создать с помощью вызова функции unmmko1_pack_c</w:t>
            </w:r>
            <w:r w:rsidR="00F67A90">
              <w:rPr>
                <w:rFonts w:ascii="Times New Roman" w:hAnsi="Times New Roman"/>
                <w:sz w:val="24"/>
                <w:szCs w:val="24"/>
              </w:rPr>
              <w:t>w)</w:t>
            </w:r>
          </w:p>
        </w:tc>
      </w:tr>
    </w:tbl>
    <w:p w:rsidR="00875F73" w:rsidRPr="00D9593D" w:rsidRDefault="00875F73" w:rsidP="00875F73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875F73" w:rsidRPr="0032286F" w:rsidRDefault="00875F73" w:rsidP="00875F73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54" w:name="_Toc51915786"/>
      <w:r w:rsidRPr="00875F73">
        <w:t>unmmko1_f1</w:t>
      </w:r>
      <w:bookmarkEnd w:id="54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5041DD" w:rsidRDefault="00EA7642" w:rsidP="00EA7642">
      <w:pPr>
        <w:pStyle w:val="affff7"/>
        <w:spacing w:after="120"/>
        <w:ind w:left="567" w:firstLine="0"/>
        <w:rPr>
          <w:bCs/>
          <w:lang w:val="en-US"/>
        </w:rPr>
      </w:pPr>
      <w:r w:rsidRPr="005041DD">
        <w:rPr>
          <w:bCs/>
          <w:lang w:val="en-US"/>
        </w:rPr>
        <w:t>unmmko1_command unmmko1_f1 (unmmko1_bus  bus, ViUInt16  address, ViUInt16  subaddress, ViUInt16  word_count, ViUInt16 *  data_words)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EA7642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1 создаёт командный сегмент сообщения в формате 1. </w:t>
      </w:r>
      <w:r>
        <w:t>Формат 1 - передача слов данных от контроллера к оконечному устройству.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EA7642" w:rsidRPr="009A3509" w:rsidTr="00466ED9">
        <w:tc>
          <w:tcPr>
            <w:tcW w:w="798" w:type="dxa"/>
          </w:tcPr>
          <w:p w:rsidR="00EA7642" w:rsidRPr="003B051D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EA7642" w:rsidRPr="009A3509" w:rsidTr="00466ED9">
        <w:tc>
          <w:tcPr>
            <w:tcW w:w="798" w:type="dxa"/>
          </w:tcPr>
          <w:p w:rsidR="00EA7642" w:rsidRPr="003B051D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EA7642" w:rsidRPr="000D5004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EA7642" w:rsidRPr="009A3509" w:rsidTr="00466ED9">
        <w:tc>
          <w:tcPr>
            <w:tcW w:w="798" w:type="dxa"/>
          </w:tcPr>
          <w:p w:rsidR="00EA7642" w:rsidRPr="003B051D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EA7642" w:rsidRPr="000D5004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(1 .. 30)</w:t>
            </w:r>
          </w:p>
        </w:tc>
      </w:tr>
      <w:tr w:rsidR="00EA7642" w:rsidRPr="009A3509" w:rsidTr="00466ED9">
        <w:tc>
          <w:tcPr>
            <w:tcW w:w="798" w:type="dxa"/>
          </w:tcPr>
          <w:p w:rsidR="00EA7642" w:rsidRPr="003B051D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EA7642" w:rsidRPr="000D5004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  <w:tr w:rsidR="00EA7642" w:rsidRPr="009A3509" w:rsidTr="00466ED9">
        <w:tc>
          <w:tcPr>
            <w:tcW w:w="798" w:type="dxa"/>
          </w:tcPr>
          <w:p w:rsidR="00EA7642" w:rsidRPr="003B051D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 xml:space="preserve">data_words </w:t>
            </w:r>
          </w:p>
        </w:tc>
        <w:tc>
          <w:tcPr>
            <w:tcW w:w="5687" w:type="dxa"/>
          </w:tcPr>
          <w:p w:rsidR="00EA7642" w:rsidRPr="000D5004" w:rsidRDefault="00EA764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D5004">
              <w:rPr>
                <w:rFonts w:ascii="Times New Roman" w:hAnsi="Times New Roman"/>
                <w:sz w:val="24"/>
                <w:szCs w:val="24"/>
              </w:rPr>
              <w:t>Указатель на массив слов данных (массив должен содержать как м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инимум word_count слов данных)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55" w:name="_Toc51915787"/>
      <w:r w:rsidRPr="00875F73">
        <w:t>unmmko1_f</w:t>
      </w:r>
      <w:r w:rsidR="00A367D4">
        <w:t>2</w:t>
      </w:r>
      <w:bookmarkEnd w:id="55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90615" w:rsidRDefault="00B13CB5" w:rsidP="00EA7642">
      <w:pPr>
        <w:pStyle w:val="affff7"/>
        <w:spacing w:after="120"/>
        <w:ind w:left="567" w:firstLine="0"/>
        <w:rPr>
          <w:lang w:val="en-US"/>
        </w:rPr>
      </w:pPr>
      <w:r w:rsidRPr="00990615">
        <w:rPr>
          <w:lang w:val="en-US"/>
        </w:rPr>
        <w:t>unmmko1_command unmmko1_f2 (unmmko1_bus  bus, ViUInt16  address, ViUInt16  subaddress, ViUInt16  word_count)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B13CB5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2 создаёт командный сегмент сообщения в формате 2. </w:t>
      </w:r>
      <w:r>
        <w:t>Формат 2 - передача слов данных от оконечного устройства к контроллеру.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B13CB5" w:rsidRPr="009A3509" w:rsidTr="00466ED9">
        <w:tc>
          <w:tcPr>
            <w:tcW w:w="798" w:type="dxa"/>
          </w:tcPr>
          <w:p w:rsidR="00B13CB5" w:rsidRPr="003B051D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13CB5" w:rsidRPr="00B13CB5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13CB5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B13CB5" w:rsidRPr="00B13CB5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13CB5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B13CB5" w:rsidRPr="009A3509" w:rsidTr="00466ED9">
        <w:tc>
          <w:tcPr>
            <w:tcW w:w="798" w:type="dxa"/>
          </w:tcPr>
          <w:p w:rsidR="00B13CB5" w:rsidRPr="003B051D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13CB5" w:rsidRPr="00B13CB5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13CB5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B13CB5" w:rsidRPr="00B13CB5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B13CB5" w:rsidRPr="009A3509" w:rsidTr="00466ED9">
        <w:tc>
          <w:tcPr>
            <w:tcW w:w="798" w:type="dxa"/>
          </w:tcPr>
          <w:p w:rsidR="00B13CB5" w:rsidRPr="003B051D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13CB5" w:rsidRPr="00B13CB5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13CB5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B13CB5" w:rsidRPr="00B13CB5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(1 .. 30)</w:t>
            </w:r>
          </w:p>
        </w:tc>
      </w:tr>
      <w:tr w:rsidR="00B13CB5" w:rsidRPr="009A3509" w:rsidTr="00466ED9">
        <w:tc>
          <w:tcPr>
            <w:tcW w:w="798" w:type="dxa"/>
          </w:tcPr>
          <w:p w:rsidR="00B13CB5" w:rsidRPr="003B051D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13CB5" w:rsidRPr="00B13CB5" w:rsidRDefault="00B13CB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13CB5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B13CB5" w:rsidRPr="00B13CB5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35676E" w:rsidRDefault="0035676E">
      <w:pPr>
        <w:rPr>
          <w:rFonts w:ascii="Times New Roman" w:hAnsi="Times New Roman"/>
          <w:bCs/>
          <w:sz w:val="24"/>
          <w:szCs w:val="28"/>
          <w:lang w:val="en-US"/>
        </w:rPr>
      </w:pPr>
      <w:r>
        <w:br w:type="page"/>
      </w:r>
    </w:p>
    <w:p w:rsidR="00EA7642" w:rsidRPr="009A3509" w:rsidRDefault="00EA7642" w:rsidP="00EA7642">
      <w:pPr>
        <w:pStyle w:val="3"/>
      </w:pPr>
      <w:bookmarkStart w:id="56" w:name="_Toc51915788"/>
      <w:r w:rsidRPr="00875F73">
        <w:t>unmmko1_f</w:t>
      </w:r>
      <w:r w:rsidR="00A367D4">
        <w:t>3</w:t>
      </w:r>
      <w:bookmarkEnd w:id="56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90615" w:rsidRDefault="008A5383" w:rsidP="00EA7642">
      <w:pPr>
        <w:pStyle w:val="affff7"/>
        <w:spacing w:after="120"/>
        <w:ind w:left="567" w:firstLine="0"/>
        <w:rPr>
          <w:lang w:val="en-US"/>
        </w:rPr>
      </w:pPr>
      <w:r w:rsidRPr="00990615">
        <w:rPr>
          <w:lang w:val="en-US"/>
        </w:rPr>
        <w:t>unmmko1_command unmmko1_f3 (unmmko1_bus  bus, ViUInt16  receive_address, ViUInt16  receive_subaddress, ViUInt16  transmit_address, ViUInt16  transmit_subaddress, ViUInt16  word_count)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8A5383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>3 создаёт командный сегмент сообщения в формате 3. Формат 3 - передача слов данных от оконечного устройства к оконечному устройству.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C5D5C" w:rsidRDefault="008A538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receive_</w:t>
            </w:r>
          </w:p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Адрес оконечного устройства, 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которое принимает слова данных</w:t>
            </w:r>
          </w:p>
        </w:tc>
      </w:tr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C5D5C" w:rsidRDefault="008A538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receive_</w:t>
            </w:r>
          </w:p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Подадре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с приёма слов данных (1 .. 30)</w:t>
            </w:r>
          </w:p>
        </w:tc>
      </w:tr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C5D5C" w:rsidRDefault="008A538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Адрес оконечного устройства,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которое передаёт слова данных</w:t>
            </w:r>
          </w:p>
        </w:tc>
      </w:tr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C5D5C" w:rsidRDefault="008A538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Подадрес 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передачи слов данных (1 .. 30)</w:t>
            </w:r>
          </w:p>
        </w:tc>
      </w:tr>
      <w:tr w:rsidR="008A5383" w:rsidRPr="009A3509" w:rsidTr="00466ED9">
        <w:tc>
          <w:tcPr>
            <w:tcW w:w="798" w:type="dxa"/>
          </w:tcPr>
          <w:p w:rsidR="008A5383" w:rsidRPr="003B051D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8A5383" w:rsidRPr="008A5383" w:rsidRDefault="008A538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A5383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8A5383" w:rsidRPr="008A5383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57" w:name="_Toc51915789"/>
      <w:r w:rsidRPr="00875F73">
        <w:t>unmmko1_f</w:t>
      </w:r>
      <w:r w:rsidR="00A367D4">
        <w:t>4</w:t>
      </w:r>
      <w:bookmarkEnd w:id="57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90615" w:rsidRDefault="008943C9" w:rsidP="00EA7642">
      <w:pPr>
        <w:pStyle w:val="affff7"/>
        <w:spacing w:after="120"/>
        <w:ind w:left="567" w:firstLine="0"/>
        <w:rPr>
          <w:lang w:val="en-US"/>
        </w:rPr>
      </w:pPr>
      <w:r w:rsidRPr="00990615">
        <w:rPr>
          <w:lang w:val="en-US"/>
        </w:rPr>
        <w:t>unmmko1_command unmmko1_f4 (unmmko1_bus  bus, ViUInt16  address, ViUInt16  subaddress, ViUInt16  mode_code)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8943C9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4 создаёт командный сегмент сообщения в формате 4. </w:t>
      </w:r>
      <w:r>
        <w:t>Формат 4 - передача команды управления без слов данных.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D50792" w:rsidRPr="009A3509" w:rsidTr="00466ED9">
        <w:tc>
          <w:tcPr>
            <w:tcW w:w="798" w:type="dxa"/>
          </w:tcPr>
          <w:p w:rsidR="00D50792" w:rsidRPr="003B051D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6E772D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D50792" w:rsidRPr="009A3509" w:rsidTr="00466ED9">
        <w:tc>
          <w:tcPr>
            <w:tcW w:w="798" w:type="dxa"/>
          </w:tcPr>
          <w:p w:rsidR="00D50792" w:rsidRPr="003B051D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D50792" w:rsidRPr="00D50792" w:rsidRDefault="006E772D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D50792" w:rsidRPr="009A3509" w:rsidTr="00466ED9">
        <w:tc>
          <w:tcPr>
            <w:tcW w:w="798" w:type="dxa"/>
          </w:tcPr>
          <w:p w:rsidR="00D50792" w:rsidRPr="003B051D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  <w:r w:rsidR="006E772D">
              <w:rPr>
                <w:rFonts w:ascii="Times New Roman" w:hAnsi="Times New Roman"/>
                <w:sz w:val="24"/>
                <w:szCs w:val="24"/>
              </w:rPr>
              <w:t xml:space="preserve"> (SA_MC0 (0) или SA_MC31 (31))</w:t>
            </w:r>
          </w:p>
        </w:tc>
      </w:tr>
      <w:tr w:rsidR="00D50792" w:rsidRPr="009A3509" w:rsidTr="00466ED9">
        <w:tc>
          <w:tcPr>
            <w:tcW w:w="798" w:type="dxa"/>
          </w:tcPr>
          <w:p w:rsidR="00D50792" w:rsidRPr="003B051D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 xml:space="preserve">mode_code </w:t>
            </w:r>
          </w:p>
        </w:tc>
        <w:tc>
          <w:tcPr>
            <w:tcW w:w="5687" w:type="dxa"/>
          </w:tcPr>
          <w:p w:rsidR="00D50792" w:rsidRPr="00D50792" w:rsidRDefault="00D5079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50792">
              <w:rPr>
                <w:rFonts w:ascii="Times New Roman" w:hAnsi="Times New Roman"/>
                <w:sz w:val="24"/>
                <w:szCs w:val="24"/>
              </w:rPr>
              <w:t>Код команды управления</w:t>
            </w:r>
            <w:r w:rsidR="006E772D">
              <w:rPr>
                <w:rFonts w:ascii="Times New Roman" w:hAnsi="Times New Roman"/>
                <w:sz w:val="24"/>
                <w:szCs w:val="24"/>
              </w:rPr>
              <w:t xml:space="preserve"> (0 .. 8)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35676E" w:rsidRDefault="0035676E">
      <w:pPr>
        <w:rPr>
          <w:rFonts w:ascii="Times New Roman" w:hAnsi="Times New Roman"/>
          <w:bCs/>
          <w:sz w:val="24"/>
          <w:szCs w:val="28"/>
          <w:lang w:val="en-US"/>
        </w:rPr>
      </w:pPr>
      <w:r>
        <w:br w:type="page"/>
      </w:r>
    </w:p>
    <w:p w:rsidR="00EA7642" w:rsidRPr="009A3509" w:rsidRDefault="00EA7642" w:rsidP="00EA7642">
      <w:pPr>
        <w:pStyle w:val="3"/>
      </w:pPr>
      <w:bookmarkStart w:id="58" w:name="_Toc51915790"/>
      <w:r w:rsidRPr="00875F73">
        <w:t>unmmko1_f</w:t>
      </w:r>
      <w:r w:rsidR="00A367D4">
        <w:t>5</w:t>
      </w:r>
      <w:bookmarkEnd w:id="58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90615" w:rsidRDefault="00A84F50" w:rsidP="00EA7642">
      <w:pPr>
        <w:pStyle w:val="affff7"/>
        <w:spacing w:after="120"/>
        <w:ind w:left="567" w:firstLine="0"/>
        <w:rPr>
          <w:lang w:val="en-US"/>
        </w:rPr>
      </w:pPr>
      <w:r w:rsidRPr="00990615">
        <w:rPr>
          <w:lang w:val="en-US"/>
        </w:rPr>
        <w:t>unmmko1_command unmmko1_f5 (unmmko1_bus  bus, ViUInt16  address, ViUInt16  subaddress, ViUInt16  mode_code)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A84F50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>5 создаёт командный сегмент сообщения в формате 5. Формат 5 - передача команды управления и приём слова данных от оконечного устройства.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84F50" w:rsidRPr="009A3509" w:rsidTr="00466ED9">
        <w:tc>
          <w:tcPr>
            <w:tcW w:w="798" w:type="dxa"/>
          </w:tcPr>
          <w:p w:rsidR="00A84F50" w:rsidRPr="003B051D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A84F50" w:rsidRPr="009A3509" w:rsidTr="00466ED9">
        <w:tc>
          <w:tcPr>
            <w:tcW w:w="798" w:type="dxa"/>
          </w:tcPr>
          <w:p w:rsidR="00A84F50" w:rsidRPr="003B051D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A84F50" w:rsidRPr="00A84F50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A84F50" w:rsidRPr="009A3509" w:rsidTr="00466ED9">
        <w:tc>
          <w:tcPr>
            <w:tcW w:w="798" w:type="dxa"/>
          </w:tcPr>
          <w:p w:rsidR="00A84F50" w:rsidRPr="003B051D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(SA_MC0 (0) или SA_MC31 (31))</w:t>
            </w:r>
          </w:p>
        </w:tc>
      </w:tr>
      <w:tr w:rsidR="00A84F50" w:rsidRPr="009A3509" w:rsidTr="00466ED9">
        <w:tc>
          <w:tcPr>
            <w:tcW w:w="798" w:type="dxa"/>
          </w:tcPr>
          <w:p w:rsidR="00A84F50" w:rsidRPr="003B051D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 xml:space="preserve">mode_code </w:t>
            </w:r>
          </w:p>
        </w:tc>
        <w:tc>
          <w:tcPr>
            <w:tcW w:w="5687" w:type="dxa"/>
          </w:tcPr>
          <w:p w:rsidR="00A84F50" w:rsidRPr="00A84F50" w:rsidRDefault="00A84F5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84F50">
              <w:rPr>
                <w:rFonts w:ascii="Times New Roman" w:hAnsi="Times New Roman"/>
                <w:sz w:val="24"/>
                <w:szCs w:val="24"/>
              </w:rPr>
              <w:t>Код к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оманды управления (16, 18, 19)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59" w:name="_Toc51915791"/>
      <w:r w:rsidRPr="00875F73">
        <w:t>unmmko1_f</w:t>
      </w:r>
      <w:r w:rsidR="00A367D4">
        <w:t>6</w:t>
      </w:r>
      <w:bookmarkEnd w:id="59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7630B" w:rsidRDefault="00570A73" w:rsidP="00EA7642">
      <w:pPr>
        <w:pStyle w:val="affff7"/>
        <w:spacing w:after="120"/>
        <w:ind w:left="567" w:firstLine="0"/>
        <w:rPr>
          <w:lang w:val="en-US"/>
        </w:rPr>
      </w:pPr>
      <w:r w:rsidRPr="00570A73">
        <w:rPr>
          <w:lang w:val="en-US"/>
        </w:rPr>
        <w:t xml:space="preserve">unmmko1_command unmmko1_f6 (unmmko1_bus  </w:t>
      </w:r>
      <w:r w:rsidRPr="0097630B">
        <w:rPr>
          <w:lang w:val="en-US"/>
        </w:rPr>
        <w:t>bus</w:t>
      </w:r>
      <w:r w:rsidRPr="00570A73">
        <w:rPr>
          <w:lang w:val="en-US"/>
        </w:rPr>
        <w:t xml:space="preserve">, ViUInt16  </w:t>
      </w:r>
      <w:r w:rsidRPr="0097630B">
        <w:rPr>
          <w:lang w:val="en-US"/>
        </w:rPr>
        <w:t>address</w:t>
      </w:r>
      <w:r w:rsidRPr="00570A73">
        <w:rPr>
          <w:lang w:val="en-US"/>
        </w:rPr>
        <w:t xml:space="preserve">, ViUInt16  </w:t>
      </w:r>
      <w:r w:rsidRPr="0097630B">
        <w:rPr>
          <w:lang w:val="en-US"/>
        </w:rPr>
        <w:t>subaddress</w:t>
      </w:r>
      <w:r w:rsidRPr="00570A73">
        <w:rPr>
          <w:lang w:val="en-US"/>
        </w:rPr>
        <w:t xml:space="preserve">, ViUInt16  </w:t>
      </w:r>
      <w:r w:rsidRPr="0097630B">
        <w:rPr>
          <w:lang w:val="en-US"/>
        </w:rPr>
        <w:t>mode_code</w:t>
      </w:r>
      <w:r w:rsidRPr="00570A73">
        <w:rPr>
          <w:lang w:val="en-US"/>
        </w:rPr>
        <w:t xml:space="preserve">, ViUInt16  </w:t>
      </w:r>
      <w:r w:rsidRPr="0097630B">
        <w:rPr>
          <w:lang w:val="en-US"/>
        </w:rPr>
        <w:t>data_word</w:t>
      </w:r>
      <w:r w:rsidRPr="00570A73">
        <w:rPr>
          <w:lang w:val="en-US"/>
        </w:rPr>
        <w:t>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570A73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6 создаёт командный сегмент сообщения в формате 6. </w:t>
      </w:r>
      <w:r>
        <w:t>Формат 6 - передача команды управления со словом данных.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570A73" w:rsidRPr="009A3509" w:rsidTr="00466ED9">
        <w:tc>
          <w:tcPr>
            <w:tcW w:w="798" w:type="dxa"/>
          </w:tcPr>
          <w:p w:rsidR="00570A73" w:rsidRPr="003B051D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570A73" w:rsidRPr="009A3509" w:rsidTr="00466ED9">
        <w:tc>
          <w:tcPr>
            <w:tcW w:w="798" w:type="dxa"/>
          </w:tcPr>
          <w:p w:rsidR="00570A73" w:rsidRPr="003B051D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>Адр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ес оконечного устройства</w:t>
            </w:r>
          </w:p>
        </w:tc>
      </w:tr>
      <w:tr w:rsidR="00570A73" w:rsidRPr="009A3509" w:rsidTr="00466ED9">
        <w:tc>
          <w:tcPr>
            <w:tcW w:w="798" w:type="dxa"/>
          </w:tcPr>
          <w:p w:rsidR="00570A73" w:rsidRPr="003B051D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(SA_MC0 (0) или SA_MC31 (31))</w:t>
            </w:r>
          </w:p>
        </w:tc>
      </w:tr>
      <w:tr w:rsidR="00570A73" w:rsidRPr="009A3509" w:rsidTr="00466ED9">
        <w:tc>
          <w:tcPr>
            <w:tcW w:w="798" w:type="dxa"/>
          </w:tcPr>
          <w:p w:rsidR="00570A73" w:rsidRPr="003B051D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 xml:space="preserve">mode_code </w:t>
            </w:r>
          </w:p>
        </w:tc>
        <w:tc>
          <w:tcPr>
            <w:tcW w:w="568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>Код к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оманды управления (17, 20, 21)</w:t>
            </w:r>
          </w:p>
        </w:tc>
      </w:tr>
      <w:tr w:rsidR="00570A73" w:rsidRPr="009A3509" w:rsidTr="00466ED9">
        <w:tc>
          <w:tcPr>
            <w:tcW w:w="798" w:type="dxa"/>
          </w:tcPr>
          <w:p w:rsidR="00570A73" w:rsidRPr="003B051D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0A73" w:rsidRPr="00570A73" w:rsidRDefault="00570A7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0A73">
              <w:rPr>
                <w:rFonts w:ascii="Times New Roman" w:hAnsi="Times New Roman"/>
                <w:sz w:val="24"/>
                <w:szCs w:val="24"/>
              </w:rPr>
              <w:t xml:space="preserve">data_word </w:t>
            </w:r>
          </w:p>
        </w:tc>
        <w:tc>
          <w:tcPr>
            <w:tcW w:w="5687" w:type="dxa"/>
          </w:tcPr>
          <w:p w:rsidR="00570A73" w:rsidRPr="00570A73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 данных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60" w:name="_Toc51915792"/>
      <w:r w:rsidRPr="00875F73">
        <w:t>unmmko1_f</w:t>
      </w:r>
      <w:r w:rsidR="00A367D4">
        <w:t>7</w:t>
      </w:r>
      <w:bookmarkEnd w:id="60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7630B" w:rsidRDefault="0044143D" w:rsidP="00EA7642">
      <w:pPr>
        <w:pStyle w:val="affff7"/>
        <w:spacing w:after="120"/>
        <w:ind w:left="567" w:firstLine="0"/>
        <w:rPr>
          <w:lang w:val="en-US"/>
        </w:rPr>
      </w:pPr>
      <w:r w:rsidRPr="0044143D">
        <w:rPr>
          <w:lang w:val="en-US"/>
        </w:rPr>
        <w:t xml:space="preserve">unmmko1_command unmmko1_f7 (unmmko1_bus  </w:t>
      </w:r>
      <w:r w:rsidRPr="0097630B">
        <w:rPr>
          <w:lang w:val="en-US"/>
        </w:rPr>
        <w:t>bus</w:t>
      </w:r>
      <w:r w:rsidRPr="0044143D">
        <w:rPr>
          <w:lang w:val="en-US"/>
        </w:rPr>
        <w:t xml:space="preserve">, ViUInt16  </w:t>
      </w:r>
      <w:r w:rsidRPr="0097630B">
        <w:rPr>
          <w:lang w:val="en-US"/>
        </w:rPr>
        <w:t>subaddress</w:t>
      </w:r>
      <w:r w:rsidRPr="0044143D">
        <w:rPr>
          <w:lang w:val="en-US"/>
        </w:rPr>
        <w:t xml:space="preserve">, ViUInt16  </w:t>
      </w:r>
      <w:r w:rsidRPr="0097630B">
        <w:rPr>
          <w:lang w:val="en-US"/>
        </w:rPr>
        <w:t>word_count</w:t>
      </w:r>
      <w:r w:rsidRPr="0044143D">
        <w:rPr>
          <w:lang w:val="en-US"/>
        </w:rPr>
        <w:t xml:space="preserve">, ViUInt16 *  </w:t>
      </w:r>
      <w:r w:rsidRPr="0097630B">
        <w:rPr>
          <w:lang w:val="en-US"/>
        </w:rPr>
        <w:t>data_words</w:t>
      </w:r>
      <w:r w:rsidRPr="0044143D">
        <w:rPr>
          <w:lang w:val="en-US"/>
        </w:rPr>
        <w:t>)</w:t>
      </w:r>
    </w:p>
    <w:p w:rsidR="00BD54C6" w:rsidRPr="002969BC" w:rsidRDefault="00BD54C6">
      <w:pPr>
        <w:rPr>
          <w:rFonts w:ascii="Times New Roman" w:hAnsi="Times New Roman"/>
          <w:b/>
          <w:noProof w:val="0"/>
          <w:sz w:val="24"/>
          <w:szCs w:val="24"/>
          <w:lang w:val="en-US"/>
        </w:rPr>
      </w:pPr>
      <w:r w:rsidRPr="002969BC">
        <w:rPr>
          <w:b/>
          <w:lang w:val="en-US"/>
        </w:rPr>
        <w:br w:type="page"/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44143D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>7 создаёт командный сегмент сообщения в формате 7. Формат 7 - передача слов данных (в групповом сообщении) от контроллера шины к оконечным устройствам.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355FD" w:rsidRPr="009A3509" w:rsidTr="00466ED9">
        <w:tc>
          <w:tcPr>
            <w:tcW w:w="798" w:type="dxa"/>
          </w:tcPr>
          <w:p w:rsidR="000355FD" w:rsidRPr="003B051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0355FD" w:rsidRPr="009A3509" w:rsidTr="00466ED9">
        <w:tc>
          <w:tcPr>
            <w:tcW w:w="798" w:type="dxa"/>
          </w:tcPr>
          <w:p w:rsidR="000355FD" w:rsidRPr="003B051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0355FD" w:rsidRPr="000355FD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(1 .. 30)</w:t>
            </w:r>
          </w:p>
        </w:tc>
      </w:tr>
      <w:tr w:rsidR="000355FD" w:rsidRPr="009A3509" w:rsidTr="00466ED9">
        <w:tc>
          <w:tcPr>
            <w:tcW w:w="798" w:type="dxa"/>
          </w:tcPr>
          <w:p w:rsidR="000355FD" w:rsidRPr="003B051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0355FD" w:rsidRPr="000355FD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  <w:tr w:rsidR="000355FD" w:rsidRPr="009A3509" w:rsidTr="00466ED9">
        <w:tc>
          <w:tcPr>
            <w:tcW w:w="798" w:type="dxa"/>
          </w:tcPr>
          <w:p w:rsidR="000355FD" w:rsidRPr="003B051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 xml:space="preserve">data_words </w:t>
            </w:r>
          </w:p>
        </w:tc>
        <w:tc>
          <w:tcPr>
            <w:tcW w:w="5687" w:type="dxa"/>
          </w:tcPr>
          <w:p w:rsidR="000355FD" w:rsidRPr="000355FD" w:rsidRDefault="000355FD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355FD">
              <w:rPr>
                <w:rFonts w:ascii="Times New Roman" w:hAnsi="Times New Roman"/>
                <w:sz w:val="24"/>
                <w:szCs w:val="24"/>
              </w:rPr>
              <w:t>Указатель на массив слов данных (массив должен содержать как м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инимум word_count слов данных)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61" w:name="_Toc51915793"/>
      <w:r w:rsidRPr="00875F73">
        <w:t>unmmko1_f</w:t>
      </w:r>
      <w:r w:rsidR="00A367D4">
        <w:t>8</w:t>
      </w:r>
      <w:bookmarkEnd w:id="61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7630B" w:rsidRDefault="001A3E86" w:rsidP="00EA7642">
      <w:pPr>
        <w:pStyle w:val="affff7"/>
        <w:spacing w:after="120"/>
        <w:ind w:left="567" w:firstLine="0"/>
        <w:rPr>
          <w:lang w:val="en-US"/>
        </w:rPr>
      </w:pPr>
      <w:r w:rsidRPr="001A3E86">
        <w:rPr>
          <w:lang w:val="en-US"/>
        </w:rPr>
        <w:t xml:space="preserve">unmmko1_command unmmko1_f8 (unmmko1_bus  </w:t>
      </w:r>
      <w:r w:rsidRPr="0097630B">
        <w:rPr>
          <w:lang w:val="en-US"/>
        </w:rPr>
        <w:t>bus</w:t>
      </w:r>
      <w:r w:rsidRPr="001A3E86">
        <w:rPr>
          <w:lang w:val="en-US"/>
        </w:rPr>
        <w:t xml:space="preserve">, ViUInt16  </w:t>
      </w:r>
      <w:r w:rsidRPr="0097630B">
        <w:rPr>
          <w:lang w:val="en-US"/>
        </w:rPr>
        <w:t>receive_subaddress</w:t>
      </w:r>
      <w:r w:rsidRPr="001A3E86">
        <w:rPr>
          <w:lang w:val="en-US"/>
        </w:rPr>
        <w:t xml:space="preserve">, ViUInt16  </w:t>
      </w:r>
      <w:r w:rsidRPr="0097630B">
        <w:rPr>
          <w:lang w:val="en-US"/>
        </w:rPr>
        <w:t>transmit_address</w:t>
      </w:r>
      <w:r w:rsidRPr="001A3E86">
        <w:rPr>
          <w:lang w:val="en-US"/>
        </w:rPr>
        <w:t xml:space="preserve">, ViUInt16  </w:t>
      </w:r>
      <w:r w:rsidRPr="0097630B">
        <w:rPr>
          <w:lang w:val="en-US"/>
        </w:rPr>
        <w:t>transmit_subaddress</w:t>
      </w:r>
      <w:r w:rsidRPr="001A3E86">
        <w:rPr>
          <w:lang w:val="en-US"/>
        </w:rPr>
        <w:t xml:space="preserve">, ViUInt16  </w:t>
      </w:r>
      <w:r w:rsidRPr="0097630B">
        <w:rPr>
          <w:lang w:val="en-US"/>
        </w:rPr>
        <w:t>word_count</w:t>
      </w:r>
      <w:r w:rsidRPr="001A3E86">
        <w:rPr>
          <w:lang w:val="en-US"/>
        </w:rPr>
        <w:t>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1A3E86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>8 создаёт командный сегмент сообщения в формате 8. Формат 8 - передача слов данных (в групповом сообщении) от оконечного устройства к оконечным устройствам.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92B2A" w:rsidRPr="009A3509" w:rsidTr="00466ED9">
        <w:tc>
          <w:tcPr>
            <w:tcW w:w="798" w:type="dxa"/>
          </w:tcPr>
          <w:p w:rsidR="00192B2A" w:rsidRPr="003B051D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>Выбранная магистраль для передачи коман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дного сегмента</w:t>
            </w:r>
          </w:p>
        </w:tc>
      </w:tr>
      <w:tr w:rsidR="00192B2A" w:rsidRPr="009A3509" w:rsidTr="00466ED9">
        <w:tc>
          <w:tcPr>
            <w:tcW w:w="798" w:type="dxa"/>
          </w:tcPr>
          <w:p w:rsidR="00192B2A" w:rsidRPr="003B051D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92B2A" w:rsidRDefault="00192B2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>receive_</w:t>
            </w:r>
          </w:p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192B2A" w:rsidRPr="00192B2A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приёма слов данных</w:t>
            </w:r>
          </w:p>
        </w:tc>
      </w:tr>
      <w:tr w:rsidR="00192B2A" w:rsidRPr="009A3509" w:rsidTr="00466ED9">
        <w:tc>
          <w:tcPr>
            <w:tcW w:w="798" w:type="dxa"/>
          </w:tcPr>
          <w:p w:rsidR="00192B2A" w:rsidRPr="003B051D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92B2A" w:rsidRDefault="00192B2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>Адрес оконечного устройства,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которое передаёт слова данных</w:t>
            </w:r>
          </w:p>
        </w:tc>
      </w:tr>
      <w:tr w:rsidR="00192B2A" w:rsidRPr="009A3509" w:rsidTr="00466ED9">
        <w:tc>
          <w:tcPr>
            <w:tcW w:w="798" w:type="dxa"/>
          </w:tcPr>
          <w:p w:rsidR="00192B2A" w:rsidRPr="003B051D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92B2A" w:rsidRDefault="00192B2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192B2A" w:rsidRPr="00192B2A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передачи слов данных</w:t>
            </w:r>
          </w:p>
        </w:tc>
      </w:tr>
      <w:tr w:rsidR="00192B2A" w:rsidRPr="009A3509" w:rsidTr="00466ED9">
        <w:tc>
          <w:tcPr>
            <w:tcW w:w="798" w:type="dxa"/>
          </w:tcPr>
          <w:p w:rsidR="00192B2A" w:rsidRPr="003B051D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92B2A" w:rsidRPr="00192B2A" w:rsidRDefault="00192B2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192B2A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192B2A" w:rsidRPr="00192B2A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слов данных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EA7642" w:rsidRPr="009A3509" w:rsidRDefault="00EA7642" w:rsidP="00EA7642">
      <w:pPr>
        <w:pStyle w:val="3"/>
      </w:pPr>
      <w:bookmarkStart w:id="62" w:name="_Toc51915794"/>
      <w:r w:rsidRPr="00875F73">
        <w:t>unmmko1_f</w:t>
      </w:r>
      <w:r w:rsidR="00A367D4">
        <w:t>9</w:t>
      </w:r>
      <w:bookmarkEnd w:id="62"/>
    </w:p>
    <w:p w:rsid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A7642" w:rsidRPr="0097630B" w:rsidRDefault="0057512B" w:rsidP="00EA7642">
      <w:pPr>
        <w:pStyle w:val="affff7"/>
        <w:spacing w:after="120"/>
        <w:ind w:left="567" w:firstLine="0"/>
        <w:rPr>
          <w:lang w:val="en-US"/>
        </w:rPr>
      </w:pPr>
      <w:r w:rsidRPr="0057512B">
        <w:rPr>
          <w:lang w:val="en-US"/>
        </w:rPr>
        <w:t xml:space="preserve">unmmko1_command unmmko1_f9 (unmmko1_bus  </w:t>
      </w:r>
      <w:r w:rsidRPr="0097630B">
        <w:rPr>
          <w:lang w:val="en-US"/>
        </w:rPr>
        <w:t>bus</w:t>
      </w:r>
      <w:r w:rsidRPr="0057512B">
        <w:rPr>
          <w:lang w:val="en-US"/>
        </w:rPr>
        <w:t xml:space="preserve">, ViUInt16  </w:t>
      </w:r>
      <w:r w:rsidRPr="0097630B">
        <w:rPr>
          <w:lang w:val="en-US"/>
        </w:rPr>
        <w:t>subaddress</w:t>
      </w:r>
      <w:r w:rsidRPr="0057512B">
        <w:rPr>
          <w:lang w:val="en-US"/>
        </w:rPr>
        <w:t xml:space="preserve">, ViUInt16  </w:t>
      </w:r>
      <w:r w:rsidRPr="0097630B">
        <w:rPr>
          <w:lang w:val="en-US"/>
        </w:rPr>
        <w:t>mode_code</w:t>
      </w:r>
      <w:r w:rsidRPr="0057512B">
        <w:rPr>
          <w:lang w:val="en-US"/>
        </w:rPr>
        <w:t>)</w:t>
      </w:r>
    </w:p>
    <w:p w:rsidR="00EA7642" w:rsidRPr="002E36EC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A7642" w:rsidRPr="003A6C44" w:rsidRDefault="0057512B" w:rsidP="00EA76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9 создаёт командный сегмент сообщения в формате 9. </w:t>
      </w:r>
      <w:r>
        <w:t>Формат 9 - передача групповой команды управления без слов данных.</w:t>
      </w:r>
    </w:p>
    <w:p w:rsidR="00EA7642" w:rsidRPr="00EA7642" w:rsidRDefault="00EA7642" w:rsidP="00EA7642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57512B" w:rsidRPr="009A3509" w:rsidTr="00466ED9">
        <w:tc>
          <w:tcPr>
            <w:tcW w:w="798" w:type="dxa"/>
          </w:tcPr>
          <w:p w:rsidR="0057512B" w:rsidRPr="003B051D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57512B" w:rsidRPr="009A3509" w:rsidTr="00466ED9">
        <w:tc>
          <w:tcPr>
            <w:tcW w:w="798" w:type="dxa"/>
          </w:tcPr>
          <w:p w:rsidR="0057512B" w:rsidRPr="003B051D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(SA_MC0 (0) или SA_MC31 (31))</w:t>
            </w:r>
          </w:p>
        </w:tc>
      </w:tr>
      <w:tr w:rsidR="0057512B" w:rsidRPr="009A3509" w:rsidTr="00466ED9">
        <w:tc>
          <w:tcPr>
            <w:tcW w:w="798" w:type="dxa"/>
          </w:tcPr>
          <w:p w:rsidR="0057512B" w:rsidRPr="003B051D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 xml:space="preserve">mode_code </w:t>
            </w:r>
          </w:p>
        </w:tc>
        <w:tc>
          <w:tcPr>
            <w:tcW w:w="5687" w:type="dxa"/>
          </w:tcPr>
          <w:p w:rsidR="0057512B" w:rsidRPr="0057512B" w:rsidRDefault="0057512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7512B">
              <w:rPr>
                <w:rFonts w:ascii="Times New Roman" w:hAnsi="Times New Roman"/>
                <w:sz w:val="24"/>
                <w:szCs w:val="24"/>
              </w:rPr>
              <w:t>Код команды уп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равления (1, 3, 4, 5, 6, 7, 8)</w:t>
            </w:r>
          </w:p>
        </w:tc>
      </w:tr>
    </w:tbl>
    <w:p w:rsidR="00EA7642" w:rsidRPr="00D9593D" w:rsidRDefault="00EA7642" w:rsidP="00EA76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A7642" w:rsidRPr="0032286F" w:rsidRDefault="00EA7642" w:rsidP="00EA7642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3A1286" w:rsidRPr="009A3509" w:rsidRDefault="003A1286" w:rsidP="003A1286">
      <w:pPr>
        <w:pStyle w:val="3"/>
      </w:pPr>
      <w:bookmarkStart w:id="63" w:name="_Toc51915795"/>
      <w:r w:rsidRPr="00875F73">
        <w:t>unmmko1_f1</w:t>
      </w:r>
      <w:r>
        <w:t>0</w:t>
      </w:r>
      <w:bookmarkEnd w:id="63"/>
    </w:p>
    <w:p w:rsidR="003A1286" w:rsidRDefault="003A1286" w:rsidP="003A1286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3A1286" w:rsidRPr="0097630B" w:rsidRDefault="003A1286" w:rsidP="003A1286">
      <w:pPr>
        <w:pStyle w:val="affff7"/>
        <w:spacing w:after="120"/>
        <w:ind w:left="567" w:firstLine="0"/>
        <w:rPr>
          <w:lang w:val="en-US"/>
        </w:rPr>
      </w:pPr>
      <w:r w:rsidRPr="0097630B">
        <w:rPr>
          <w:lang w:val="en-US"/>
        </w:rPr>
        <w:t>unmmko1_command unmmko1_f10 (unmmko1_bus  bus, ViUInt16  subaddress, ViUInt16  mode_code, ViUInt16  data_word)</w:t>
      </w:r>
    </w:p>
    <w:p w:rsidR="003A1286" w:rsidRPr="002E36EC" w:rsidRDefault="003A1286" w:rsidP="003A1286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3A1286" w:rsidRPr="003A6C44" w:rsidRDefault="003A1286" w:rsidP="003A1286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f</w:t>
      </w:r>
      <w:r w:rsidRPr="00000384">
        <w:t xml:space="preserve">10 создаёт командный сегмент сообщения в формате 10. </w:t>
      </w:r>
      <w:r>
        <w:t>Формат 10 - передача групповой команды управления со словом данных.</w:t>
      </w:r>
    </w:p>
    <w:p w:rsidR="003A1286" w:rsidRPr="00EA7642" w:rsidRDefault="003A1286" w:rsidP="003A1286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A1286" w:rsidRPr="009A3509" w:rsidTr="00466ED9">
        <w:tc>
          <w:tcPr>
            <w:tcW w:w="798" w:type="dxa"/>
          </w:tcPr>
          <w:p w:rsidR="003A1286" w:rsidRPr="003B051D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 xml:space="preserve">bus </w:t>
            </w:r>
          </w:p>
        </w:tc>
        <w:tc>
          <w:tcPr>
            <w:tcW w:w="568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>Выбранная магистраль дл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я передачи командного сегмента</w:t>
            </w:r>
          </w:p>
        </w:tc>
      </w:tr>
      <w:tr w:rsidR="003A1286" w:rsidRPr="009A3509" w:rsidTr="00466ED9">
        <w:tc>
          <w:tcPr>
            <w:tcW w:w="798" w:type="dxa"/>
          </w:tcPr>
          <w:p w:rsidR="003A1286" w:rsidRPr="003B051D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(SA_MC0 (0) или SA_MC31 (31))</w:t>
            </w:r>
          </w:p>
        </w:tc>
      </w:tr>
      <w:tr w:rsidR="003A1286" w:rsidRPr="009A3509" w:rsidTr="00466ED9">
        <w:tc>
          <w:tcPr>
            <w:tcW w:w="798" w:type="dxa"/>
          </w:tcPr>
          <w:p w:rsidR="003A1286" w:rsidRPr="003B051D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 xml:space="preserve">mode_code </w:t>
            </w:r>
          </w:p>
        </w:tc>
        <w:tc>
          <w:tcPr>
            <w:tcW w:w="568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>Код команды управле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ния (17, 20, 21)</w:t>
            </w:r>
          </w:p>
        </w:tc>
      </w:tr>
      <w:tr w:rsidR="003A1286" w:rsidRPr="009A3509" w:rsidTr="00466ED9">
        <w:tc>
          <w:tcPr>
            <w:tcW w:w="798" w:type="dxa"/>
          </w:tcPr>
          <w:p w:rsidR="003A1286" w:rsidRPr="003B051D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3A1286" w:rsidRPr="00AE57F6" w:rsidRDefault="003A128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E57F6">
              <w:rPr>
                <w:rFonts w:ascii="Times New Roman" w:hAnsi="Times New Roman"/>
                <w:sz w:val="24"/>
                <w:szCs w:val="24"/>
              </w:rPr>
              <w:t xml:space="preserve">data_word </w:t>
            </w:r>
          </w:p>
        </w:tc>
        <w:tc>
          <w:tcPr>
            <w:tcW w:w="5687" w:type="dxa"/>
          </w:tcPr>
          <w:p w:rsidR="003A1286" w:rsidRPr="00AE57F6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 данных</w:t>
            </w:r>
          </w:p>
        </w:tc>
      </w:tr>
    </w:tbl>
    <w:p w:rsidR="003A1286" w:rsidRPr="00D9593D" w:rsidRDefault="003A1286" w:rsidP="003A1286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3A1286" w:rsidRPr="0032286F" w:rsidRDefault="003A1286" w:rsidP="003A1286">
      <w:pPr>
        <w:pStyle w:val="affff7"/>
        <w:spacing w:after="120"/>
        <w:ind w:left="567" w:firstLine="0"/>
      </w:pPr>
      <w:r w:rsidRPr="009A37EA">
        <w:t>Командный сегмент</w:t>
      </w:r>
      <w:r w:rsidRPr="00DC23B1">
        <w:t>.</w:t>
      </w:r>
    </w:p>
    <w:p w:rsidR="007761EE" w:rsidRPr="009A3509" w:rsidRDefault="007761EE" w:rsidP="007761EE">
      <w:pPr>
        <w:pStyle w:val="3"/>
      </w:pPr>
      <w:bookmarkStart w:id="64" w:name="_Toc51915796"/>
      <w:r w:rsidRPr="003A1286">
        <w:t>unmmko1_pack_cw</w:t>
      </w:r>
      <w:bookmarkEnd w:id="64"/>
    </w:p>
    <w:p w:rsidR="007761EE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761EE" w:rsidRPr="002969BC" w:rsidRDefault="007761EE" w:rsidP="007761EE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ViUInt16 unmmko1_pack_cw (ViUInt16  address, ViUInt16  rx_tx, ViUInt16  subaddress, ViUInt16  word_count)</w:t>
      </w:r>
    </w:p>
    <w:p w:rsidR="007761EE" w:rsidRPr="002E36EC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761EE" w:rsidRPr="003A6C44" w:rsidRDefault="007761EE" w:rsidP="007761EE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pack</w:t>
      </w:r>
      <w:r w:rsidRPr="00000384">
        <w:t>_</w:t>
      </w:r>
      <w:r>
        <w:t>cw</w:t>
      </w:r>
      <w:r w:rsidRPr="00000384">
        <w:t xml:space="preserve"> создаёт 16-битное командное слово из составляющих его полей.</w:t>
      </w:r>
    </w:p>
    <w:p w:rsidR="007761EE" w:rsidRPr="00EA7642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761EE" w:rsidRPr="009A3509" w:rsidTr="00466ED9">
        <w:tc>
          <w:tcPr>
            <w:tcW w:w="798" w:type="dxa"/>
          </w:tcPr>
          <w:p w:rsidR="007761EE" w:rsidRPr="003B051D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7761EE" w:rsidRPr="003A1286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7761EE" w:rsidRPr="009A3509" w:rsidTr="00466ED9">
        <w:tc>
          <w:tcPr>
            <w:tcW w:w="798" w:type="dxa"/>
          </w:tcPr>
          <w:p w:rsidR="007761EE" w:rsidRPr="003B051D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 xml:space="preserve">rx_tx </w:t>
            </w:r>
          </w:p>
        </w:tc>
        <w:tc>
          <w:tcPr>
            <w:tcW w:w="568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>Разряд приёма/пере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дачи (приём - 0, передача - 1)</w:t>
            </w:r>
          </w:p>
        </w:tc>
      </w:tr>
      <w:tr w:rsidR="007761EE" w:rsidRPr="009A3509" w:rsidTr="00466ED9">
        <w:tc>
          <w:tcPr>
            <w:tcW w:w="798" w:type="dxa"/>
          </w:tcPr>
          <w:p w:rsidR="007761EE" w:rsidRPr="003B051D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7761EE" w:rsidRPr="003A1286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</w:p>
        </w:tc>
      </w:tr>
      <w:tr w:rsidR="007761EE" w:rsidRPr="009A3509" w:rsidTr="00466ED9">
        <w:tc>
          <w:tcPr>
            <w:tcW w:w="798" w:type="dxa"/>
          </w:tcPr>
          <w:p w:rsidR="007761EE" w:rsidRPr="003B051D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7761EE" w:rsidRPr="003A1286" w:rsidRDefault="007761EE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A1286">
              <w:rPr>
                <w:rFonts w:ascii="Times New Roman" w:hAnsi="Times New Roman"/>
                <w:sz w:val="24"/>
                <w:szCs w:val="24"/>
              </w:rPr>
              <w:t>Количество слов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данных/код команды управления</w:t>
            </w:r>
          </w:p>
        </w:tc>
      </w:tr>
    </w:tbl>
    <w:p w:rsidR="007761EE" w:rsidRPr="00D9593D" w:rsidRDefault="007761EE" w:rsidP="007761EE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7761EE" w:rsidRPr="0032286F" w:rsidRDefault="007761EE" w:rsidP="007761EE">
      <w:pPr>
        <w:pStyle w:val="affff7"/>
        <w:spacing w:after="120"/>
        <w:ind w:left="567" w:firstLine="0"/>
      </w:pPr>
      <w:r>
        <w:t>Командное слово</w:t>
      </w:r>
      <w:r w:rsidRPr="00DC23B1">
        <w:t>.</w:t>
      </w:r>
    </w:p>
    <w:p w:rsidR="007761EE" w:rsidRPr="009A3509" w:rsidRDefault="007761EE" w:rsidP="007761EE">
      <w:pPr>
        <w:pStyle w:val="3"/>
      </w:pPr>
      <w:bookmarkStart w:id="65" w:name="_Toc51915797"/>
      <w:r w:rsidRPr="003A1286">
        <w:t>unmmko1_</w:t>
      </w:r>
      <w:r>
        <w:t>un</w:t>
      </w:r>
      <w:r w:rsidRPr="003A1286">
        <w:t>pack_cw</w:t>
      </w:r>
      <w:bookmarkEnd w:id="65"/>
    </w:p>
    <w:p w:rsidR="007761EE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761EE" w:rsidRPr="002969BC" w:rsidRDefault="008A081D" w:rsidP="007761EE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void</w:t>
      </w:r>
      <w:r w:rsidR="007761EE" w:rsidRPr="002969BC">
        <w:rPr>
          <w:lang w:val="en-US"/>
        </w:rPr>
        <w:t xml:space="preserve"> unmmko1_unpack_cw (ViUInt16  command_word, ViUInt16 *  address, ViUInt16 *  rx_tx, ViUInt16 *  subaddress, ViUInt16 *  word_count)</w:t>
      </w:r>
    </w:p>
    <w:p w:rsidR="007761EE" w:rsidRPr="002E36EC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761EE" w:rsidRPr="003A6C44" w:rsidRDefault="004F764A" w:rsidP="007761EE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unpack</w:t>
      </w:r>
      <w:r w:rsidRPr="00000384">
        <w:t>_</w:t>
      </w:r>
      <w:r>
        <w:t>cw</w:t>
      </w:r>
      <w:r w:rsidRPr="00000384">
        <w:t xml:space="preserve"> извлекает поля из 16-битного командного слова. Для игнорирования любого из возвращаемых аргументов передайте значение </w:t>
      </w:r>
      <w:r>
        <w:t>NULL</w:t>
      </w:r>
      <w:r w:rsidRPr="00000384">
        <w:t xml:space="preserve"> вместо указателя на аргумент.</w:t>
      </w:r>
    </w:p>
    <w:p w:rsidR="007761EE" w:rsidRPr="00EA7642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2D6717" w:rsidRPr="009A3509" w:rsidTr="00466ED9">
        <w:tc>
          <w:tcPr>
            <w:tcW w:w="798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83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 xml:space="preserve">command_word </w:t>
            </w:r>
          </w:p>
        </w:tc>
        <w:tc>
          <w:tcPr>
            <w:tcW w:w="5687" w:type="dxa"/>
          </w:tcPr>
          <w:p w:rsidR="002D6717" w:rsidRPr="002D6717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Командное слово</w:t>
            </w:r>
          </w:p>
        </w:tc>
      </w:tr>
      <w:tr w:rsidR="002D6717" w:rsidRPr="009A3509" w:rsidTr="00466ED9">
        <w:tc>
          <w:tcPr>
            <w:tcW w:w="798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Адрес оконечного у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стройства</w:t>
            </w:r>
          </w:p>
        </w:tc>
      </w:tr>
      <w:tr w:rsidR="002D6717" w:rsidRPr="009A3509" w:rsidTr="00466ED9">
        <w:tc>
          <w:tcPr>
            <w:tcW w:w="798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 xml:space="preserve">rx_tx </w:t>
            </w:r>
          </w:p>
        </w:tc>
        <w:tc>
          <w:tcPr>
            <w:tcW w:w="568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Разряд приёма/пере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дачи (приём - 0, передача - 1)</w:t>
            </w:r>
          </w:p>
        </w:tc>
      </w:tr>
      <w:tr w:rsidR="002D6717" w:rsidRPr="009A3509" w:rsidTr="00466ED9">
        <w:tc>
          <w:tcPr>
            <w:tcW w:w="798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</w:tcPr>
          <w:p w:rsidR="002D6717" w:rsidRPr="002D6717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Подадрес/режим управления</w:t>
            </w:r>
          </w:p>
        </w:tc>
      </w:tr>
      <w:tr w:rsidR="002D6717" w:rsidRPr="009A3509" w:rsidTr="00466ED9">
        <w:tc>
          <w:tcPr>
            <w:tcW w:w="798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 xml:space="preserve">word_count </w:t>
            </w:r>
          </w:p>
        </w:tc>
        <w:tc>
          <w:tcPr>
            <w:tcW w:w="5687" w:type="dxa"/>
          </w:tcPr>
          <w:p w:rsidR="002D6717" w:rsidRPr="002D6717" w:rsidRDefault="002D671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D6717">
              <w:rPr>
                <w:rFonts w:ascii="Times New Roman" w:hAnsi="Times New Roman"/>
                <w:sz w:val="24"/>
                <w:szCs w:val="24"/>
              </w:rPr>
              <w:t>Количество слов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данных/код команды управления</w:t>
            </w:r>
          </w:p>
        </w:tc>
      </w:tr>
    </w:tbl>
    <w:p w:rsidR="007761EE" w:rsidRPr="009A3509" w:rsidRDefault="00C51866" w:rsidP="007761EE">
      <w:pPr>
        <w:pStyle w:val="3"/>
      </w:pPr>
      <w:bookmarkStart w:id="66" w:name="_Toc51915798"/>
      <w:r w:rsidRPr="00C51866">
        <w:t>unmmko1_pack_sw</w:t>
      </w:r>
      <w:bookmarkEnd w:id="66"/>
    </w:p>
    <w:p w:rsidR="007761EE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761EE" w:rsidRPr="002969BC" w:rsidRDefault="00C51866" w:rsidP="007761EE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ViUInt16 unmmko1_pack_sw (ViUInt16  address, ViUInt16  error_bits)</w:t>
      </w:r>
    </w:p>
    <w:p w:rsidR="007761EE" w:rsidRPr="002E36EC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761EE" w:rsidRPr="003A6C44" w:rsidRDefault="00C51866" w:rsidP="007761EE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pack</w:t>
      </w:r>
      <w:r w:rsidRPr="00000384">
        <w:t>_</w:t>
      </w:r>
      <w:r>
        <w:t>sw</w:t>
      </w:r>
      <w:r w:rsidRPr="00000384">
        <w:t xml:space="preserve"> создаёт 16-битное ответное слово из составляющих его полей.</w:t>
      </w:r>
    </w:p>
    <w:p w:rsidR="007761EE" w:rsidRPr="00EA7642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51866" w:rsidRPr="009A3509" w:rsidTr="00466ED9">
        <w:tc>
          <w:tcPr>
            <w:tcW w:w="798" w:type="dxa"/>
          </w:tcPr>
          <w:p w:rsidR="00C51866" w:rsidRPr="003B051D" w:rsidRDefault="00C5186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51866" w:rsidRPr="00C51866" w:rsidRDefault="00C5186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C51866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C51866" w:rsidRPr="00C51866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C51866" w:rsidRPr="009A3509" w:rsidTr="00466ED9">
        <w:tc>
          <w:tcPr>
            <w:tcW w:w="798" w:type="dxa"/>
          </w:tcPr>
          <w:p w:rsidR="00C51866" w:rsidRPr="003B051D" w:rsidRDefault="00C5186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51866" w:rsidRPr="00C51866" w:rsidRDefault="00C5186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C51866">
              <w:rPr>
                <w:rFonts w:ascii="Times New Roman" w:hAnsi="Times New Roman"/>
                <w:sz w:val="24"/>
                <w:szCs w:val="24"/>
              </w:rPr>
              <w:t xml:space="preserve">error_bits </w:t>
            </w:r>
          </w:p>
        </w:tc>
        <w:tc>
          <w:tcPr>
            <w:tcW w:w="5687" w:type="dxa"/>
          </w:tcPr>
          <w:p w:rsidR="00C51866" w:rsidRPr="00C51866" w:rsidRDefault="00C51866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C51866">
              <w:rPr>
                <w:rFonts w:ascii="Times New Roman" w:hAnsi="Times New Roman"/>
                <w:sz w:val="24"/>
                <w:szCs w:val="24"/>
              </w:rPr>
              <w:t>Признаки ответного слова (объединение констант из перечисления un</w:t>
            </w:r>
            <w:r w:rsidR="00F67A90">
              <w:rPr>
                <w:rFonts w:ascii="Times New Roman" w:hAnsi="Times New Roman"/>
                <w:sz w:val="24"/>
                <w:szCs w:val="24"/>
              </w:rPr>
              <w:t>mmko1_error_bits)</w:t>
            </w:r>
          </w:p>
        </w:tc>
      </w:tr>
    </w:tbl>
    <w:p w:rsidR="007761EE" w:rsidRPr="00D9593D" w:rsidRDefault="007761EE" w:rsidP="007761EE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7761EE" w:rsidRPr="0032286F" w:rsidRDefault="000F19A7" w:rsidP="007761EE">
      <w:pPr>
        <w:pStyle w:val="affff7"/>
        <w:spacing w:after="120"/>
        <w:ind w:left="567" w:firstLine="0"/>
      </w:pPr>
      <w:r>
        <w:t>Ответное</w:t>
      </w:r>
      <w:r w:rsidR="007761EE">
        <w:t xml:space="preserve"> слово</w:t>
      </w:r>
      <w:r w:rsidR="007761EE" w:rsidRPr="00DC23B1">
        <w:t>.</w:t>
      </w:r>
    </w:p>
    <w:p w:rsidR="007761EE" w:rsidRPr="009A3509" w:rsidRDefault="0043281D" w:rsidP="007761EE">
      <w:pPr>
        <w:pStyle w:val="3"/>
      </w:pPr>
      <w:bookmarkStart w:id="67" w:name="_Toc51915799"/>
      <w:r w:rsidRPr="0043281D">
        <w:t>unmmko1_unpack_sw</w:t>
      </w:r>
      <w:bookmarkEnd w:id="67"/>
    </w:p>
    <w:p w:rsidR="007761EE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7761EE" w:rsidRPr="002969BC" w:rsidRDefault="0043281D" w:rsidP="007761EE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void _VI_FUNC unmmko1_unpack_sw (ViUInt16  status_word, ViUInt16 *  address, ViUInt16 *  error_bits)</w:t>
      </w:r>
    </w:p>
    <w:p w:rsidR="007761EE" w:rsidRPr="002E36EC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7761EE" w:rsidRPr="003A6C44" w:rsidRDefault="0043281D" w:rsidP="007761EE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pack</w:t>
      </w:r>
      <w:r w:rsidRPr="00000384">
        <w:t>_</w:t>
      </w:r>
      <w:r>
        <w:t>sw</w:t>
      </w:r>
      <w:r w:rsidRPr="00000384">
        <w:t xml:space="preserve"> извлекает поля из ответного слова. Для игнорирования любого из возвращаемых аргументов передайте значение </w:t>
      </w:r>
      <w:r>
        <w:t>NULL</w:t>
      </w:r>
      <w:r w:rsidRPr="00000384">
        <w:t xml:space="preserve"> вместо указателя на аргумент.</w:t>
      </w:r>
    </w:p>
    <w:p w:rsidR="007761EE" w:rsidRPr="00EA7642" w:rsidRDefault="007761EE" w:rsidP="007761EE">
      <w:pPr>
        <w:pStyle w:val="affff7"/>
        <w:spacing w:after="120"/>
        <w:ind w:left="567" w:firstLine="0"/>
      </w:pPr>
      <w:r w:rsidRPr="009A3509">
        <w:rPr>
          <w:b/>
        </w:rPr>
        <w:t>Аргументы</w:t>
      </w:r>
      <w:r w:rsidRPr="00EA7642"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43C01" w:rsidRPr="009A3509" w:rsidTr="00466ED9">
        <w:tc>
          <w:tcPr>
            <w:tcW w:w="798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837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 xml:space="preserve">status_word </w:t>
            </w:r>
          </w:p>
        </w:tc>
        <w:tc>
          <w:tcPr>
            <w:tcW w:w="5687" w:type="dxa"/>
          </w:tcPr>
          <w:p w:rsidR="00043C01" w:rsidRPr="00043C01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Ответное слово</w:t>
            </w:r>
          </w:p>
        </w:tc>
      </w:tr>
      <w:tr w:rsidR="00043C01" w:rsidRPr="009A3509" w:rsidTr="00466ED9">
        <w:tc>
          <w:tcPr>
            <w:tcW w:w="798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</w:tcPr>
          <w:p w:rsidR="00043C01" w:rsidRPr="00043C01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043C01" w:rsidRPr="009A3509" w:rsidTr="00466ED9">
        <w:tc>
          <w:tcPr>
            <w:tcW w:w="798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1837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 xml:space="preserve">error_bits </w:t>
            </w:r>
          </w:p>
        </w:tc>
        <w:tc>
          <w:tcPr>
            <w:tcW w:w="5687" w:type="dxa"/>
          </w:tcPr>
          <w:p w:rsidR="00043C01" w:rsidRPr="00043C01" w:rsidRDefault="00043C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043C01">
              <w:rPr>
                <w:rFonts w:ascii="Times New Roman" w:hAnsi="Times New Roman"/>
                <w:sz w:val="24"/>
                <w:szCs w:val="24"/>
              </w:rPr>
              <w:t>Признаки ответного слова (объединение констант из пе</w:t>
            </w:r>
            <w:r w:rsidR="00F67A90">
              <w:rPr>
                <w:rFonts w:ascii="Times New Roman" w:hAnsi="Times New Roman"/>
                <w:sz w:val="24"/>
                <w:szCs w:val="24"/>
              </w:rPr>
              <w:t>речисления unmmko1_error_bits)</w:t>
            </w:r>
          </w:p>
        </w:tc>
      </w:tr>
    </w:tbl>
    <w:p w:rsidR="00E91242" w:rsidRPr="009A3509" w:rsidRDefault="00E91242" w:rsidP="00E91242">
      <w:pPr>
        <w:pStyle w:val="3"/>
      </w:pPr>
      <w:bookmarkStart w:id="68" w:name="_Toc51915800"/>
      <w:r w:rsidRPr="00FB549D">
        <w:t>unmmko1_bc_configure</w:t>
      </w:r>
      <w:bookmarkEnd w:id="68"/>
    </w:p>
    <w:p w:rsidR="00E91242" w:rsidRDefault="00E91242" w:rsidP="00E9124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91242" w:rsidRPr="00466ED9" w:rsidRDefault="00990615" w:rsidP="00E91242">
      <w:pPr>
        <w:pStyle w:val="affff7"/>
        <w:spacing w:after="120"/>
        <w:ind w:left="567" w:firstLine="0"/>
        <w:rPr>
          <w:lang w:val="en-US"/>
        </w:rPr>
      </w:pPr>
      <w:r w:rsidRPr="00466ED9">
        <w:rPr>
          <w:lang w:val="en-US"/>
        </w:rPr>
        <w:t>ViStatus unmmko1_bc_configure (ViSession  session, int  bc_options)</w:t>
      </w:r>
    </w:p>
    <w:p w:rsidR="00E91242" w:rsidRPr="002E36EC" w:rsidRDefault="00E91242" w:rsidP="00E9124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91242" w:rsidRPr="003A6C44" w:rsidRDefault="00990615" w:rsidP="00E9124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configure</w:t>
      </w:r>
      <w:r w:rsidRPr="00000384">
        <w:t xml:space="preserve"> осуществляет настройку мезонина в режиме контроллера шины. Вызов функции также осуществляет сброс настроек контроллера. Если мезонин был запущен в каком-либо режиме работы, то также будет произведена остановка мезонина.</w:t>
      </w:r>
    </w:p>
    <w:p w:rsidR="00E91242" w:rsidRPr="009A3509" w:rsidRDefault="00E91242" w:rsidP="00E91242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990615" w:rsidRPr="009A3509" w:rsidTr="00466ED9">
        <w:tc>
          <w:tcPr>
            <w:tcW w:w="798" w:type="dxa"/>
          </w:tcPr>
          <w:p w:rsidR="00990615" w:rsidRPr="003B051D" w:rsidRDefault="0099061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90615" w:rsidRPr="00582B5B" w:rsidRDefault="0099061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82B5B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990615" w:rsidRPr="00582B5B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990615" w:rsidRPr="009A3509" w:rsidTr="00466ED9">
        <w:tc>
          <w:tcPr>
            <w:tcW w:w="798" w:type="dxa"/>
          </w:tcPr>
          <w:p w:rsidR="00990615" w:rsidRPr="003B051D" w:rsidRDefault="0099061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90615" w:rsidRPr="00582B5B" w:rsidRDefault="0099061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82B5B">
              <w:rPr>
                <w:rFonts w:ascii="Times New Roman" w:hAnsi="Times New Roman"/>
                <w:sz w:val="24"/>
                <w:szCs w:val="24"/>
              </w:rPr>
              <w:t xml:space="preserve">bc_options </w:t>
            </w:r>
          </w:p>
        </w:tc>
        <w:tc>
          <w:tcPr>
            <w:tcW w:w="5687" w:type="dxa"/>
          </w:tcPr>
          <w:p w:rsidR="00990615" w:rsidRPr="00582B5B" w:rsidRDefault="00990615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82B5B">
              <w:rPr>
                <w:rFonts w:ascii="Times New Roman" w:hAnsi="Times New Roman"/>
                <w:sz w:val="24"/>
                <w:szCs w:val="24"/>
              </w:rPr>
              <w:t>Настройки контроллера шины - объединение флагов UNMMKO1_BC_* из п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еречисления unmmko1_bc_options</w:t>
            </w:r>
          </w:p>
        </w:tc>
      </w:tr>
    </w:tbl>
    <w:p w:rsidR="00E91242" w:rsidRPr="00D9593D" w:rsidRDefault="00E91242" w:rsidP="00E9124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91242" w:rsidRPr="009A3509" w:rsidRDefault="00E91242" w:rsidP="00E91242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E13365" w:rsidRPr="00A27B49" w:rsidRDefault="008C65E3" w:rsidP="00E13365">
      <w:pPr>
        <w:pStyle w:val="3"/>
      </w:pPr>
      <w:bookmarkStart w:id="69" w:name="_Toc51915801"/>
      <w:r w:rsidRPr="008C65E3">
        <w:t>unmmko1_bc_reset</w:t>
      </w:r>
      <w:bookmarkEnd w:id="69"/>
    </w:p>
    <w:p w:rsidR="00E13365" w:rsidRDefault="00E13365" w:rsidP="00E13365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E13365" w:rsidRPr="002969BC" w:rsidRDefault="008C65E3" w:rsidP="00E13365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unmmko1_bc_reset (ViSession  session)</w:t>
      </w:r>
    </w:p>
    <w:p w:rsidR="00E13365" w:rsidRPr="002E36EC" w:rsidRDefault="00E13365" w:rsidP="00E13365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13365" w:rsidRPr="003A6C44" w:rsidRDefault="0016112F" w:rsidP="00E13365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reset</w:t>
      </w:r>
      <w:r w:rsidRPr="00000384">
        <w:t xml:space="preserve"> осуществляет сброс настроек контроллера шины: удаление командных сегментов из расписания, количество повторений сбрасывается в 1. Если мезонин был запущен в каком-либо режиме работы, то также будет произведена остановка мезонина.</w:t>
      </w:r>
    </w:p>
    <w:p w:rsidR="00E13365" w:rsidRPr="009A3509" w:rsidRDefault="00E13365" w:rsidP="00E13365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E13365" w:rsidRPr="009A3509" w:rsidTr="00466ED9">
        <w:tc>
          <w:tcPr>
            <w:tcW w:w="798" w:type="dxa"/>
          </w:tcPr>
          <w:p w:rsidR="00E13365" w:rsidRPr="008954F7" w:rsidRDefault="00E13365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13365" w:rsidRPr="007B2868" w:rsidRDefault="00E13365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E13365" w:rsidRPr="007B2868" w:rsidRDefault="00E13365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Ном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ер сеанса связи с мезонином</w:t>
            </w:r>
          </w:p>
        </w:tc>
      </w:tr>
    </w:tbl>
    <w:p w:rsidR="00E13365" w:rsidRPr="00D9593D" w:rsidRDefault="00E13365" w:rsidP="00E13365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E13365" w:rsidRPr="009A3509" w:rsidRDefault="00E13365" w:rsidP="00E13365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67661F" w:rsidRPr="00A27B49" w:rsidRDefault="0067661F" w:rsidP="0067661F">
      <w:pPr>
        <w:pStyle w:val="3"/>
      </w:pPr>
      <w:bookmarkStart w:id="70" w:name="_Toc51915802"/>
      <w:r w:rsidRPr="0067661F">
        <w:t>unmmko1_bc_schedule_command</w:t>
      </w:r>
      <w:bookmarkEnd w:id="70"/>
    </w:p>
    <w:p w:rsidR="0067661F" w:rsidRDefault="0067661F" w:rsidP="0067661F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67661F" w:rsidRPr="002969BC" w:rsidRDefault="0067661F" w:rsidP="0067661F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unmmko1_bc_schedule_command (ViSession  session, unmmko1_command  command)</w:t>
      </w:r>
    </w:p>
    <w:p w:rsidR="0067661F" w:rsidRPr="002E36EC" w:rsidRDefault="0067661F" w:rsidP="0067661F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67661F" w:rsidRPr="003A6C44" w:rsidRDefault="0067661F" w:rsidP="0067661F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schedule</w:t>
      </w:r>
      <w:r w:rsidRPr="00000384">
        <w:t>_</w:t>
      </w:r>
      <w:r>
        <w:t>command</w:t>
      </w:r>
      <w:r w:rsidRPr="00000384">
        <w:t xml:space="preserve"> добавляет командный сегмент в конец расписания. Количество командных сегментов в расписании, умноженное на количество повторений расписания, не должно превышать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SCHEDULE</w:t>
      </w:r>
      <w:r w:rsidRPr="00000384">
        <w:t>_</w:t>
      </w:r>
      <w:r>
        <w:t>SIZE</w:t>
      </w:r>
      <w:r w:rsidRPr="00000384">
        <w:t>_</w:t>
      </w:r>
      <w:r>
        <w:t>LIMIT</w:t>
      </w:r>
      <w:r w:rsidRPr="00000384">
        <w:t>.</w:t>
      </w:r>
    </w:p>
    <w:p w:rsidR="00AB23CC" w:rsidRDefault="00AB23CC">
      <w:pPr>
        <w:rPr>
          <w:rFonts w:ascii="Times New Roman" w:hAnsi="Times New Roman"/>
          <w:b/>
          <w:noProof w:val="0"/>
          <w:sz w:val="24"/>
          <w:szCs w:val="24"/>
        </w:rPr>
      </w:pPr>
      <w:r>
        <w:rPr>
          <w:b/>
        </w:rPr>
        <w:br w:type="page"/>
      </w:r>
    </w:p>
    <w:p w:rsidR="0067661F" w:rsidRPr="009A3509" w:rsidRDefault="0067661F" w:rsidP="0067661F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C21FBF" w:rsidRPr="009A3509" w:rsidTr="00466ED9">
        <w:tc>
          <w:tcPr>
            <w:tcW w:w="798" w:type="dxa"/>
          </w:tcPr>
          <w:p w:rsidR="00C21FBF" w:rsidRPr="008954F7" w:rsidRDefault="00C21FBF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21FBF" w:rsidRPr="00AB23CC" w:rsidRDefault="00C21FB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23CC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C21FBF" w:rsidRPr="00AB23CC" w:rsidRDefault="00C21FB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23CC">
              <w:rPr>
                <w:rFonts w:ascii="Times New Roman" w:hAnsi="Times New Roman"/>
                <w:sz w:val="24"/>
                <w:szCs w:val="24"/>
              </w:rPr>
              <w:t>Номер сеанса связи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с мезонином</w:t>
            </w:r>
          </w:p>
        </w:tc>
      </w:tr>
      <w:tr w:rsidR="00C21FBF" w:rsidRPr="009A3509" w:rsidTr="00466ED9">
        <w:tc>
          <w:tcPr>
            <w:tcW w:w="798" w:type="dxa"/>
          </w:tcPr>
          <w:p w:rsidR="00C21FBF" w:rsidRPr="008954F7" w:rsidRDefault="00C21FBF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C21FBF" w:rsidRPr="00AB23CC" w:rsidRDefault="00C21FB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23CC">
              <w:rPr>
                <w:rFonts w:ascii="Times New Roman" w:hAnsi="Times New Roman"/>
                <w:sz w:val="24"/>
                <w:szCs w:val="24"/>
              </w:rPr>
              <w:t xml:space="preserve">command </w:t>
            </w:r>
          </w:p>
        </w:tc>
        <w:tc>
          <w:tcPr>
            <w:tcW w:w="5687" w:type="dxa"/>
          </w:tcPr>
          <w:p w:rsidR="00C21FBF" w:rsidRPr="00AB23CC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Командный сегмент сообщения</w:t>
            </w:r>
          </w:p>
        </w:tc>
      </w:tr>
    </w:tbl>
    <w:p w:rsidR="0067661F" w:rsidRPr="00D9593D" w:rsidRDefault="0067661F" w:rsidP="0067661F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67661F" w:rsidRPr="009A3509" w:rsidRDefault="0067661F" w:rsidP="0067661F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67661F" w:rsidRPr="00A27B49" w:rsidRDefault="00714072" w:rsidP="0067661F">
      <w:pPr>
        <w:pStyle w:val="3"/>
      </w:pPr>
      <w:bookmarkStart w:id="71" w:name="_Toc51915803"/>
      <w:r w:rsidRPr="00714072">
        <w:t>unmmko1_bc_set_schedule_repeat_count</w:t>
      </w:r>
      <w:bookmarkEnd w:id="71"/>
    </w:p>
    <w:p w:rsidR="0067661F" w:rsidRPr="006E4C5B" w:rsidRDefault="0067661F" w:rsidP="0067661F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67661F" w:rsidRPr="002969BC" w:rsidRDefault="00714072" w:rsidP="0067661F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unmmko1_bc_set_schedule_repeat_count (ViSession  session, ViUInt16  repeat_count)</w:t>
      </w:r>
    </w:p>
    <w:p w:rsidR="0067661F" w:rsidRPr="002E36EC" w:rsidRDefault="0067661F" w:rsidP="0067661F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67661F" w:rsidRPr="003A6C44" w:rsidRDefault="00DD7A98" w:rsidP="0067661F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set</w:t>
      </w:r>
      <w:r w:rsidRPr="00000384">
        <w:t>_</w:t>
      </w:r>
      <w:r>
        <w:t>schedule</w:t>
      </w:r>
      <w:r w:rsidRPr="00000384">
        <w:t>_</w:t>
      </w:r>
      <w:r>
        <w:t>repeat</w:t>
      </w:r>
      <w:r w:rsidRPr="00000384">
        <w:t>_</w:t>
      </w:r>
      <w:r>
        <w:t>count</w:t>
      </w:r>
      <w:r w:rsidRPr="00000384">
        <w:t xml:space="preserve"> устанавливает количество повторений расписания. Количество командных сегментов в расписании, умноженное на количество повторений расписания, не должно превышать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SCHEDULE</w:t>
      </w:r>
      <w:r w:rsidRPr="00000384">
        <w:t>_</w:t>
      </w:r>
      <w:r>
        <w:t>SIZE</w:t>
      </w:r>
      <w:r w:rsidRPr="00000384">
        <w:t>_</w:t>
      </w:r>
      <w:r>
        <w:t>LIMIT</w:t>
      </w:r>
      <w:r w:rsidRPr="00000384">
        <w:t>.</w:t>
      </w:r>
    </w:p>
    <w:p w:rsidR="0067661F" w:rsidRPr="009A3509" w:rsidRDefault="0067661F" w:rsidP="0067661F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BA0931" w:rsidRPr="009A3509" w:rsidTr="00466ED9">
        <w:tc>
          <w:tcPr>
            <w:tcW w:w="798" w:type="dxa"/>
          </w:tcPr>
          <w:p w:rsidR="00BA0931" w:rsidRPr="008954F7" w:rsidRDefault="00BA093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65EA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</w:tcPr>
          <w:p w:rsidR="00BA0931" w:rsidRPr="00565EA8" w:rsidRDefault="00BA093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5E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BA0931" w:rsidRPr="002969BC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BA0931" w:rsidRPr="009A3509" w:rsidTr="00466ED9">
        <w:tc>
          <w:tcPr>
            <w:tcW w:w="798" w:type="dxa"/>
          </w:tcPr>
          <w:p w:rsidR="00BA0931" w:rsidRPr="008954F7" w:rsidRDefault="00BA093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65EA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</w:tcPr>
          <w:p w:rsidR="00BA0931" w:rsidRPr="00565EA8" w:rsidRDefault="00BA093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5E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repeat_count </w:t>
            </w:r>
          </w:p>
        </w:tc>
        <w:tc>
          <w:tcPr>
            <w:tcW w:w="5687" w:type="dxa"/>
          </w:tcPr>
          <w:p w:rsidR="00BA0931" w:rsidRPr="002969BC" w:rsidRDefault="00BA093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969BC">
              <w:rPr>
                <w:rFonts w:ascii="Times New Roman" w:hAnsi="Times New Roman"/>
                <w:sz w:val="24"/>
                <w:szCs w:val="24"/>
              </w:rPr>
              <w:t>Количество повторений расписания (значение 0 означает беск</w:t>
            </w:r>
            <w:r w:rsidR="00F67A90">
              <w:rPr>
                <w:rFonts w:ascii="Times New Roman" w:hAnsi="Times New Roman"/>
                <w:sz w:val="24"/>
                <w:szCs w:val="24"/>
              </w:rPr>
              <w:t>онечное повторение расписания)</w:t>
            </w:r>
          </w:p>
        </w:tc>
      </w:tr>
    </w:tbl>
    <w:p w:rsidR="0067661F" w:rsidRPr="00D9593D" w:rsidRDefault="0067661F" w:rsidP="0067661F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67661F" w:rsidRPr="009A3509" w:rsidRDefault="0067661F" w:rsidP="0067661F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583980" w:rsidRPr="00A27B49" w:rsidRDefault="00583980" w:rsidP="00583980">
      <w:pPr>
        <w:pStyle w:val="3"/>
      </w:pPr>
      <w:bookmarkStart w:id="72" w:name="_Toc51915804"/>
      <w:r w:rsidRPr="00A27B49">
        <w:t>unmmko1_bc_start</w:t>
      </w:r>
      <w:bookmarkEnd w:id="72"/>
    </w:p>
    <w:p w:rsidR="00583980" w:rsidRDefault="00583980" w:rsidP="00583980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583980" w:rsidRPr="002969BC" w:rsidRDefault="00583980" w:rsidP="00583980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unmmko1_bc_start(ViSession session)</w:t>
      </w:r>
    </w:p>
    <w:p w:rsidR="00583980" w:rsidRPr="002E36EC" w:rsidRDefault="00583980" w:rsidP="00583980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583980" w:rsidRPr="003A6C44" w:rsidRDefault="00583980" w:rsidP="00583980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start</w:t>
      </w:r>
      <w:r w:rsidRPr="00000384">
        <w:t xml:space="preserve"> запускает мезонин в режиме контроллера шины. В зависимости от того, было ли ранее установлено расписание, будет осуществляться запуск в режиме расписания или в режиме отправки одиночных командных сегментов. Настройки контроллера шины предварительно устанавливаются функцией </w:t>
      </w:r>
      <w:r>
        <w:t>unmmko</w:t>
      </w:r>
      <w:r w:rsidRPr="00000384">
        <w:t>1_</w:t>
      </w:r>
      <w:r>
        <w:t>bc</w:t>
      </w:r>
      <w:r w:rsidRPr="00000384">
        <w:t>_</w:t>
      </w:r>
      <w:r>
        <w:t>configure</w:t>
      </w:r>
      <w:r w:rsidRPr="00000384">
        <w:t xml:space="preserve">. Расписание настраивается функциями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schedule</w:t>
      </w:r>
      <w:r w:rsidRPr="00000384">
        <w:t>_</w:t>
      </w:r>
      <w:r>
        <w:t>command</w:t>
      </w:r>
      <w:r w:rsidRPr="00000384">
        <w:t xml:space="preserve"> и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set</w:t>
      </w:r>
      <w:r w:rsidRPr="00000384">
        <w:t>_</w:t>
      </w:r>
      <w:r>
        <w:t>schedule</w:t>
      </w:r>
      <w:r w:rsidRPr="00000384">
        <w:t>_</w:t>
      </w:r>
      <w:r>
        <w:t>repeat</w:t>
      </w:r>
      <w:r w:rsidRPr="00000384">
        <w:t>_</w:t>
      </w:r>
      <w:r>
        <w:t>count</w:t>
      </w:r>
      <w:r w:rsidRPr="00000384">
        <w:t>.</w:t>
      </w:r>
    </w:p>
    <w:p w:rsidR="00583980" w:rsidRPr="009A3509" w:rsidRDefault="00583980" w:rsidP="00583980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583980" w:rsidRPr="009A3509" w:rsidTr="00466ED9">
        <w:tc>
          <w:tcPr>
            <w:tcW w:w="798" w:type="dxa"/>
          </w:tcPr>
          <w:p w:rsidR="00583980" w:rsidRPr="008954F7" w:rsidRDefault="0058398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83980" w:rsidRPr="007B2868" w:rsidRDefault="00583980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583980" w:rsidRPr="007B2868" w:rsidRDefault="00F67A90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583980" w:rsidRPr="00D9593D" w:rsidRDefault="00583980" w:rsidP="00583980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583980" w:rsidRPr="009A3509" w:rsidRDefault="00583980" w:rsidP="00583980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583980" w:rsidRPr="00A27B49" w:rsidRDefault="00583980" w:rsidP="00583980">
      <w:pPr>
        <w:pStyle w:val="3"/>
      </w:pPr>
      <w:bookmarkStart w:id="73" w:name="_Toc51915805"/>
      <w:r w:rsidRPr="00A27B49">
        <w:t>unmmko1_bc_sta</w:t>
      </w:r>
      <w:r>
        <w:t>tus</w:t>
      </w:r>
      <w:bookmarkEnd w:id="73"/>
    </w:p>
    <w:p w:rsidR="00583980" w:rsidRDefault="00583980" w:rsidP="00583980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583980" w:rsidRPr="00466ED9" w:rsidRDefault="00583980" w:rsidP="00583980">
      <w:pPr>
        <w:pStyle w:val="affff7"/>
        <w:spacing w:after="120"/>
        <w:ind w:left="567" w:firstLine="0"/>
        <w:rPr>
          <w:lang w:val="en-US"/>
        </w:rPr>
      </w:pPr>
      <w:r w:rsidRPr="00466ED9">
        <w:rPr>
          <w:lang w:val="en-US"/>
        </w:rPr>
        <w:t>ViStatus unmmko1_bc_status (ViSession  session, ViBoolean *  status)</w:t>
      </w:r>
    </w:p>
    <w:p w:rsidR="00583980" w:rsidRPr="002E36EC" w:rsidRDefault="00583980" w:rsidP="00583980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583980" w:rsidRPr="003A6C44" w:rsidRDefault="00583980" w:rsidP="00583980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status</w:t>
      </w:r>
      <w:r w:rsidRPr="00000384">
        <w:t xml:space="preserve"> возвращает состояние запуска мезонина в режиме контроллера шины. Функция возвращает </w:t>
      </w:r>
      <w:r>
        <w:t>VI</w:t>
      </w:r>
      <w:r w:rsidRPr="00000384">
        <w:t>_</w:t>
      </w:r>
      <w:r>
        <w:t>TRUE</w:t>
      </w:r>
      <w:r w:rsidRPr="00000384">
        <w:t xml:space="preserve"> после удачного запуска контроллера шины с помощью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start</w:t>
      </w:r>
      <w:r w:rsidRPr="00000384">
        <w:t>. Запрос состояния запуска не может использоваться как признак завершения выполнения расписания.</w:t>
      </w:r>
    </w:p>
    <w:p w:rsidR="00583980" w:rsidRPr="009A3509" w:rsidRDefault="00583980" w:rsidP="00583980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583980" w:rsidRPr="009A3509" w:rsidTr="00466ED9">
        <w:tc>
          <w:tcPr>
            <w:tcW w:w="798" w:type="dxa"/>
          </w:tcPr>
          <w:p w:rsidR="00583980" w:rsidRPr="008954F7" w:rsidRDefault="0058398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</w:tcPr>
          <w:p w:rsidR="00583980" w:rsidRPr="00943317" w:rsidRDefault="0058398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583980" w:rsidRPr="002969BC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583980" w:rsidRPr="009A3509" w:rsidTr="00466ED9">
        <w:tc>
          <w:tcPr>
            <w:tcW w:w="798" w:type="dxa"/>
          </w:tcPr>
          <w:p w:rsidR="00583980" w:rsidRPr="008954F7" w:rsidRDefault="0058398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583980" w:rsidRPr="00943317" w:rsidRDefault="0058398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status </w:t>
            </w:r>
          </w:p>
        </w:tc>
        <w:tc>
          <w:tcPr>
            <w:tcW w:w="5687" w:type="dxa"/>
          </w:tcPr>
          <w:p w:rsidR="00583980" w:rsidRPr="002969BC" w:rsidRDefault="0058398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969BC">
              <w:rPr>
                <w:rFonts w:ascii="Times New Roman" w:hAnsi="Times New Roman"/>
                <w:sz w:val="24"/>
                <w:szCs w:val="24"/>
              </w:rPr>
              <w:t>Состояние запуска контроллера шины (</w:t>
            </w: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>VI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>_</w:t>
            </w: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 xml:space="preserve"> - контроллер шины запущен, </w:t>
            </w: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>VI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>_</w:t>
            </w:r>
            <w:r w:rsidRPr="00943317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  <w:r w:rsidR="00F67A90">
              <w:rPr>
                <w:rFonts w:ascii="Times New Roman" w:hAnsi="Times New Roman"/>
                <w:sz w:val="24"/>
                <w:szCs w:val="24"/>
              </w:rPr>
              <w:t xml:space="preserve"> - остановлен)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583980" w:rsidRPr="00D9593D" w:rsidRDefault="00583980" w:rsidP="00583980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583980" w:rsidRPr="009A3509" w:rsidRDefault="00583980" w:rsidP="00583980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5A1BD5" w:rsidRPr="00A27B49" w:rsidRDefault="00A27B49" w:rsidP="00577424">
      <w:pPr>
        <w:pStyle w:val="3"/>
      </w:pPr>
      <w:bookmarkStart w:id="74" w:name="_Toc51915806"/>
      <w:r w:rsidRPr="00A27B49">
        <w:t>unmmko1_bc_stop</w:t>
      </w:r>
      <w:bookmarkEnd w:id="74"/>
    </w:p>
    <w:p w:rsidR="005A1BD5" w:rsidRDefault="005A1BD5" w:rsidP="005A1BD5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5A1BD5" w:rsidRPr="006B0DF1" w:rsidRDefault="005A1BD5" w:rsidP="005A1BD5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</w:t>
      </w:r>
      <w:r w:rsidR="00581C4F">
        <w:rPr>
          <w:bCs/>
          <w:lang w:val="en-US"/>
        </w:rPr>
        <w:t>bc_stop</w:t>
      </w:r>
      <w:r w:rsidRPr="006B0DF1">
        <w:rPr>
          <w:lang w:val="en-US"/>
        </w:rPr>
        <w:t>(ViSession session)</w:t>
      </w:r>
    </w:p>
    <w:p w:rsidR="005A1BD5" w:rsidRPr="002E36EC" w:rsidRDefault="005A1BD5" w:rsidP="005A1BD5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5A1BD5" w:rsidRPr="003A6C44" w:rsidRDefault="00784CFA" w:rsidP="005A1BD5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stop</w:t>
      </w:r>
      <w:r w:rsidRPr="00000384">
        <w:t xml:space="preserve"> останавливает мезонин, запущенный ранее в режиме контроллера шины.</w:t>
      </w:r>
    </w:p>
    <w:p w:rsidR="005A1BD5" w:rsidRPr="009A3509" w:rsidRDefault="005A1BD5" w:rsidP="005A1BD5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5A1BD5" w:rsidRPr="009A3509" w:rsidTr="000009E8">
        <w:tc>
          <w:tcPr>
            <w:tcW w:w="798" w:type="dxa"/>
          </w:tcPr>
          <w:p w:rsidR="005A1BD5" w:rsidRPr="008954F7" w:rsidRDefault="005A1BD5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5A1BD5" w:rsidRPr="007B2868" w:rsidRDefault="005A1BD5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5A1BD5" w:rsidRPr="007B2868" w:rsidRDefault="00F67A90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5A1BD5" w:rsidRPr="00D9593D" w:rsidRDefault="005A1BD5" w:rsidP="005A1BD5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5A1BD5" w:rsidRPr="009A3509" w:rsidRDefault="005A1BD5" w:rsidP="005A1BD5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5A1BD5" w:rsidRPr="00326CCB" w:rsidRDefault="0094404D" w:rsidP="00577424">
      <w:pPr>
        <w:pStyle w:val="3"/>
      </w:pPr>
      <w:bookmarkStart w:id="75" w:name="_Toc51915807"/>
      <w:r w:rsidRPr="0094404D">
        <w:t>unmmko1_bc_transmit_command</w:t>
      </w:r>
      <w:bookmarkEnd w:id="75"/>
    </w:p>
    <w:p w:rsidR="005A1BD5" w:rsidRPr="00A432EE" w:rsidRDefault="005A1BD5" w:rsidP="005A1BD5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5A1BD5" w:rsidRPr="00466ED9" w:rsidRDefault="0094404D" w:rsidP="005A1BD5">
      <w:pPr>
        <w:pStyle w:val="affff7"/>
        <w:spacing w:after="120"/>
        <w:ind w:left="567" w:firstLine="0"/>
        <w:rPr>
          <w:lang w:val="en-US"/>
        </w:rPr>
      </w:pPr>
      <w:r w:rsidRPr="00466ED9">
        <w:rPr>
          <w:lang w:val="en-US"/>
        </w:rPr>
        <w:t>ViStatus unmmko1_bc_transmit_command (ViSession  session, unmmko1_command  command)</w:t>
      </w:r>
    </w:p>
    <w:p w:rsidR="00A50B6F" w:rsidRPr="002E36EC" w:rsidRDefault="00A50B6F" w:rsidP="00A50B6F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50B6F" w:rsidRPr="003A6C44" w:rsidRDefault="00A50B6F" w:rsidP="00A50B6F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bc</w:t>
      </w:r>
      <w:r w:rsidRPr="00000384">
        <w:t>_</w:t>
      </w:r>
      <w:r>
        <w:t>transmit</w:t>
      </w:r>
      <w:r w:rsidRPr="00000384">
        <w:t>_</w:t>
      </w:r>
      <w:r>
        <w:t>command</w:t>
      </w:r>
      <w:r w:rsidRPr="00000384">
        <w:t xml:space="preserve"> однократно передаёт командный сегмент сообщения.</w:t>
      </w:r>
    </w:p>
    <w:p w:rsidR="00A50B6F" w:rsidRPr="003A6C44" w:rsidRDefault="00A50B6F" w:rsidP="00A50B6F">
      <w:pPr>
        <w:pStyle w:val="affff7"/>
        <w:spacing w:after="120"/>
        <w:ind w:left="567" w:firstLine="0"/>
      </w:pPr>
      <w:r w:rsidRPr="00F67A90">
        <w:t>Примечание</w:t>
      </w:r>
      <w:r w:rsidR="00F67A90" w:rsidRPr="00F67A90">
        <w:t xml:space="preserve">. </w:t>
      </w:r>
      <w:r w:rsidRPr="00F67A90">
        <w:t>Функция</w:t>
      </w:r>
      <w:r w:rsidRPr="00A50B6F">
        <w:t xml:space="preserve"> передачи командного сегмента недоступна и возвращает ошибку, если ранее было настроено расписание.</w:t>
      </w:r>
    </w:p>
    <w:p w:rsidR="005A1BD5" w:rsidRPr="009A3509" w:rsidRDefault="005A1BD5" w:rsidP="005A1BD5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D3819" w:rsidRPr="009A3509" w:rsidTr="000009E8">
        <w:tc>
          <w:tcPr>
            <w:tcW w:w="798" w:type="dxa"/>
          </w:tcPr>
          <w:p w:rsidR="007D3819" w:rsidRPr="008954F7" w:rsidRDefault="007D3819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D3819" w:rsidRPr="00D14DFC" w:rsidRDefault="007D3819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4D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7D3819" w:rsidRPr="002969BC" w:rsidRDefault="00F67A90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7D3819" w:rsidRPr="009A3509" w:rsidTr="00F51A35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D3819" w:rsidRPr="008954F7" w:rsidRDefault="007D3819" w:rsidP="00C21D5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D3819" w:rsidRPr="00D14DFC" w:rsidRDefault="007D3819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14DF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command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D3819" w:rsidRPr="00D14DFC" w:rsidRDefault="00F67A9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Командный сегмент сообщения</w:t>
            </w:r>
          </w:p>
        </w:tc>
      </w:tr>
    </w:tbl>
    <w:p w:rsidR="005A1BD5" w:rsidRPr="00D9593D" w:rsidRDefault="005A1BD5" w:rsidP="005A1BD5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5A1BD5" w:rsidRDefault="005A1BD5" w:rsidP="005A1BD5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1B3156" w:rsidRDefault="001B3156" w:rsidP="001B3156">
      <w:pPr>
        <w:pStyle w:val="20"/>
      </w:pPr>
      <w:bookmarkStart w:id="76" w:name="_Toc51915808"/>
      <w:r>
        <w:t>Ф</w:t>
      </w:r>
      <w:r w:rsidRPr="003B49ED">
        <w:t xml:space="preserve">ункции </w:t>
      </w:r>
      <w:r>
        <w:t>управления оконечным устройством</w:t>
      </w:r>
      <w:bookmarkEnd w:id="76"/>
    </w:p>
    <w:p w:rsidR="000E7409" w:rsidRPr="009A3509" w:rsidRDefault="000E7409" w:rsidP="00577424">
      <w:pPr>
        <w:pStyle w:val="3"/>
      </w:pPr>
      <w:bookmarkStart w:id="77" w:name="_Toc51915809"/>
      <w:r w:rsidRPr="00FB549D">
        <w:t>unmmko1_</w:t>
      </w:r>
      <w:r>
        <w:t>rt</w:t>
      </w:r>
      <w:r w:rsidRPr="00FB549D">
        <w:t>_configure</w:t>
      </w:r>
      <w:bookmarkEnd w:id="77"/>
    </w:p>
    <w:p w:rsidR="000E7409" w:rsidRDefault="000E7409" w:rsidP="000E7409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0E7409" w:rsidRPr="002969BC" w:rsidRDefault="00C21D56" w:rsidP="000E7409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unmmko1_rt_configure (ViSession  session, ViUInt32  addresses, int  rt_options)</w:t>
      </w:r>
    </w:p>
    <w:p w:rsidR="000E7409" w:rsidRPr="002E36EC" w:rsidRDefault="000E7409" w:rsidP="000E7409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13435C" w:rsidRPr="00000384" w:rsidRDefault="0013435C" w:rsidP="0013435C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configure</w:t>
      </w:r>
      <w:r w:rsidRPr="00000384">
        <w:t xml:space="preserve"> осуществляет настройку мезонина в режиме оконечного устройства, определяет адреса имитируемых оконечных устройств. Вызов функции также осуществляет сброс настроек контроллера. Если мезонин был запущен в каком-либо режиме работы, то также будет произведена остановка мезонина. </w:t>
      </w:r>
    </w:p>
    <w:p w:rsidR="0013435C" w:rsidRPr="00000384" w:rsidRDefault="0013435C" w:rsidP="0013435C">
      <w:pPr>
        <w:pStyle w:val="affff7"/>
        <w:spacing w:after="120"/>
        <w:ind w:left="567" w:firstLine="0"/>
      </w:pPr>
      <w:r w:rsidRPr="00000384">
        <w:t xml:space="preserve">Флаги </w:t>
      </w:r>
      <w:r>
        <w:t>UNMMKO</w:t>
      </w:r>
      <w:r w:rsidRPr="00000384">
        <w:t>1_</w:t>
      </w:r>
      <w:r>
        <w:t>RT</w:t>
      </w:r>
      <w:r w:rsidRPr="00000384">
        <w:t>_</w:t>
      </w:r>
      <w:r>
        <w:t>BUS</w:t>
      </w:r>
      <w:r w:rsidRPr="00000384">
        <w:t>_</w:t>
      </w:r>
      <w:r>
        <w:t>A</w:t>
      </w:r>
      <w:r w:rsidRPr="00000384">
        <w:t xml:space="preserve">, </w:t>
      </w:r>
      <w:r>
        <w:t>UNMMKO</w:t>
      </w:r>
      <w:r w:rsidRPr="00000384">
        <w:t>1_</w:t>
      </w:r>
      <w:r>
        <w:t>RT</w:t>
      </w:r>
      <w:r w:rsidRPr="00000384">
        <w:t>_</w:t>
      </w:r>
      <w:r>
        <w:t>BUS</w:t>
      </w:r>
      <w:r w:rsidRPr="00000384">
        <w:t>_</w:t>
      </w:r>
      <w:r>
        <w:t>B</w:t>
      </w:r>
      <w:r w:rsidRPr="00000384">
        <w:t xml:space="preserve"> и </w:t>
      </w:r>
      <w:r>
        <w:t>UNMMKO</w:t>
      </w:r>
      <w:r w:rsidRPr="00000384">
        <w:t>1_</w:t>
      </w:r>
      <w:r>
        <w:t>RT</w:t>
      </w:r>
      <w:r w:rsidRPr="00000384">
        <w:t>_</w:t>
      </w:r>
      <w:r>
        <w:t>BUS</w:t>
      </w:r>
      <w:r w:rsidRPr="00000384">
        <w:t>_</w:t>
      </w:r>
      <w:r>
        <w:t>A</w:t>
      </w:r>
      <w:r w:rsidRPr="00000384">
        <w:t>_</w:t>
      </w:r>
      <w:r>
        <w:t>AND</w:t>
      </w:r>
      <w:r w:rsidRPr="00000384">
        <w:t>_</w:t>
      </w:r>
      <w:r>
        <w:t>B</w:t>
      </w:r>
      <w:r w:rsidRPr="00000384">
        <w:t xml:space="preserve"> (по умолчанию) определяют магистрали, по которым возможен обмен данными с оконечными устройствами. Установка флага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CUSTOM</w:t>
      </w:r>
      <w:r w:rsidRPr="00000384">
        <w:t>_</w:t>
      </w:r>
      <w:r>
        <w:t>RESPONSES</w:t>
      </w:r>
      <w:r w:rsidRPr="00000384">
        <w:t xml:space="preserve"> означает, что все команды приёма и передачи данных для всех подадресов оконечных устройств отмечаются как недопустимые. На недопустимые команды приёма/передачи оконечное устройство не отвечает. Для того, чтобы сделать команду допустимой (для определённых адреса и подадреса) нужно установить данные вызовом функции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 xml:space="preserve">. Использовать флаг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CUSTOM</w:t>
      </w:r>
      <w:r w:rsidRPr="00000384">
        <w:t>_</w:t>
      </w:r>
      <w:r>
        <w:t>RESPONSES</w:t>
      </w:r>
      <w:r w:rsidRPr="00000384">
        <w:t xml:space="preserve"> нужно в тех случаях, когда требуется часть команд приёма/передачи сделать недопустимыми. Установка же флага </w:t>
      </w:r>
      <w:r>
        <w:t>UNMMKO</w:t>
      </w:r>
      <w:r w:rsidRPr="00000384">
        <w:t>1_</w:t>
      </w:r>
      <w:r>
        <w:t>RT</w:t>
      </w:r>
      <w:r w:rsidRPr="00000384">
        <w:t>_</w:t>
      </w:r>
      <w:r>
        <w:t>DEFAULT</w:t>
      </w:r>
      <w:r w:rsidRPr="00000384">
        <w:t>_</w:t>
      </w:r>
      <w:r>
        <w:t>RESPONSES</w:t>
      </w:r>
      <w:r w:rsidRPr="00000384">
        <w:t xml:space="preserve"> (по умолчанию) означает, что все команды приёма и передачи данных для всех подадресов будут допустимыми. Также по умолчанию все слова данных будут установлены в значение 0, вызовом функции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 xml:space="preserve"> значения слов данных можно переписать. Независимо от того, какой флаг (</w:t>
      </w:r>
      <w:r>
        <w:t>UNMMKO</w:t>
      </w:r>
      <w:r w:rsidRPr="00000384">
        <w:t>1_</w:t>
      </w:r>
      <w:r>
        <w:t>RT</w:t>
      </w:r>
      <w:r w:rsidRPr="00000384">
        <w:t>_</w:t>
      </w:r>
      <w:r>
        <w:t>CUSTOM</w:t>
      </w:r>
      <w:r w:rsidRPr="00000384">
        <w:t>_</w:t>
      </w:r>
      <w:r>
        <w:t>RESPONSES</w:t>
      </w:r>
      <w:r w:rsidRPr="00000384">
        <w:t xml:space="preserve"> или </w:t>
      </w:r>
      <w:r>
        <w:t>UNMMKO</w:t>
      </w:r>
      <w:r w:rsidRPr="00000384">
        <w:t>1_</w:t>
      </w:r>
      <w:r>
        <w:t>RT</w:t>
      </w:r>
      <w:r w:rsidRPr="00000384">
        <w:t>_</w:t>
      </w:r>
      <w:r>
        <w:t>DEFAULT</w:t>
      </w:r>
      <w:r w:rsidRPr="00000384">
        <w:t>_</w:t>
      </w:r>
      <w:r>
        <w:t>RESPONSES</w:t>
      </w:r>
      <w:r w:rsidRPr="00000384">
        <w:t>) будет установлен, оконечное устройство будет отвечать на команды управления.</w:t>
      </w:r>
    </w:p>
    <w:p w:rsidR="000E7409" w:rsidRPr="003A6C44" w:rsidRDefault="0013435C" w:rsidP="0013435C">
      <w:pPr>
        <w:pStyle w:val="affff7"/>
        <w:spacing w:after="120"/>
        <w:ind w:left="567" w:firstLine="0"/>
      </w:pPr>
      <w:r w:rsidRPr="00000384">
        <w:t xml:space="preserve">В оконечных устройствах реализовано выполнение следующих команд управления: "Передать ОС" (КУ 2), "Блокировать передатчик" (КУ 4), "Разблокировать передатчик" (КУ 5), "Установить ОУ в исходное состояние" (КУ 8), "Передать последнюю </w:t>
      </w:r>
      <w:r>
        <w:t>команду" (КУ 18).</w:t>
      </w:r>
    </w:p>
    <w:p w:rsidR="000E7409" w:rsidRPr="009A3509" w:rsidRDefault="000E7409" w:rsidP="000E7409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BD433A" w:rsidRPr="009A3509" w:rsidTr="000009E8">
        <w:tc>
          <w:tcPr>
            <w:tcW w:w="798" w:type="dxa"/>
          </w:tcPr>
          <w:p w:rsidR="00BD433A" w:rsidRPr="003B051D" w:rsidRDefault="00BD433A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D433A" w:rsidRPr="00AB69B2" w:rsidRDefault="00BD433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BD433A" w:rsidRPr="00AB69B2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BD433A" w:rsidRPr="009A3509" w:rsidTr="00532F17">
        <w:tc>
          <w:tcPr>
            <w:tcW w:w="798" w:type="dxa"/>
          </w:tcPr>
          <w:p w:rsidR="00BD433A" w:rsidRPr="003B051D" w:rsidRDefault="00BD433A" w:rsidP="00532F17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D433A" w:rsidRPr="00AB69B2" w:rsidRDefault="00BD433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addresses </w:t>
            </w:r>
          </w:p>
        </w:tc>
        <w:tc>
          <w:tcPr>
            <w:tcW w:w="5687" w:type="dxa"/>
          </w:tcPr>
          <w:p w:rsidR="00BD433A" w:rsidRPr="00AB69B2" w:rsidRDefault="00BD433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Маска адресов оконечных устройств (младший значащий бит отвечает за адрес оконечного устройства 0, 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второй бит - за 1 и так далее)</w:t>
            </w:r>
          </w:p>
        </w:tc>
      </w:tr>
      <w:tr w:rsidR="00BD433A" w:rsidRPr="009A3509" w:rsidTr="000009E8">
        <w:tc>
          <w:tcPr>
            <w:tcW w:w="798" w:type="dxa"/>
          </w:tcPr>
          <w:p w:rsidR="00BD433A" w:rsidRPr="003B051D" w:rsidRDefault="00BD433A" w:rsidP="000009E8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D433A" w:rsidRPr="00AB69B2" w:rsidRDefault="00BD433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rt_options </w:t>
            </w:r>
          </w:p>
        </w:tc>
        <w:tc>
          <w:tcPr>
            <w:tcW w:w="5687" w:type="dxa"/>
          </w:tcPr>
          <w:p w:rsidR="00BD433A" w:rsidRPr="00AB69B2" w:rsidRDefault="00BD433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>Настройки оконечного устройства - объединение флагов UNMMKO1_RT_* из п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еречисления unmmko1_rt_options</w:t>
            </w:r>
          </w:p>
        </w:tc>
      </w:tr>
    </w:tbl>
    <w:p w:rsidR="000E7409" w:rsidRPr="00D9593D" w:rsidRDefault="000E7409" w:rsidP="000E7409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0E7409" w:rsidRPr="009A3509" w:rsidRDefault="000E7409" w:rsidP="000E7409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294552" w:rsidRPr="00A27B49" w:rsidRDefault="00294552" w:rsidP="00294552">
      <w:pPr>
        <w:pStyle w:val="3"/>
      </w:pPr>
      <w:bookmarkStart w:id="78" w:name="_Toc51915810"/>
      <w:r w:rsidRPr="00294552">
        <w:t>unmmko1_rt_reset</w:t>
      </w:r>
      <w:bookmarkEnd w:id="78"/>
    </w:p>
    <w:p w:rsidR="00294552" w:rsidRDefault="00294552" w:rsidP="0029455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294552" w:rsidRPr="002969BC" w:rsidRDefault="00294552" w:rsidP="00294552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unmmko1_rt_reset (ViSession  session)</w:t>
      </w:r>
    </w:p>
    <w:p w:rsidR="00294552" w:rsidRPr="002E36EC" w:rsidRDefault="00294552" w:rsidP="0029455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294552" w:rsidRPr="003A6C44" w:rsidRDefault="00294552" w:rsidP="0029455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reset</w:t>
      </w:r>
      <w:r w:rsidRPr="00000384">
        <w:t xml:space="preserve"> производит сброс значений и настроек ответных сегментов. Настройка подадресов сбрасывается на значение по умолчанию -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DEFAULT</w:t>
      </w:r>
      <w:r w:rsidRPr="00000384">
        <w:t xml:space="preserve">. Значения слов данных, слова данных на команды управления обнуляются. Настройка ответного сегмента по умолчанию - </w:t>
      </w:r>
      <w:r>
        <w:t>UNMMKO</w:t>
      </w:r>
      <w:r w:rsidRPr="00000384">
        <w:t>1_</w:t>
      </w:r>
      <w:r>
        <w:t>RT</w:t>
      </w:r>
      <w:r w:rsidRPr="00000384">
        <w:t>_</w:t>
      </w:r>
      <w:r>
        <w:t>RESPONSE</w:t>
      </w:r>
      <w:r w:rsidRPr="00000384">
        <w:t>_</w:t>
      </w:r>
      <w:r>
        <w:t>DEFAULT</w:t>
      </w:r>
      <w:r w:rsidRPr="00000384">
        <w:t>. Если мезонин был запущен в каком-либо режиме работы, то также будет произведена остановка мезонина.</w:t>
      </w:r>
    </w:p>
    <w:p w:rsidR="00294552" w:rsidRPr="009A3509" w:rsidRDefault="00294552" w:rsidP="00294552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294552" w:rsidRPr="009A3509" w:rsidTr="00466ED9">
        <w:tc>
          <w:tcPr>
            <w:tcW w:w="798" w:type="dxa"/>
          </w:tcPr>
          <w:p w:rsidR="00294552" w:rsidRPr="008954F7" w:rsidRDefault="0029455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294552" w:rsidRPr="007B2868" w:rsidRDefault="00294552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294552" w:rsidRPr="007B2868" w:rsidRDefault="00867DFA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294552" w:rsidRPr="00D9593D" w:rsidRDefault="00294552" w:rsidP="0029455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294552" w:rsidRDefault="00294552" w:rsidP="00294552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021E77" w:rsidRPr="00326CCB" w:rsidRDefault="00021E77" w:rsidP="00021E77">
      <w:pPr>
        <w:pStyle w:val="3"/>
      </w:pPr>
      <w:bookmarkStart w:id="79" w:name="_Toc51915811"/>
      <w:r w:rsidRPr="002056AE">
        <w:t>unmmko1_rt_set_status_word</w:t>
      </w:r>
      <w:bookmarkEnd w:id="79"/>
    </w:p>
    <w:p w:rsidR="00021E77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021E77" w:rsidRPr="002969BC" w:rsidRDefault="00021E77" w:rsidP="00021E77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unmmko1_rt_set_status_word (ViSession  session, ViUInt16  address, ViUInt16  status_word)</w:t>
      </w:r>
    </w:p>
    <w:p w:rsidR="00021E77" w:rsidRPr="002E36EC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021E77" w:rsidRPr="003A6C44" w:rsidRDefault="00021E77" w:rsidP="00021E77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status</w:t>
      </w:r>
      <w:r w:rsidRPr="00000384">
        <w:t>_</w:t>
      </w:r>
      <w:r>
        <w:t>word</w:t>
      </w:r>
      <w:r w:rsidRPr="00000384">
        <w:t xml:space="preserve"> предназначена для установки значения ответного слова для конкретного адреса оконечного устройства. Указываемый адрес оконечного устройства должен быть заранее настроен функцией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configure</w:t>
      </w:r>
      <w:r w:rsidRPr="00000384">
        <w:t xml:space="preserve">. Вызов функции возможен также в процессе работы мезонина в режиме оконечного устройства (после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>).</w:t>
      </w:r>
    </w:p>
    <w:p w:rsidR="00021E77" w:rsidRPr="009A3509" w:rsidRDefault="00021E77" w:rsidP="00021E7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21E77" w:rsidRPr="009A3509" w:rsidTr="00466ED9">
        <w:tc>
          <w:tcPr>
            <w:tcW w:w="798" w:type="dxa"/>
          </w:tcPr>
          <w:p w:rsidR="00021E77" w:rsidRPr="008954F7" w:rsidRDefault="00021E7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21E77" w:rsidRPr="00924576" w:rsidRDefault="00021E7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24576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021E77" w:rsidRPr="00924576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021E77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807562" w:rsidRDefault="00021E7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7562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924576" w:rsidRDefault="00021E7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24576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924576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021E77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8954F7" w:rsidRDefault="00021E7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924576" w:rsidRDefault="00021E7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24576">
              <w:rPr>
                <w:rFonts w:ascii="Times New Roman" w:hAnsi="Times New Roman"/>
                <w:sz w:val="24"/>
                <w:szCs w:val="24"/>
              </w:rPr>
              <w:t xml:space="preserve">status_word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E77" w:rsidRPr="00924576" w:rsidRDefault="00021E7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24576">
              <w:rPr>
                <w:rFonts w:ascii="Times New Roman" w:hAnsi="Times New Roman"/>
                <w:sz w:val="24"/>
                <w:szCs w:val="24"/>
              </w:rPr>
              <w:t>Ответное слово (можно создать с помощью в</w:t>
            </w:r>
            <w:r w:rsidR="00867DFA">
              <w:rPr>
                <w:rFonts w:ascii="Times New Roman" w:hAnsi="Times New Roman"/>
                <w:sz w:val="24"/>
                <w:szCs w:val="24"/>
              </w:rPr>
              <w:t>ызова функции unmmko1_pack_sw)</w:t>
            </w:r>
          </w:p>
        </w:tc>
      </w:tr>
    </w:tbl>
    <w:p w:rsidR="00021E77" w:rsidRPr="00D9593D" w:rsidRDefault="00021E77" w:rsidP="00021E7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021E77" w:rsidRDefault="00021E77" w:rsidP="00021E7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021E77" w:rsidRPr="00326CCB" w:rsidRDefault="00021E77" w:rsidP="00021E77">
      <w:pPr>
        <w:pStyle w:val="3"/>
      </w:pPr>
      <w:bookmarkStart w:id="80" w:name="_Toc51915812"/>
      <w:r w:rsidRPr="00021E77">
        <w:t>unmmko1_rt_set_subaddress_options</w:t>
      </w:r>
      <w:bookmarkEnd w:id="80"/>
    </w:p>
    <w:p w:rsidR="00021E77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021E77" w:rsidRPr="002969BC" w:rsidRDefault="00021E77" w:rsidP="00021E77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unmmko1_rt_set_subaddress_options (ViSession  session, ViUInt16  address, ViUInt16  subaddress, unmmko1_rt_subaddress_options  subaddress_options)</w:t>
      </w:r>
    </w:p>
    <w:p w:rsidR="00021E77" w:rsidRPr="002E36EC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021E77" w:rsidRPr="00000384" w:rsidRDefault="00021E77" w:rsidP="00093827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options</w:t>
      </w:r>
      <w:r w:rsidRPr="00000384">
        <w:t xml:space="preserve"> предназначена для установки настроек подадреса оконечного устройства. Указываемый адрес оконечного устройства должен быть заранее настроен функцией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configure</w:t>
      </w:r>
      <w:r w:rsidRPr="00000384">
        <w:t xml:space="preserve">. </w:t>
      </w:r>
    </w:p>
    <w:p w:rsidR="00093827" w:rsidRDefault="00021E77" w:rsidP="00093827">
      <w:pPr>
        <w:pStyle w:val="affff7"/>
        <w:spacing w:after="120"/>
        <w:ind w:left="567" w:firstLine="0"/>
      </w:pPr>
      <w:r w:rsidRPr="00000384">
        <w:t xml:space="preserve">Флаг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DEFAULT</w:t>
      </w:r>
      <w:r w:rsidRPr="00000384">
        <w:t xml:space="preserve"> определяет поведение по умолчанию - оконечное устройство поддерживает хранение 32 слов данных для подадреса. Установленные в этом режиме слова данных (функцией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>) возвращаются контроллеру шины в ответ на команду передачи данных (формат 2). Если в команде передачи запрашивается меньше, чем 32 слова данных, то оконечное устройство возвращает слова да</w:t>
      </w:r>
      <w:r w:rsidR="00093827">
        <w:t>нных, начиная с самого первого.</w:t>
      </w:r>
    </w:p>
    <w:p w:rsidR="00093827" w:rsidRDefault="00021E77" w:rsidP="00093827">
      <w:pPr>
        <w:pStyle w:val="affff7"/>
        <w:spacing w:after="120"/>
        <w:ind w:left="567" w:firstLine="0"/>
      </w:pPr>
      <w:r w:rsidRPr="00000384">
        <w:t xml:space="preserve">Флаг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WRAP</w:t>
      </w:r>
      <w:r w:rsidRPr="00000384">
        <w:t xml:space="preserve"> определяет, что указанный подадрес оконечного устройства должен работать в режиме циклического возврата данных, то есть слова, принятые оконечным устройством в этот подадрес, перезаписывают слова данных на передачу. В этом режиме обеспечивается хранение 32 слов данных, устройство возвращает слова да</w:t>
      </w:r>
      <w:r w:rsidR="00093827">
        <w:t>нных, начиная с самого первого.</w:t>
      </w:r>
    </w:p>
    <w:p w:rsidR="00021E77" w:rsidRPr="00000384" w:rsidRDefault="00021E77" w:rsidP="00093827">
      <w:pPr>
        <w:pStyle w:val="affff7"/>
        <w:spacing w:after="120"/>
        <w:ind w:left="567" w:firstLine="0"/>
      </w:pPr>
      <w:r w:rsidRPr="00000384">
        <w:t xml:space="preserve">Флаг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QUEUE</w:t>
      </w:r>
      <w:r w:rsidRPr="00000384">
        <w:t xml:space="preserve"> включает режим очереди данных для указанного подадреса. В этом режиме обеспечивается хранение произвольного количества слов данных (слова данных и их количество </w:t>
      </w:r>
      <w:r w:rsidR="00DF7F81" w:rsidRPr="00000384">
        <w:t>устанавливаются</w:t>
      </w:r>
      <w:r w:rsidRPr="00000384">
        <w:t xml:space="preserve"> функцией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 xml:space="preserve"> до старта мезонина). Особенность режима очереди данных в том, что оконечное устройство передаёт слова данных по очереди. Первый запрос данных проводит к отправке слов, начиная с первого слова. Последующие запросы</w:t>
      </w:r>
      <w:r w:rsidR="003216FC">
        <w:t xml:space="preserve"> – </w:t>
      </w:r>
      <w:r w:rsidRPr="00000384">
        <w:t>начиная со следующего за последним переданным словом.</w:t>
      </w:r>
    </w:p>
    <w:p w:rsidR="00021E77" w:rsidRPr="003A6C44" w:rsidRDefault="00021E77" w:rsidP="00021E77">
      <w:pPr>
        <w:pStyle w:val="affff7"/>
        <w:spacing w:after="120"/>
        <w:ind w:left="567" w:firstLine="0"/>
      </w:pPr>
      <w:r w:rsidRPr="00000384">
        <w:t xml:space="preserve">Вызов функции недоступен в процессе работы мезонина в режиме оконечного устройства (после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>).</w:t>
      </w:r>
    </w:p>
    <w:p w:rsidR="00021E77" w:rsidRPr="009A3509" w:rsidRDefault="00021E77" w:rsidP="00021E7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243741" w:rsidRPr="009A3509" w:rsidTr="00466ED9">
        <w:tc>
          <w:tcPr>
            <w:tcW w:w="798" w:type="dxa"/>
          </w:tcPr>
          <w:p w:rsidR="00243741" w:rsidRPr="008954F7" w:rsidRDefault="0024374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243741" w:rsidRP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243741" w:rsidRP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 xml:space="preserve">Номер сеанса связи </w:t>
            </w:r>
            <w:r w:rsidR="00867DFA">
              <w:rPr>
                <w:rFonts w:ascii="Times New Roman" w:hAnsi="Times New Roman"/>
                <w:sz w:val="24"/>
                <w:szCs w:val="24"/>
              </w:rPr>
              <w:t>с мезонином</w:t>
            </w:r>
          </w:p>
        </w:tc>
      </w:tr>
      <w:tr w:rsidR="00243741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807562" w:rsidRDefault="0024374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7562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DB5170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243741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8954F7" w:rsidRDefault="0024374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 xml:space="preserve">subaddress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DB5170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Подадрес оконечного устройства</w:t>
            </w:r>
          </w:p>
        </w:tc>
      </w:tr>
      <w:tr w:rsidR="00243741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8954F7" w:rsidRDefault="0024374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>subaddress_</w:t>
            </w:r>
          </w:p>
          <w:p w:rsidR="00243741" w:rsidRPr="00DB5170" w:rsidRDefault="0024374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B5170">
              <w:rPr>
                <w:rFonts w:ascii="Times New Roman" w:hAnsi="Times New Roman"/>
                <w:sz w:val="24"/>
                <w:szCs w:val="24"/>
              </w:rPr>
              <w:t xml:space="preserve">options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741" w:rsidRPr="00DB5170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Флаг настройки подадреса</w:t>
            </w:r>
          </w:p>
        </w:tc>
      </w:tr>
    </w:tbl>
    <w:p w:rsidR="00021E77" w:rsidRPr="00D9593D" w:rsidRDefault="00021E77" w:rsidP="00021E7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021E77" w:rsidRDefault="00021E77" w:rsidP="00021E7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021E77" w:rsidRPr="00326CCB" w:rsidRDefault="00AA35F3" w:rsidP="00021E77">
      <w:pPr>
        <w:pStyle w:val="3"/>
      </w:pPr>
      <w:bookmarkStart w:id="81" w:name="_Toc51915813"/>
      <w:r w:rsidRPr="006269FF">
        <w:t>unmmko1_rt_set_subaddress_data</w:t>
      </w:r>
      <w:bookmarkEnd w:id="81"/>
    </w:p>
    <w:p w:rsidR="00021E77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021E77" w:rsidRPr="002969BC" w:rsidRDefault="006269FF" w:rsidP="00021E77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unmmko1_rt_set_subaddress_data (ViSession  session, ViUInt16  address, ViUInt16  subaddress, int  data_words_count, ViUInt16 *  data_words)</w:t>
      </w:r>
    </w:p>
    <w:p w:rsidR="00021E77" w:rsidRPr="002E36EC" w:rsidRDefault="00021E77" w:rsidP="00021E77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A35F3" w:rsidRPr="00000384" w:rsidRDefault="00AA35F3" w:rsidP="00AA35F3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 xml:space="preserve"> предназначена для установки слов данных подадреса оконечного устройства. Вызов функции для подадреса в режиме по умолчанию (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DEFAULT</w:t>
      </w:r>
      <w:r w:rsidRPr="00000384">
        <w:t>) и в режиме циклического возврата данных (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WRAP</w:t>
      </w:r>
      <w:r w:rsidRPr="00000384">
        <w:t xml:space="preserve">) приводит к перезаписи указанного количества слов данных. В этих режимах вызов функции возможен также в процессе работы мезонина (после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>). В режиме очереди данных (</w:t>
      </w:r>
      <w:r>
        <w:t>UNMMKO</w:t>
      </w:r>
      <w:r w:rsidRPr="00000384">
        <w:t>1_</w:t>
      </w:r>
      <w:r>
        <w:t>RT</w:t>
      </w:r>
      <w:r w:rsidRPr="00000384">
        <w:t>_</w:t>
      </w:r>
      <w:r>
        <w:t>SUBADDRESS</w:t>
      </w:r>
      <w:r w:rsidRPr="00000384">
        <w:t>_</w:t>
      </w:r>
      <w:r>
        <w:t>QUEUE</w:t>
      </w:r>
      <w:r w:rsidRPr="00000384">
        <w:t xml:space="preserve">) функция формирует очередь из </w:t>
      </w:r>
      <w:r>
        <w:t>data</w:t>
      </w:r>
      <w:r w:rsidRPr="00000384">
        <w:t>_</w:t>
      </w:r>
      <w:r>
        <w:t>words</w:t>
      </w:r>
      <w:r w:rsidRPr="00000384">
        <w:t>_</w:t>
      </w:r>
      <w:r>
        <w:t>count</w:t>
      </w:r>
      <w:r w:rsidRPr="00000384">
        <w:t xml:space="preserve"> слов данных и записывает в неё слова. Длина очереди слов данных ограничена размером расширенной области памяти, которая составляет </w:t>
      </w:r>
      <w:r>
        <w:t>UNMMKO</w:t>
      </w:r>
      <w:r w:rsidRPr="00000384">
        <w:t>1_</w:t>
      </w:r>
      <w:r>
        <w:t>RT</w:t>
      </w:r>
      <w:r w:rsidRPr="00000384">
        <w:t>_</w:t>
      </w:r>
      <w:r>
        <w:t>QUEUE</w:t>
      </w:r>
      <w:r w:rsidRPr="00000384">
        <w:t>_</w:t>
      </w:r>
      <w:r>
        <w:t>SIZE</w:t>
      </w:r>
      <w:r w:rsidRPr="00000384">
        <w:t>_</w:t>
      </w:r>
      <w:r>
        <w:t>LIMIT</w:t>
      </w:r>
      <w:r w:rsidRPr="00000384">
        <w:t xml:space="preserve"> слов данных на все очереди оконечных устройств. Вызов функции в режиме очереди данных недоступен в процессе работы мезонина (после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 xml:space="preserve">). </w:t>
      </w:r>
    </w:p>
    <w:p w:rsidR="00021E77" w:rsidRPr="003A6C44" w:rsidRDefault="00AA35F3" w:rsidP="00AA35F3">
      <w:pPr>
        <w:pStyle w:val="affff7"/>
        <w:spacing w:after="120"/>
        <w:ind w:left="567" w:firstLine="0"/>
      </w:pPr>
      <w:r w:rsidRPr="00000384">
        <w:t xml:space="preserve">Если оконечное устройство было настроено с флагом </w:t>
      </w:r>
      <w:r>
        <w:t>UNMMKO</w:t>
      </w:r>
      <w:r w:rsidRPr="00000384">
        <w:t>1_</w:t>
      </w:r>
      <w:r>
        <w:t>RT</w:t>
      </w:r>
      <w:r w:rsidRPr="00000384">
        <w:t>_</w:t>
      </w:r>
      <w:r>
        <w:t>CUSTOM</w:t>
      </w:r>
      <w:r w:rsidRPr="00000384">
        <w:t>_</w:t>
      </w:r>
      <w:r>
        <w:t>RESPONSES</w:t>
      </w:r>
      <w:r w:rsidRPr="00000384">
        <w:t xml:space="preserve">, то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subaddress</w:t>
      </w:r>
      <w:r w:rsidRPr="00000384">
        <w:t>_</w:t>
      </w:r>
      <w:r>
        <w:t>data</w:t>
      </w:r>
      <w:r w:rsidRPr="00000384">
        <w:t xml:space="preserve"> делает команды приёма/передачи к этому подадресу допустимыми.</w:t>
      </w:r>
    </w:p>
    <w:p w:rsidR="00021E77" w:rsidRPr="009A3509" w:rsidRDefault="00021E77" w:rsidP="00021E77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A35F3" w:rsidRPr="009A3509" w:rsidTr="00466ED9">
        <w:tc>
          <w:tcPr>
            <w:tcW w:w="798" w:type="dxa"/>
          </w:tcPr>
          <w:p w:rsidR="00AA35F3" w:rsidRPr="008954F7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A35F3" w:rsidRPr="00AB69B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AA35F3" w:rsidRPr="002969BC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A35F3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80756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7562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867DF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Адрес оконечного устройства</w:t>
            </w:r>
          </w:p>
        </w:tc>
      </w:tr>
      <w:tr w:rsidR="00AA35F3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8954F7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subaddress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867DF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Подадрес оконечного устройства</w:t>
            </w:r>
          </w:p>
        </w:tc>
      </w:tr>
      <w:tr w:rsidR="00AA35F3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8954F7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69B2" w:rsidRDefault="00AA35F3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>data_words_</w:t>
            </w:r>
          </w:p>
          <w:p w:rsidR="00AA35F3" w:rsidRPr="00AB69B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count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867DF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Количество слов данных</w:t>
            </w:r>
          </w:p>
        </w:tc>
      </w:tr>
      <w:tr w:rsidR="00AA35F3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8954F7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AA35F3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69B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data_words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A35F3" w:rsidRPr="00AB69B2" w:rsidRDefault="00867DFA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Массив слов данных</w:t>
            </w:r>
          </w:p>
        </w:tc>
      </w:tr>
    </w:tbl>
    <w:p w:rsidR="00021E77" w:rsidRPr="00D9593D" w:rsidRDefault="00021E77" w:rsidP="00021E77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021E77" w:rsidRDefault="00021E77" w:rsidP="00021E77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11331D" w:rsidRPr="00326CCB" w:rsidRDefault="0011331D" w:rsidP="0011331D">
      <w:pPr>
        <w:pStyle w:val="3"/>
      </w:pPr>
      <w:bookmarkStart w:id="82" w:name="_Toc51915814"/>
      <w:r w:rsidRPr="0011331D">
        <w:t>unmmko1_rt_set_command_data</w:t>
      </w:r>
      <w:bookmarkEnd w:id="82"/>
    </w:p>
    <w:p w:rsidR="0011331D" w:rsidRDefault="0011331D" w:rsidP="0011331D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11331D" w:rsidRPr="002969BC" w:rsidRDefault="0011331D" w:rsidP="0011331D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unmmko1_rt_set_command_data (ViSession  session, ViUInt16  address, ViUInt16  command_code, ViUInt16  data_word)</w:t>
      </w:r>
    </w:p>
    <w:p w:rsidR="0011331D" w:rsidRPr="002E36EC" w:rsidRDefault="0011331D" w:rsidP="0011331D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11331D" w:rsidRPr="003A6C44" w:rsidRDefault="00464F58" w:rsidP="0011331D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set</w:t>
      </w:r>
      <w:r w:rsidRPr="00000384">
        <w:t>_</w:t>
      </w:r>
      <w:r>
        <w:t>command</w:t>
      </w:r>
      <w:r w:rsidRPr="00000384">
        <w:t>_</w:t>
      </w:r>
      <w:r>
        <w:t>data</w:t>
      </w:r>
      <w:r w:rsidRPr="00000384">
        <w:t xml:space="preserve"> предназначена для установки слов данных в ответ на команду управления в формате сообщения 5. Возвращаемые слова данных возможно установить в ответ на команды управления "Передать векторное слово" (КУ 16) и "Передать слово ВСК ОУ" (КУ 19). Слово данных в ответе оконечного устройства на команду управления "Передать последнюю команду" (КУ 18) определяется только последней командой. Допустимо использовать функцию в процессе работы мезонина в режиме оконечного устройства (после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>).</w:t>
      </w:r>
    </w:p>
    <w:p w:rsidR="0011331D" w:rsidRPr="009A3509" w:rsidRDefault="0011331D" w:rsidP="0011331D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94253F" w:rsidRPr="009A3509" w:rsidTr="00466ED9">
        <w:tc>
          <w:tcPr>
            <w:tcW w:w="798" w:type="dxa"/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94253F" w:rsidRPr="0094253F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94253F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оконечного устройства</w:t>
            </w:r>
          </w:p>
        </w:tc>
      </w:tr>
      <w:tr w:rsidR="0094253F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 xml:space="preserve">command_code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 управления</w:t>
            </w:r>
          </w:p>
        </w:tc>
      </w:tr>
      <w:tr w:rsidR="0094253F" w:rsidRPr="009A3509" w:rsidTr="00466ED9">
        <w:trPr>
          <w:trHeight w:val="64"/>
        </w:trPr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>in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94253F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94253F">
              <w:rPr>
                <w:rFonts w:ascii="Times New Roman" w:hAnsi="Times New Roman"/>
                <w:sz w:val="24"/>
                <w:szCs w:val="24"/>
              </w:rPr>
              <w:t xml:space="preserve">data_word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253F" w:rsidRPr="0094253F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 данных</w:t>
            </w:r>
          </w:p>
        </w:tc>
      </w:tr>
    </w:tbl>
    <w:p w:rsidR="0011331D" w:rsidRPr="00D9593D" w:rsidRDefault="0011331D" w:rsidP="0011331D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11331D" w:rsidRDefault="0011331D" w:rsidP="0011331D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BC0D9B" w:rsidRPr="00A27B49" w:rsidRDefault="00BC0D9B" w:rsidP="00BC0D9B">
      <w:pPr>
        <w:pStyle w:val="3"/>
      </w:pPr>
      <w:bookmarkStart w:id="83" w:name="_Toc51915815"/>
      <w:r w:rsidRPr="00A27B49">
        <w:t>unmmko1_</w:t>
      </w:r>
      <w:r>
        <w:t>rt</w:t>
      </w:r>
      <w:r w:rsidRPr="00A27B49">
        <w:t>_start</w:t>
      </w:r>
      <w:bookmarkEnd w:id="83"/>
    </w:p>
    <w:p w:rsidR="00BC0D9B" w:rsidRDefault="00BC0D9B" w:rsidP="00BC0D9B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BC0D9B" w:rsidRPr="002969BC" w:rsidRDefault="00BC0D9B" w:rsidP="00BC0D9B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unmmko1_rt_start (ViSession  session)</w:t>
      </w:r>
    </w:p>
    <w:p w:rsidR="00BC0D9B" w:rsidRPr="002E36EC" w:rsidRDefault="00BC0D9B" w:rsidP="00BC0D9B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BC0D9B" w:rsidRPr="003A6C44" w:rsidRDefault="00BC0D9B" w:rsidP="00BC0D9B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start</w:t>
      </w:r>
      <w:r w:rsidRPr="00000384">
        <w:t xml:space="preserve"> запускает мезонин в режиме оконечного устройства. </w:t>
      </w:r>
      <w:r>
        <w:t>Настройки режима предварительно устанавливаются функцией unmmko1_rt_configure.</w:t>
      </w:r>
    </w:p>
    <w:p w:rsidR="00BC0D9B" w:rsidRPr="009A3509" w:rsidRDefault="00BC0D9B" w:rsidP="00BC0D9B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BC0D9B" w:rsidRPr="009A3509" w:rsidTr="00466ED9">
        <w:tc>
          <w:tcPr>
            <w:tcW w:w="798" w:type="dxa"/>
          </w:tcPr>
          <w:p w:rsidR="00BC0D9B" w:rsidRPr="008954F7" w:rsidRDefault="00BC0D9B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C0D9B" w:rsidRPr="007B2868" w:rsidRDefault="00BC0D9B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BC0D9B" w:rsidRPr="007B2868" w:rsidRDefault="00867DFA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BC0D9B" w:rsidRPr="00D9593D" w:rsidRDefault="00BC0D9B" w:rsidP="00BC0D9B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BC0D9B" w:rsidRPr="009A3509" w:rsidRDefault="00BC0D9B" w:rsidP="00BC0D9B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BC0D9B" w:rsidRPr="00A27B49" w:rsidRDefault="00BC0D9B" w:rsidP="00BC0D9B">
      <w:pPr>
        <w:pStyle w:val="3"/>
      </w:pPr>
      <w:bookmarkStart w:id="84" w:name="_Toc51915816"/>
      <w:r w:rsidRPr="00A27B49">
        <w:t>unmmko1_</w:t>
      </w:r>
      <w:r>
        <w:t>rt_status</w:t>
      </w:r>
      <w:bookmarkEnd w:id="84"/>
    </w:p>
    <w:p w:rsidR="00BC0D9B" w:rsidRDefault="00BC0D9B" w:rsidP="00BC0D9B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BC0D9B" w:rsidRPr="002969BC" w:rsidRDefault="00BC0D9B" w:rsidP="00BC0D9B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unmmko1_rt_status (ViSession  session, ViBoolean *  status)</w:t>
      </w:r>
    </w:p>
    <w:p w:rsidR="00BC0D9B" w:rsidRPr="002E36EC" w:rsidRDefault="00BC0D9B" w:rsidP="00BC0D9B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BC0D9B" w:rsidRPr="003A6C44" w:rsidRDefault="00BC0D9B" w:rsidP="00BC0D9B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status</w:t>
      </w:r>
      <w:r w:rsidRPr="00000384">
        <w:t xml:space="preserve"> возвращает состояние запуска мезонина в режиме оконечного устройства.</w:t>
      </w:r>
    </w:p>
    <w:p w:rsidR="00BC0D9B" w:rsidRPr="009A3509" w:rsidRDefault="00BC0D9B" w:rsidP="00BC0D9B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444201" w:rsidRPr="009A3509" w:rsidTr="00466ED9">
        <w:tc>
          <w:tcPr>
            <w:tcW w:w="798" w:type="dxa"/>
          </w:tcPr>
          <w:p w:rsidR="00444201" w:rsidRPr="008954F7" w:rsidRDefault="0044420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444201" w:rsidRPr="00597980" w:rsidRDefault="004442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97980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444201" w:rsidRPr="00597980" w:rsidRDefault="004442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97980">
              <w:rPr>
                <w:rFonts w:ascii="Times New Roman" w:hAnsi="Times New Roman"/>
                <w:sz w:val="24"/>
                <w:szCs w:val="24"/>
              </w:rPr>
              <w:t>Номер сеанса связи с мезонин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</w:tr>
      <w:tr w:rsidR="00444201" w:rsidRPr="009A3509" w:rsidTr="00466ED9">
        <w:tc>
          <w:tcPr>
            <w:tcW w:w="798" w:type="dxa"/>
          </w:tcPr>
          <w:p w:rsidR="00444201" w:rsidRPr="00444201" w:rsidRDefault="0044420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444201" w:rsidRPr="00597980" w:rsidRDefault="004442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97980">
              <w:rPr>
                <w:rFonts w:ascii="Times New Roman" w:hAnsi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5687" w:type="dxa"/>
          </w:tcPr>
          <w:p w:rsidR="00444201" w:rsidRPr="00597980" w:rsidRDefault="00444201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597980">
              <w:rPr>
                <w:rFonts w:ascii="Times New Roman" w:hAnsi="Times New Roman"/>
                <w:sz w:val="24"/>
                <w:szCs w:val="24"/>
              </w:rPr>
              <w:t>Состояние запуска оконечного устройства (VI_TRUE - режим оконечного устройства з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апущен, VI_FALSE - остановлен)</w:t>
            </w:r>
          </w:p>
        </w:tc>
      </w:tr>
    </w:tbl>
    <w:p w:rsidR="00BC0D9B" w:rsidRPr="00D9593D" w:rsidRDefault="00BC0D9B" w:rsidP="00BC0D9B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BC0D9B" w:rsidRPr="009A3509" w:rsidRDefault="00BC0D9B" w:rsidP="00BC0D9B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0E7409" w:rsidRPr="00A27B49" w:rsidRDefault="000E7409" w:rsidP="00577424">
      <w:pPr>
        <w:pStyle w:val="3"/>
      </w:pPr>
      <w:bookmarkStart w:id="85" w:name="_Toc51915817"/>
      <w:r w:rsidRPr="00A27B49">
        <w:t>unmmko1_</w:t>
      </w:r>
      <w:r>
        <w:t>rt</w:t>
      </w:r>
      <w:r w:rsidRPr="00A27B49">
        <w:t>_stop</w:t>
      </w:r>
      <w:bookmarkEnd w:id="85"/>
    </w:p>
    <w:p w:rsidR="000E7409" w:rsidRDefault="000E7409" w:rsidP="000E7409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0E7409" w:rsidRPr="002969BC" w:rsidRDefault="003021A6" w:rsidP="000E7409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unmmko1_rt_stop (ViSession  session)</w:t>
      </w:r>
    </w:p>
    <w:p w:rsidR="000E7409" w:rsidRPr="002E36EC" w:rsidRDefault="000E7409" w:rsidP="000E7409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0E7409" w:rsidRPr="003A6C44" w:rsidRDefault="00596A2E" w:rsidP="000E7409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rt</w:t>
      </w:r>
      <w:r w:rsidRPr="00000384">
        <w:t>_</w:t>
      </w:r>
      <w:r>
        <w:t>stop</w:t>
      </w:r>
      <w:r w:rsidRPr="00000384">
        <w:t xml:space="preserve"> останавливает мезонин, запущенный ранее в режиме оконечного устройства.</w:t>
      </w:r>
    </w:p>
    <w:p w:rsidR="000E7409" w:rsidRPr="009A3509" w:rsidRDefault="000E7409" w:rsidP="000E7409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E7409" w:rsidRPr="009A3509" w:rsidTr="000009E8">
        <w:tc>
          <w:tcPr>
            <w:tcW w:w="798" w:type="dxa"/>
          </w:tcPr>
          <w:p w:rsidR="000E7409" w:rsidRPr="008954F7" w:rsidRDefault="000E7409" w:rsidP="000009E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0E7409" w:rsidRPr="007B2868" w:rsidRDefault="000E7409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0E7409" w:rsidRPr="007B2868" w:rsidRDefault="00867DFA" w:rsidP="000009E8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0E7409" w:rsidRPr="00D9593D" w:rsidRDefault="000E7409" w:rsidP="000E7409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0E7409" w:rsidRPr="009A3509" w:rsidRDefault="000E7409" w:rsidP="000E7409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E03FCF" w:rsidRDefault="00E03FCF" w:rsidP="00E03FCF">
      <w:pPr>
        <w:pStyle w:val="20"/>
      </w:pPr>
      <w:bookmarkStart w:id="86" w:name="_Toc51915818"/>
      <w:r>
        <w:t>Ф</w:t>
      </w:r>
      <w:r w:rsidRPr="003B49ED">
        <w:t xml:space="preserve">ункции </w:t>
      </w:r>
      <w:r>
        <w:t>управления монитором шины</w:t>
      </w:r>
      <w:bookmarkEnd w:id="86"/>
    </w:p>
    <w:p w:rsidR="003D3C8B" w:rsidRPr="009A3509" w:rsidRDefault="003D3C8B" w:rsidP="00577424">
      <w:pPr>
        <w:pStyle w:val="3"/>
      </w:pPr>
      <w:bookmarkStart w:id="87" w:name="_Toc51915819"/>
      <w:r w:rsidRPr="00FB549D">
        <w:t>unmmko1_</w:t>
      </w:r>
      <w:r>
        <w:t>mon</w:t>
      </w:r>
      <w:r w:rsidRPr="00FB549D">
        <w:t>_configure</w:t>
      </w:r>
      <w:bookmarkEnd w:id="87"/>
    </w:p>
    <w:p w:rsidR="003D3C8B" w:rsidRDefault="003D3C8B" w:rsidP="003D3C8B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3D3C8B" w:rsidRPr="002969BC" w:rsidRDefault="003021A6" w:rsidP="003D3C8B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unmmko1_mon_configure (ViSession  session, int  mon_options)</w:t>
      </w:r>
    </w:p>
    <w:p w:rsidR="003D3C8B" w:rsidRPr="002E36EC" w:rsidRDefault="003D3C8B" w:rsidP="003D3C8B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3D3C8B" w:rsidRPr="003A6C44" w:rsidRDefault="00174463" w:rsidP="003D3C8B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configure</w:t>
      </w:r>
      <w:r w:rsidRPr="00000384">
        <w:t xml:space="preserve"> осуществляет настройку мезонина в режиме монитора шины. Вызов функции также осуществляет сброс настроек монитора. Если мезонин был запущен в каком-либо режиме работы, то также будет произведена остановка мезонина.</w:t>
      </w:r>
    </w:p>
    <w:p w:rsidR="003D3C8B" w:rsidRPr="009A3509" w:rsidRDefault="003D3C8B" w:rsidP="003D3C8B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E9316A" w:rsidRPr="009A3509" w:rsidTr="00532F17">
        <w:tc>
          <w:tcPr>
            <w:tcW w:w="798" w:type="dxa"/>
          </w:tcPr>
          <w:p w:rsidR="00E9316A" w:rsidRPr="003B051D" w:rsidRDefault="00E9316A" w:rsidP="00532F17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9316A" w:rsidRPr="00AB69B2" w:rsidRDefault="00E9316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E9316A" w:rsidRPr="00AB69B2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E9316A" w:rsidRPr="009A3509" w:rsidTr="00532F17">
        <w:tc>
          <w:tcPr>
            <w:tcW w:w="798" w:type="dxa"/>
          </w:tcPr>
          <w:p w:rsidR="00E9316A" w:rsidRPr="003B051D" w:rsidRDefault="00E9316A" w:rsidP="00532F17">
            <w:pPr>
              <w:rPr>
                <w:rFonts w:ascii="Times New Roman" w:hAnsi="Times New Roman"/>
                <w:sz w:val="24"/>
                <w:szCs w:val="24"/>
              </w:rPr>
            </w:pPr>
            <w:r w:rsidRPr="003B051D">
              <w:rPr>
                <w:rFonts w:ascii="Times New Roman" w:hAnsi="Times New Roman"/>
                <w:sz w:val="24"/>
                <w:szCs w:val="24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E9316A" w:rsidRPr="00AB69B2" w:rsidRDefault="00E9316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 xml:space="preserve">mon_options </w:t>
            </w:r>
          </w:p>
        </w:tc>
        <w:tc>
          <w:tcPr>
            <w:tcW w:w="5687" w:type="dxa"/>
          </w:tcPr>
          <w:p w:rsidR="00E9316A" w:rsidRPr="00AB69B2" w:rsidRDefault="00E9316A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AB69B2">
              <w:rPr>
                <w:rFonts w:ascii="Times New Roman" w:hAnsi="Times New Roman"/>
                <w:sz w:val="24"/>
                <w:szCs w:val="24"/>
              </w:rPr>
              <w:t>Настройки монитора - объединение флагов UNMMKO1_MON_* из пе</w:t>
            </w:r>
            <w:r w:rsidR="00867DFA">
              <w:rPr>
                <w:rFonts w:ascii="Times New Roman" w:hAnsi="Times New Roman"/>
                <w:sz w:val="24"/>
                <w:szCs w:val="24"/>
              </w:rPr>
              <w:t>речисления unmmko1_mon_options</w:t>
            </w:r>
          </w:p>
        </w:tc>
      </w:tr>
    </w:tbl>
    <w:p w:rsidR="003D3C8B" w:rsidRPr="00D9593D" w:rsidRDefault="003D3C8B" w:rsidP="003D3C8B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3D3C8B" w:rsidRPr="006E4C5B" w:rsidRDefault="003D3C8B" w:rsidP="003D3C8B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106A01" w:rsidRPr="00A27B49" w:rsidRDefault="00106A01" w:rsidP="00106A01">
      <w:pPr>
        <w:pStyle w:val="3"/>
      </w:pPr>
      <w:bookmarkStart w:id="88" w:name="_Toc51915820"/>
      <w:r w:rsidRPr="00A27B49">
        <w:t>unmmko1_</w:t>
      </w:r>
      <w:r>
        <w:t>mon_reset</w:t>
      </w:r>
      <w:bookmarkEnd w:id="88"/>
    </w:p>
    <w:p w:rsidR="00106A01" w:rsidRDefault="00106A01" w:rsidP="00106A0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106A01" w:rsidRPr="002969BC" w:rsidRDefault="00106A01" w:rsidP="00106A01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unmmko1_mon_reset (ViSession  session)</w:t>
      </w:r>
    </w:p>
    <w:p w:rsidR="00106A01" w:rsidRPr="002E36EC" w:rsidRDefault="00106A01" w:rsidP="00106A0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106A01" w:rsidRPr="003A6C44" w:rsidRDefault="00106A01" w:rsidP="00106A0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reset</w:t>
      </w:r>
      <w:r w:rsidRPr="00000384">
        <w:t xml:space="preserve"> производит сброс настроек времени отсутствия ответа и фильтрации, удаление сообщений монитора. </w:t>
      </w:r>
      <w:r>
        <w:t>Вызов функции не приводит к останову мезонина.</w:t>
      </w:r>
    </w:p>
    <w:p w:rsidR="00106A01" w:rsidRPr="009A3509" w:rsidRDefault="00106A01" w:rsidP="00106A0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106A01" w:rsidRPr="009A3509" w:rsidTr="00466ED9">
        <w:tc>
          <w:tcPr>
            <w:tcW w:w="798" w:type="dxa"/>
          </w:tcPr>
          <w:p w:rsidR="00106A01" w:rsidRPr="008954F7" w:rsidRDefault="00106A0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106A01" w:rsidRPr="007B2868" w:rsidRDefault="00106A01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106A01" w:rsidRPr="007B2868" w:rsidRDefault="00867DFA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106A01" w:rsidRPr="00D9593D" w:rsidRDefault="00106A01" w:rsidP="00106A0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106A01" w:rsidRPr="00106A01" w:rsidRDefault="00106A01" w:rsidP="00106A0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106A01" w:rsidRPr="00A27B49" w:rsidRDefault="00106A01" w:rsidP="00106A01">
      <w:pPr>
        <w:pStyle w:val="3"/>
      </w:pPr>
      <w:bookmarkStart w:id="89" w:name="_Toc51915821"/>
      <w:r w:rsidRPr="00106A01">
        <w:t>unmmko1_mon_set_timeout</w:t>
      </w:r>
      <w:bookmarkEnd w:id="89"/>
    </w:p>
    <w:p w:rsidR="00106A01" w:rsidRDefault="00106A01" w:rsidP="00106A0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106A01" w:rsidRPr="002969BC" w:rsidRDefault="00106A01" w:rsidP="00106A01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unmmko1_mon_set_timeout (ViSession  session, ViUInt16  timeout_in_us)</w:t>
      </w:r>
    </w:p>
    <w:p w:rsidR="00106A01" w:rsidRPr="002E36EC" w:rsidRDefault="00106A01" w:rsidP="00106A0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106A01" w:rsidRPr="003A6C44" w:rsidRDefault="00106A01" w:rsidP="00106A0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set</w:t>
      </w:r>
      <w:r w:rsidRPr="00000384">
        <w:t>_</w:t>
      </w:r>
      <w:r>
        <w:t>timeout</w:t>
      </w:r>
      <w:r w:rsidRPr="00000384">
        <w:t xml:space="preserve"> устанавливает значение времени отсутствия ответа, используемое монитором для разбора сообщений.</w:t>
      </w:r>
    </w:p>
    <w:p w:rsidR="00106A01" w:rsidRPr="009A3509" w:rsidRDefault="00106A01" w:rsidP="00106A0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BA0FB0" w:rsidRPr="009A3509" w:rsidTr="00466ED9">
        <w:tc>
          <w:tcPr>
            <w:tcW w:w="798" w:type="dxa"/>
          </w:tcPr>
          <w:p w:rsidR="00BA0FB0" w:rsidRPr="008954F7" w:rsidRDefault="00BA0FB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A0FB0" w:rsidRPr="00C73C5D" w:rsidRDefault="00BA0FB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3C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BA0FB0" w:rsidRPr="002969BC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BA0FB0" w:rsidRPr="009A3509" w:rsidTr="00466ED9">
        <w:tc>
          <w:tcPr>
            <w:tcW w:w="798" w:type="dxa"/>
          </w:tcPr>
          <w:p w:rsidR="00BA0FB0" w:rsidRPr="008954F7" w:rsidRDefault="00BA0FB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BA0FB0" w:rsidRPr="00C73C5D" w:rsidRDefault="00BA0FB0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3C5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timeout_in_us </w:t>
            </w:r>
          </w:p>
        </w:tc>
        <w:tc>
          <w:tcPr>
            <w:tcW w:w="5687" w:type="dxa"/>
          </w:tcPr>
          <w:p w:rsidR="00BA0FB0" w:rsidRPr="002969BC" w:rsidRDefault="00BA0FB0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969BC">
              <w:rPr>
                <w:rFonts w:ascii="Times New Roman" w:hAnsi="Times New Roman"/>
                <w:sz w:val="24"/>
                <w:szCs w:val="24"/>
              </w:rPr>
              <w:t>Значение времени отс</w:t>
            </w:r>
            <w:r w:rsidR="00867DFA">
              <w:rPr>
                <w:rFonts w:ascii="Times New Roman" w:hAnsi="Times New Roman"/>
                <w:sz w:val="24"/>
                <w:szCs w:val="24"/>
              </w:rPr>
              <w:t>утствия ответа в микросекундах</w:t>
            </w:r>
          </w:p>
        </w:tc>
      </w:tr>
    </w:tbl>
    <w:p w:rsidR="00106A01" w:rsidRPr="00D9593D" w:rsidRDefault="00106A01" w:rsidP="00106A0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106A01" w:rsidRPr="00106A01" w:rsidRDefault="00106A01" w:rsidP="00106A0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AB1CE2" w:rsidRPr="00A27B49" w:rsidRDefault="00AB1CE2" w:rsidP="00AB1CE2">
      <w:pPr>
        <w:pStyle w:val="3"/>
      </w:pPr>
      <w:bookmarkStart w:id="90" w:name="_Toc51915822"/>
      <w:r w:rsidRPr="003144C1">
        <w:t>unmmko1_mon_filter_address</w:t>
      </w:r>
      <w:bookmarkEnd w:id="90"/>
    </w:p>
    <w:p w:rsidR="00AB1CE2" w:rsidRDefault="00AB1CE2" w:rsidP="00AB1CE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AB1CE2" w:rsidRPr="002969BC" w:rsidRDefault="007D64A3" w:rsidP="00AB1CE2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unmmko1_mon_filter_address (ViSession  session, ViUInt32  addresses_mask)</w:t>
      </w:r>
    </w:p>
    <w:p w:rsidR="00AB1CE2" w:rsidRPr="002E36EC" w:rsidRDefault="00AB1CE2" w:rsidP="00AB1CE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B1CE2" w:rsidRPr="003A6C44" w:rsidRDefault="007D64A3" w:rsidP="00AB1CE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filter</w:t>
      </w:r>
      <w:r w:rsidRPr="00000384">
        <w:t>_</w:t>
      </w:r>
      <w:r>
        <w:t>address</w:t>
      </w:r>
      <w:r w:rsidRPr="00000384">
        <w:t xml:space="preserve"> позволяет установить фильтр по адресам оконечных устройств. Фильтр определяется маской, заданный в аргументе </w:t>
      </w:r>
      <w:r>
        <w:t>addresses</w:t>
      </w:r>
      <w:r w:rsidRPr="00000384">
        <w:t>_</w:t>
      </w:r>
      <w:r>
        <w:t>mask</w:t>
      </w:r>
      <w:r w:rsidRPr="00000384">
        <w:t>. Младший значащий бит аргумента отвечает за адрес оконечного устройства 0. Старший значащий бит - за адрес 31. Если функция не используется, то мониторироваться будут все оконечные устройства.</w:t>
      </w:r>
    </w:p>
    <w:p w:rsidR="00C73C5D" w:rsidRDefault="00C73C5D">
      <w:pPr>
        <w:rPr>
          <w:rFonts w:ascii="Times New Roman" w:hAnsi="Times New Roman"/>
          <w:b/>
          <w:noProof w:val="0"/>
          <w:sz w:val="24"/>
          <w:szCs w:val="24"/>
        </w:rPr>
      </w:pPr>
      <w:r>
        <w:rPr>
          <w:b/>
        </w:rPr>
        <w:br w:type="page"/>
      </w:r>
    </w:p>
    <w:p w:rsidR="00AB1CE2" w:rsidRPr="009A3509" w:rsidRDefault="00AB1CE2" w:rsidP="00AB1CE2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B1CE2" w:rsidRPr="009A3509" w:rsidTr="00466ED9">
        <w:tc>
          <w:tcPr>
            <w:tcW w:w="798" w:type="dxa"/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B1CE2" w:rsidRPr="00184F1C" w:rsidRDefault="00AB1CE2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session</w:t>
            </w:r>
          </w:p>
        </w:tc>
        <w:tc>
          <w:tcPr>
            <w:tcW w:w="5687" w:type="dxa"/>
          </w:tcPr>
          <w:p w:rsidR="00AB1CE2" w:rsidRPr="00184F1C" w:rsidRDefault="00AB1CE2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B1CE2" w:rsidRPr="009A3509" w:rsidTr="00466ED9">
        <w:tc>
          <w:tcPr>
            <w:tcW w:w="798" w:type="dxa"/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B1CE2" w:rsidRPr="008020CA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020CA">
              <w:rPr>
                <w:rFonts w:ascii="Times New Roman" w:hAnsi="Times New Roman"/>
                <w:sz w:val="24"/>
                <w:szCs w:val="24"/>
              </w:rPr>
              <w:t>addresses_mask</w:t>
            </w:r>
          </w:p>
        </w:tc>
        <w:tc>
          <w:tcPr>
            <w:tcW w:w="5687" w:type="dxa"/>
          </w:tcPr>
          <w:p w:rsidR="00AB1CE2" w:rsidRPr="008020CA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8020CA">
              <w:rPr>
                <w:rFonts w:ascii="Times New Roman" w:hAnsi="Times New Roman"/>
                <w:sz w:val="24"/>
                <w:szCs w:val="24"/>
              </w:rPr>
              <w:t>Маска адресов ок</w:t>
            </w:r>
            <w:r>
              <w:rPr>
                <w:rFonts w:ascii="Times New Roman" w:hAnsi="Times New Roman"/>
                <w:sz w:val="24"/>
                <w:szCs w:val="24"/>
              </w:rPr>
              <w:t>онечных устройств</w:t>
            </w:r>
          </w:p>
        </w:tc>
      </w:tr>
    </w:tbl>
    <w:p w:rsidR="00AB1CE2" w:rsidRPr="00D9593D" w:rsidRDefault="00AB1CE2" w:rsidP="00AB1CE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AB1CE2" w:rsidRPr="009A3509" w:rsidRDefault="00AB1CE2" w:rsidP="00AB1CE2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AB1CE2" w:rsidRPr="00326CCB" w:rsidRDefault="004D1BEB" w:rsidP="00AB1CE2">
      <w:pPr>
        <w:pStyle w:val="3"/>
      </w:pPr>
      <w:bookmarkStart w:id="91" w:name="_Toc51915823"/>
      <w:r w:rsidRPr="004D1BEB">
        <w:t>unmmko1_mon_filter_subaddress</w:t>
      </w:r>
      <w:bookmarkEnd w:id="91"/>
    </w:p>
    <w:p w:rsidR="00AB1CE2" w:rsidRDefault="00AB1CE2" w:rsidP="00AB1CE2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AB1CE2" w:rsidRPr="002969BC" w:rsidRDefault="004D1BEB" w:rsidP="004D1BEB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unmmko1_mon_filter_subaddress (ViSession  session, ViUInt16  address, ViUInt32  receive_subaddresses, ViUInt32  transmit_subaddresses, ViUInt32  receive_modecodes, ViUInt32  transmit_modecodes)</w:t>
      </w:r>
    </w:p>
    <w:p w:rsidR="00AB1CE2" w:rsidRPr="002E36EC" w:rsidRDefault="00AB1CE2" w:rsidP="00AB1CE2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AB1CE2" w:rsidRPr="003A6C44" w:rsidRDefault="004A7437" w:rsidP="00AB1CE2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filter</w:t>
      </w:r>
      <w:r w:rsidRPr="00000384">
        <w:t>_</w:t>
      </w:r>
      <w:r>
        <w:t>subaddress</w:t>
      </w:r>
      <w:r w:rsidRPr="00000384">
        <w:t xml:space="preserve"> позволяет установить фильтр по подадресам для конкретного оконечного устройства. Фильтр определяется масками подадресов приёма и передачи данных, масками кодов команд приёма и передачи. В каждой маске младший значащий бит отвечает за подадрес 0 или код команды 0. Старший значащий бит - за подадрес 31 или код команды 31. Если функция не используется, то мониторироваться будут все сообщения оконечного устройства.</w:t>
      </w:r>
    </w:p>
    <w:p w:rsidR="00AB1CE2" w:rsidRPr="009A3509" w:rsidRDefault="00AB1CE2" w:rsidP="00AB1CE2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AB1CE2" w:rsidRPr="009A3509" w:rsidTr="00466ED9">
        <w:tc>
          <w:tcPr>
            <w:tcW w:w="798" w:type="dxa"/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AB1CE2" w:rsidRPr="007B2868" w:rsidRDefault="00AB1CE2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AB1CE2" w:rsidRPr="00F51A35" w:rsidRDefault="00AB1CE2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AB1CE2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Адрес оконечног</w:t>
            </w:r>
            <w:r>
              <w:rPr>
                <w:rFonts w:ascii="Times New Roman" w:hAnsi="Times New Roman"/>
                <w:sz w:val="24"/>
                <w:szCs w:val="24"/>
              </w:rPr>
              <w:t>о устройства</w:t>
            </w:r>
          </w:p>
        </w:tc>
      </w:tr>
      <w:tr w:rsidR="00AB1CE2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2336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receive_</w:t>
            </w:r>
          </w:p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subaddresses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итовая маска подадресов приёма</w:t>
            </w:r>
          </w:p>
        </w:tc>
      </w:tr>
      <w:tr w:rsidR="00AB1CE2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2336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subaddresses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Бит</w:t>
            </w:r>
            <w:r>
              <w:rPr>
                <w:rFonts w:ascii="Times New Roman" w:hAnsi="Times New Roman"/>
                <w:sz w:val="24"/>
                <w:szCs w:val="24"/>
              </w:rPr>
              <w:t>овая маска подадресов передачи</w:t>
            </w:r>
          </w:p>
        </w:tc>
      </w:tr>
      <w:tr w:rsidR="00AB1CE2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2336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receive_</w:t>
            </w:r>
          </w:p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modecodes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 xml:space="preserve">Битовая </w:t>
            </w:r>
            <w:r>
              <w:rPr>
                <w:rFonts w:ascii="Times New Roman" w:hAnsi="Times New Roman"/>
                <w:sz w:val="24"/>
                <w:szCs w:val="24"/>
              </w:rPr>
              <w:t>маска команд управления приёма</w:t>
            </w:r>
          </w:p>
        </w:tc>
      </w:tr>
      <w:tr w:rsidR="00AB1CE2" w:rsidRPr="009A3509" w:rsidTr="00466ED9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8954F7" w:rsidRDefault="00AB1CE2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92336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transmit_</w:t>
            </w:r>
          </w:p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modecodes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B1CE2" w:rsidRPr="00B43A2C" w:rsidRDefault="00AB1CE2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B43A2C">
              <w:rPr>
                <w:rFonts w:ascii="Times New Roman" w:hAnsi="Times New Roman"/>
                <w:sz w:val="24"/>
                <w:szCs w:val="24"/>
              </w:rPr>
              <w:t>Битовая м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аска команд управления передачи</w:t>
            </w:r>
          </w:p>
        </w:tc>
      </w:tr>
    </w:tbl>
    <w:p w:rsidR="00AB1CE2" w:rsidRPr="00D9593D" w:rsidRDefault="00AB1CE2" w:rsidP="00AB1CE2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AB1CE2" w:rsidRPr="009A3509" w:rsidRDefault="00AB1CE2" w:rsidP="00AB1CE2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FE6D31" w:rsidRPr="00A27B49" w:rsidRDefault="00FE6D31" w:rsidP="00FE6D31">
      <w:pPr>
        <w:pStyle w:val="3"/>
      </w:pPr>
      <w:bookmarkStart w:id="92" w:name="_Toc51915824"/>
      <w:r w:rsidRPr="00A27B49">
        <w:t>unmmko1_</w:t>
      </w:r>
      <w:r>
        <w:t>mon</w:t>
      </w:r>
      <w:r w:rsidRPr="00A27B49">
        <w:t>_start</w:t>
      </w:r>
      <w:bookmarkEnd w:id="92"/>
    </w:p>
    <w:p w:rsidR="00FE6D31" w:rsidRPr="00A432EE" w:rsidRDefault="00FE6D31" w:rsidP="00FE6D3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FE6D31" w:rsidRPr="002969BC" w:rsidRDefault="00FE6D31" w:rsidP="00FE6D31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unmmko1_mon_start(ViSession session)</w:t>
      </w:r>
    </w:p>
    <w:p w:rsidR="00FE6D31" w:rsidRPr="002E36EC" w:rsidRDefault="00FE6D31" w:rsidP="00FE6D3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FE6D31" w:rsidRPr="00FE6D31" w:rsidRDefault="00FE6D31" w:rsidP="00FE6D3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start</w:t>
      </w:r>
      <w:r w:rsidRPr="00000384">
        <w:t xml:space="preserve"> запускает мезонин в режиме монитора шины. Настройки монитора шины предварительно устанавливаются функцией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configure</w:t>
      </w:r>
      <w:r w:rsidRPr="00000384">
        <w:t xml:space="preserve">. Монитор шины допускается использовать совместно с режимами контроллера шины или оконечного устройства, и в этом случае вызывать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configure</w:t>
      </w:r>
      <w:r w:rsidRPr="00000384">
        <w:t xml:space="preserve"> не надо.</w:t>
      </w:r>
    </w:p>
    <w:p w:rsidR="00FE6D31" w:rsidRDefault="00FE6D31" w:rsidP="00FE6D31">
      <w:pPr>
        <w:pStyle w:val="affff7"/>
        <w:spacing w:after="120"/>
        <w:ind w:left="567" w:firstLine="0"/>
      </w:pPr>
      <w:r w:rsidRPr="00867DFA">
        <w:t>Примечание</w:t>
      </w:r>
      <w:r w:rsidR="00867DFA" w:rsidRPr="00867DFA">
        <w:t xml:space="preserve">. </w:t>
      </w:r>
      <w:r w:rsidRPr="00867DFA">
        <w:t>При</w:t>
      </w:r>
      <w:r w:rsidRPr="00FE6D31">
        <w:t xml:space="preserve"> запуске монитора шины удаляются ранее записанные сообщения.</w:t>
      </w:r>
    </w:p>
    <w:p w:rsidR="00867DFA" w:rsidRPr="00FE6D31" w:rsidRDefault="00867DFA" w:rsidP="00FE6D31">
      <w:pPr>
        <w:pStyle w:val="affff7"/>
        <w:spacing w:after="120"/>
        <w:ind w:left="567" w:firstLine="0"/>
      </w:pPr>
    </w:p>
    <w:p w:rsidR="00FE6D31" w:rsidRPr="009A3509" w:rsidRDefault="00FE6D31" w:rsidP="00FE6D3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FE6D31" w:rsidRPr="009A3509" w:rsidTr="00466ED9">
        <w:tc>
          <w:tcPr>
            <w:tcW w:w="798" w:type="dxa"/>
          </w:tcPr>
          <w:p w:rsidR="00FE6D31" w:rsidRPr="008954F7" w:rsidRDefault="00FE6D31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FE6D31" w:rsidRPr="007B2868" w:rsidRDefault="00FE6D31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FE6D31" w:rsidRPr="007B2868" w:rsidRDefault="00867DFA" w:rsidP="00466ED9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FE6D31" w:rsidRPr="00D9593D" w:rsidRDefault="00FE6D31" w:rsidP="00FE6D3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FE6D31" w:rsidRPr="009A3509" w:rsidRDefault="00FE6D31" w:rsidP="00FE6D3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FE6D31" w:rsidRPr="00A27B49" w:rsidRDefault="007B4D06" w:rsidP="00FE6D31">
      <w:pPr>
        <w:pStyle w:val="3"/>
      </w:pPr>
      <w:bookmarkStart w:id="93" w:name="_Toc51915825"/>
      <w:r w:rsidRPr="007B4D06">
        <w:t>unmmko1_mon_status</w:t>
      </w:r>
      <w:bookmarkEnd w:id="93"/>
    </w:p>
    <w:p w:rsidR="00FE6D31" w:rsidRDefault="00FE6D31" w:rsidP="00FE6D31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FE6D31" w:rsidRPr="002969BC" w:rsidRDefault="007B4D06" w:rsidP="00FE6D31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unmmko1_mon_status (ViSession  session, ViBoolean *  status)</w:t>
      </w:r>
    </w:p>
    <w:p w:rsidR="00FE6D31" w:rsidRPr="002E36EC" w:rsidRDefault="00FE6D31" w:rsidP="00FE6D31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FE6D31" w:rsidRPr="003A6C44" w:rsidRDefault="005E6FE1" w:rsidP="00FE6D31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status</w:t>
      </w:r>
      <w:r w:rsidRPr="00000384">
        <w:t xml:space="preserve"> возвращает состояние запуска мезонина в режиме монитора шины.</w:t>
      </w:r>
    </w:p>
    <w:p w:rsidR="00FE6D31" w:rsidRPr="009A3509" w:rsidRDefault="00FE6D31" w:rsidP="00FE6D31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755A49" w:rsidRPr="009A3509" w:rsidTr="00466ED9">
        <w:tc>
          <w:tcPr>
            <w:tcW w:w="798" w:type="dxa"/>
          </w:tcPr>
          <w:p w:rsidR="00755A49" w:rsidRPr="008954F7" w:rsidRDefault="00755A49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755A49" w:rsidRPr="00DC0226" w:rsidRDefault="00755A49" w:rsidP="00DC022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755A49" w:rsidRPr="002969BC" w:rsidRDefault="00867DFA" w:rsidP="00DC0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755A49" w:rsidRPr="009A3509" w:rsidTr="00466ED9">
        <w:tc>
          <w:tcPr>
            <w:tcW w:w="798" w:type="dxa"/>
          </w:tcPr>
          <w:p w:rsidR="00755A49" w:rsidRPr="00755A49" w:rsidRDefault="00755A49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</w:tcPr>
          <w:p w:rsidR="00755A49" w:rsidRPr="00DC0226" w:rsidRDefault="00755A49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status </w:t>
            </w:r>
          </w:p>
        </w:tc>
        <w:tc>
          <w:tcPr>
            <w:tcW w:w="5687" w:type="dxa"/>
          </w:tcPr>
          <w:p w:rsidR="00755A49" w:rsidRPr="002969BC" w:rsidRDefault="00755A49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2969BC">
              <w:rPr>
                <w:rFonts w:ascii="Times New Roman" w:hAnsi="Times New Roman"/>
                <w:sz w:val="24"/>
                <w:szCs w:val="24"/>
              </w:rPr>
              <w:t>Состояние запуска монитора шины (</w:t>
            </w: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>VI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>_</w:t>
            </w: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>TRUE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 xml:space="preserve"> - монитора шины запущен, </w:t>
            </w: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>VI</w:t>
            </w:r>
            <w:r w:rsidRPr="002969BC">
              <w:rPr>
                <w:rFonts w:ascii="Times New Roman" w:hAnsi="Times New Roman"/>
                <w:sz w:val="24"/>
                <w:szCs w:val="24"/>
              </w:rPr>
              <w:t>_</w:t>
            </w:r>
            <w:r w:rsidRPr="00DC0226">
              <w:rPr>
                <w:rFonts w:ascii="Times New Roman" w:hAnsi="Times New Roman"/>
                <w:sz w:val="24"/>
                <w:szCs w:val="24"/>
                <w:lang w:val="en-US"/>
              </w:rPr>
              <w:t>FALSE</w:t>
            </w:r>
            <w:r w:rsidR="00867DFA">
              <w:rPr>
                <w:rFonts w:ascii="Times New Roman" w:hAnsi="Times New Roman"/>
                <w:sz w:val="24"/>
                <w:szCs w:val="24"/>
              </w:rPr>
              <w:t xml:space="preserve"> - остановлен)</w:t>
            </w:r>
          </w:p>
        </w:tc>
      </w:tr>
    </w:tbl>
    <w:p w:rsidR="00FE6D31" w:rsidRPr="00D9593D" w:rsidRDefault="00FE6D31" w:rsidP="00FE6D31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FE6D31" w:rsidRPr="009A3509" w:rsidRDefault="00FE6D31" w:rsidP="00FE6D31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3D3C8B" w:rsidRPr="00A27B49" w:rsidRDefault="003D3C8B" w:rsidP="00577424">
      <w:pPr>
        <w:pStyle w:val="3"/>
      </w:pPr>
      <w:bookmarkStart w:id="94" w:name="_Toc51915826"/>
      <w:r w:rsidRPr="00A27B49">
        <w:t>unmmko1_</w:t>
      </w:r>
      <w:r>
        <w:t>mon</w:t>
      </w:r>
      <w:r w:rsidRPr="00A27B49">
        <w:t>_stop</w:t>
      </w:r>
      <w:bookmarkEnd w:id="94"/>
    </w:p>
    <w:p w:rsidR="003D3C8B" w:rsidRDefault="003D3C8B" w:rsidP="003D3C8B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3D3C8B" w:rsidRPr="006B0DF1" w:rsidRDefault="003D3C8B" w:rsidP="003D3C8B">
      <w:pPr>
        <w:pStyle w:val="affff7"/>
        <w:spacing w:after="120"/>
        <w:ind w:left="567" w:firstLine="0"/>
        <w:rPr>
          <w:lang w:val="en-US"/>
        </w:rPr>
      </w:pPr>
      <w:r w:rsidRPr="006B0DF1">
        <w:rPr>
          <w:lang w:val="en-US"/>
        </w:rPr>
        <w:t xml:space="preserve">ViStatus </w:t>
      </w:r>
      <w:r w:rsidRPr="006B0DF1">
        <w:rPr>
          <w:bCs/>
          <w:lang w:val="en-US"/>
        </w:rPr>
        <w:t>unmmko1_</w:t>
      </w:r>
      <w:r>
        <w:rPr>
          <w:bCs/>
          <w:lang w:val="en-US"/>
        </w:rPr>
        <w:t>mon_stop</w:t>
      </w:r>
      <w:r w:rsidRPr="006B0DF1">
        <w:rPr>
          <w:lang w:val="en-US"/>
        </w:rPr>
        <w:t>(ViSession session)</w:t>
      </w:r>
    </w:p>
    <w:p w:rsidR="003D3C8B" w:rsidRPr="002E36EC" w:rsidRDefault="003D3C8B" w:rsidP="003D3C8B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3D3C8B" w:rsidRPr="003A6C44" w:rsidRDefault="003E4AF4" w:rsidP="003D3C8B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stop</w:t>
      </w:r>
      <w:r w:rsidRPr="00000384">
        <w:t xml:space="preserve"> останавливает мезонин, запущенный ранее в режиме монитора шины. Если монитор шины используется совместно с режимами контроллера шины или оконечного устройства, то вызов функции приведёт к остановке только монитора шины. Считанные монитором шины сообщения можно запросить с помощью функций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messages</w:t>
      </w:r>
      <w:r w:rsidRPr="00000384">
        <w:t>_</w:t>
      </w:r>
      <w:r>
        <w:t>count</w:t>
      </w:r>
      <w:r w:rsidRPr="00000384">
        <w:t xml:space="preserve"> и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messages</w:t>
      </w:r>
      <w:r w:rsidRPr="00000384">
        <w:t>_</w:t>
      </w:r>
      <w:r>
        <w:t>read</w:t>
      </w:r>
      <w:r w:rsidRPr="00000384">
        <w:t>.</w:t>
      </w:r>
    </w:p>
    <w:p w:rsidR="003D3C8B" w:rsidRPr="009A3509" w:rsidRDefault="003D3C8B" w:rsidP="003D3C8B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3D3C8B" w:rsidRPr="009A3509" w:rsidTr="00532F17">
        <w:tc>
          <w:tcPr>
            <w:tcW w:w="798" w:type="dxa"/>
          </w:tcPr>
          <w:p w:rsidR="003D3C8B" w:rsidRPr="008954F7" w:rsidRDefault="003D3C8B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3D3C8B" w:rsidRPr="007B2868" w:rsidRDefault="003D3C8B" w:rsidP="00532F1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3D3C8B" w:rsidRPr="007B2868" w:rsidRDefault="00867DFA" w:rsidP="00532F1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</w:tbl>
    <w:p w:rsidR="003D3C8B" w:rsidRPr="00D9593D" w:rsidRDefault="003D3C8B" w:rsidP="003D3C8B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3D3C8B" w:rsidRPr="009A3509" w:rsidRDefault="003D3C8B" w:rsidP="003D3C8B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93794A" w:rsidRPr="00326CCB" w:rsidRDefault="00860E41" w:rsidP="00577424">
      <w:pPr>
        <w:pStyle w:val="3"/>
      </w:pPr>
      <w:bookmarkStart w:id="95" w:name="_Toc51915827"/>
      <w:r w:rsidRPr="00860E41">
        <w:t>unmmko1_mon_messages_count</w:t>
      </w:r>
      <w:bookmarkEnd w:id="95"/>
    </w:p>
    <w:p w:rsidR="0093794A" w:rsidRDefault="0093794A" w:rsidP="0093794A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B43A2C" w:rsidRPr="002969BC" w:rsidRDefault="00860E41" w:rsidP="0093794A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unmmko1_mon_messages_count (ViSession  session, ViUInt32 *  messages_count)</w:t>
      </w:r>
    </w:p>
    <w:p w:rsidR="0093794A" w:rsidRPr="002E36EC" w:rsidRDefault="0093794A" w:rsidP="0093794A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93794A" w:rsidRPr="003A6C44" w:rsidRDefault="00860E41" w:rsidP="0093794A">
      <w:pPr>
        <w:pStyle w:val="affff7"/>
        <w:spacing w:after="120"/>
        <w:ind w:left="567" w:firstLine="0"/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messages</w:t>
      </w:r>
      <w:r w:rsidRPr="00000384">
        <w:t>_</w:t>
      </w:r>
      <w:r>
        <w:t>count</w:t>
      </w:r>
      <w:r w:rsidRPr="00000384">
        <w:t xml:space="preserve"> служит для запроса количества сообщений, считанными монитором шины. Допустимо использовать функцию как в процессе работы мезонина в режиме монитора шины (после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start</w:t>
      </w:r>
      <w:r w:rsidRPr="00000384">
        <w:t xml:space="preserve">), так и после останова монитора (функцией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stop</w:t>
      </w:r>
      <w:r w:rsidRPr="00000384">
        <w:t>).</w:t>
      </w:r>
    </w:p>
    <w:p w:rsidR="0093794A" w:rsidRPr="009A3509" w:rsidRDefault="0093794A" w:rsidP="0093794A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93794A" w:rsidRPr="009A3509" w:rsidTr="00532F17">
        <w:tc>
          <w:tcPr>
            <w:tcW w:w="798" w:type="dxa"/>
          </w:tcPr>
          <w:p w:rsidR="0093794A" w:rsidRPr="008954F7" w:rsidRDefault="0093794A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93794A" w:rsidRPr="007B2868" w:rsidRDefault="0093794A" w:rsidP="00532F1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 xml:space="preserve">session </w:t>
            </w:r>
          </w:p>
        </w:tc>
        <w:tc>
          <w:tcPr>
            <w:tcW w:w="5687" w:type="dxa"/>
          </w:tcPr>
          <w:p w:rsidR="0093794A" w:rsidRPr="00F51A35" w:rsidRDefault="0093794A" w:rsidP="00532F17">
            <w:pPr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B2868"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F70AAC" w:rsidRPr="009A3509" w:rsidTr="00532F17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0AAC" w:rsidRPr="008954F7" w:rsidRDefault="00F70AAC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0AAC" w:rsidRPr="00F70AAC" w:rsidRDefault="00F70AAC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0AAC">
              <w:rPr>
                <w:rFonts w:ascii="Times New Roman" w:hAnsi="Times New Roman"/>
                <w:sz w:val="24"/>
                <w:szCs w:val="24"/>
              </w:rPr>
              <w:t>records_count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0AAC" w:rsidRPr="00F70AAC" w:rsidRDefault="00F70AAC" w:rsidP="001E014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 считанных </w:t>
            </w:r>
            <w:r w:rsidR="001E014B">
              <w:rPr>
                <w:rFonts w:ascii="Times New Roman" w:hAnsi="Times New Roman"/>
                <w:sz w:val="24"/>
                <w:szCs w:val="24"/>
              </w:rPr>
              <w:t>сообщений</w:t>
            </w:r>
          </w:p>
        </w:tc>
      </w:tr>
    </w:tbl>
    <w:p w:rsidR="0093794A" w:rsidRPr="00D9593D" w:rsidRDefault="0093794A" w:rsidP="0093794A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93794A" w:rsidRPr="009A3509" w:rsidRDefault="0093794A" w:rsidP="0093794A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93794A" w:rsidRPr="00326CCB" w:rsidRDefault="00044436" w:rsidP="00577424">
      <w:pPr>
        <w:pStyle w:val="3"/>
      </w:pPr>
      <w:bookmarkStart w:id="96" w:name="_Toc51915828"/>
      <w:r w:rsidRPr="00044436">
        <w:t>unmmko1_mon_messages_read</w:t>
      </w:r>
      <w:bookmarkEnd w:id="96"/>
    </w:p>
    <w:p w:rsidR="0093794A" w:rsidRDefault="0093794A" w:rsidP="0093794A">
      <w:pPr>
        <w:pStyle w:val="affff7"/>
        <w:spacing w:after="120"/>
        <w:ind w:left="567" w:firstLine="0"/>
      </w:pPr>
      <w:r w:rsidRPr="009A3509">
        <w:rPr>
          <w:b/>
        </w:rPr>
        <w:t>Определение</w:t>
      </w:r>
      <w:r>
        <w:rPr>
          <w:lang w:val="en-US"/>
        </w:rPr>
        <w:t>:</w:t>
      </w:r>
    </w:p>
    <w:p w:rsidR="002D3FE9" w:rsidRPr="002969BC" w:rsidRDefault="00044436" w:rsidP="0093794A">
      <w:pPr>
        <w:pStyle w:val="affff7"/>
        <w:spacing w:after="120"/>
        <w:ind w:left="567" w:firstLine="0"/>
        <w:rPr>
          <w:lang w:val="en-US"/>
        </w:rPr>
      </w:pPr>
      <w:r w:rsidRPr="002969BC">
        <w:rPr>
          <w:lang w:val="en-US"/>
        </w:rPr>
        <w:t>ViStatus unmmko1_mon_messages_read (ViSession  session, ViUInt32  messages_count, unmmko1_message *  messages, ViUInt32 *  read_messages_count)</w:t>
      </w:r>
    </w:p>
    <w:p w:rsidR="0093794A" w:rsidRPr="002E36EC" w:rsidRDefault="0093794A" w:rsidP="0093794A">
      <w:pPr>
        <w:pStyle w:val="affff7"/>
        <w:spacing w:after="120"/>
        <w:ind w:left="567" w:firstLine="0"/>
      </w:pPr>
      <w:r w:rsidRPr="009A3509">
        <w:rPr>
          <w:b/>
        </w:rPr>
        <w:t>Назначение</w:t>
      </w:r>
      <w:r w:rsidRPr="002E36EC">
        <w:t>:</w:t>
      </w:r>
    </w:p>
    <w:p w:rsidR="00E67438" w:rsidRDefault="00681591" w:rsidP="0093794A">
      <w:pPr>
        <w:pStyle w:val="affff7"/>
        <w:spacing w:after="120"/>
        <w:ind w:left="567" w:firstLine="0"/>
        <w:rPr>
          <w:b/>
        </w:rPr>
      </w:pPr>
      <w:r w:rsidRPr="00000384">
        <w:t xml:space="preserve">Функция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messages</w:t>
      </w:r>
      <w:r w:rsidRPr="00000384">
        <w:t>_</w:t>
      </w:r>
      <w:r>
        <w:t>read</w:t>
      </w:r>
      <w:r w:rsidRPr="00000384">
        <w:t xml:space="preserve"> обеспечивает чтение сообщений в память компьютера. Допустимо использовать функцию как в процессе работы мезонина в режиме монитора шины (после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start</w:t>
      </w:r>
      <w:r w:rsidRPr="00000384">
        <w:t xml:space="preserve">), так и после останова монитора (функцией </w:t>
      </w:r>
      <w:r>
        <w:t>unmmko</w:t>
      </w:r>
      <w:r w:rsidRPr="00000384">
        <w:t>1_</w:t>
      </w:r>
      <w:r>
        <w:t>mon</w:t>
      </w:r>
      <w:r w:rsidRPr="00000384">
        <w:t>_</w:t>
      </w:r>
      <w:r>
        <w:t>stop</w:t>
      </w:r>
      <w:r w:rsidRPr="00000384">
        <w:t>).</w:t>
      </w:r>
    </w:p>
    <w:p w:rsidR="0093794A" w:rsidRPr="009A3509" w:rsidRDefault="0093794A" w:rsidP="0093794A">
      <w:pPr>
        <w:pStyle w:val="affff7"/>
        <w:spacing w:after="120"/>
        <w:ind w:left="567" w:firstLine="0"/>
        <w:rPr>
          <w:lang w:val="en-US"/>
        </w:rPr>
      </w:pPr>
      <w:r w:rsidRPr="009A3509">
        <w:rPr>
          <w:b/>
        </w:rPr>
        <w:t>Аргументы</w:t>
      </w:r>
      <w:r w:rsidRPr="009A3509">
        <w:rPr>
          <w:lang w:val="en-US"/>
        </w:rPr>
        <w:t>:</w:t>
      </w: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F71E7B" w:rsidRPr="009A3509" w:rsidTr="00532F17">
        <w:tc>
          <w:tcPr>
            <w:tcW w:w="798" w:type="dxa"/>
          </w:tcPr>
          <w:p w:rsidR="00F71E7B" w:rsidRPr="008954F7" w:rsidRDefault="00F71E7B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F71E7B" w:rsidRPr="00F71E7B" w:rsidRDefault="00F71E7B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session </w:t>
            </w:r>
          </w:p>
        </w:tc>
        <w:tc>
          <w:tcPr>
            <w:tcW w:w="5687" w:type="dxa"/>
          </w:tcPr>
          <w:p w:rsidR="00F71E7B" w:rsidRPr="006E4C5B" w:rsidRDefault="00867DFA" w:rsidP="00466E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сеанса связи с мезонином</w:t>
            </w:r>
          </w:p>
        </w:tc>
      </w:tr>
      <w:tr w:rsidR="00F71E7B" w:rsidRPr="009A3509" w:rsidTr="00532F17">
        <w:tc>
          <w:tcPr>
            <w:tcW w:w="798" w:type="dxa"/>
          </w:tcPr>
          <w:p w:rsidR="00F71E7B" w:rsidRPr="008954F7" w:rsidRDefault="00F71E7B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8954F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837" w:type="dxa"/>
          </w:tcPr>
          <w:p w:rsidR="00F71E7B" w:rsidRPr="00F71E7B" w:rsidRDefault="00F71E7B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messages_count </w:t>
            </w:r>
          </w:p>
        </w:tc>
        <w:tc>
          <w:tcPr>
            <w:tcW w:w="5687" w:type="dxa"/>
          </w:tcPr>
          <w:p w:rsidR="00F71E7B" w:rsidRPr="006E4C5B" w:rsidRDefault="00F71E7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6E4C5B">
              <w:rPr>
                <w:rFonts w:ascii="Times New Roman" w:hAnsi="Times New Roman"/>
                <w:sz w:val="24"/>
                <w:szCs w:val="24"/>
              </w:rPr>
              <w:t>Количество сообщен</w:t>
            </w:r>
            <w:r w:rsidR="00867DFA">
              <w:rPr>
                <w:rFonts w:ascii="Times New Roman" w:hAnsi="Times New Roman"/>
                <w:sz w:val="24"/>
                <w:szCs w:val="24"/>
              </w:rPr>
              <w:t>ий, которое необходимо считать</w:t>
            </w:r>
          </w:p>
        </w:tc>
      </w:tr>
      <w:tr w:rsidR="00F71E7B" w:rsidRPr="009A3509" w:rsidTr="00532F17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8954F7" w:rsidRDefault="00F71E7B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51A3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/out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F71E7B" w:rsidRDefault="00F71E7B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messages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6E4C5B" w:rsidRDefault="00F71E7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6E4C5B">
              <w:rPr>
                <w:rFonts w:ascii="Times New Roman" w:hAnsi="Times New Roman"/>
                <w:sz w:val="24"/>
                <w:szCs w:val="24"/>
              </w:rPr>
              <w:t xml:space="preserve">Массив, в который считываются готовые сообщения. Массив должен состоять как минимум из </w:t>
            </w: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>messages</w:t>
            </w:r>
            <w:r w:rsidRPr="006E4C5B">
              <w:rPr>
                <w:rFonts w:ascii="Times New Roman" w:hAnsi="Times New Roman"/>
                <w:sz w:val="24"/>
                <w:szCs w:val="24"/>
              </w:rPr>
              <w:t>_</w:t>
            </w: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r w:rsidRPr="006E4C5B">
              <w:rPr>
                <w:rFonts w:ascii="Times New Roman" w:hAnsi="Times New Roman"/>
                <w:sz w:val="24"/>
                <w:szCs w:val="24"/>
              </w:rPr>
              <w:t xml:space="preserve"> элементов типа </w:t>
            </w: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>unmmko</w:t>
            </w:r>
            <w:r w:rsidRPr="006E4C5B">
              <w:rPr>
                <w:rFonts w:ascii="Times New Roman" w:hAnsi="Times New Roman"/>
                <w:sz w:val="24"/>
                <w:szCs w:val="24"/>
              </w:rPr>
              <w:t>1_</w:t>
            </w: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>message</w:t>
            </w:r>
          </w:p>
        </w:tc>
      </w:tr>
      <w:tr w:rsidR="00F71E7B" w:rsidRPr="009A3509" w:rsidTr="00532F17">
        <w:tc>
          <w:tcPr>
            <w:tcW w:w="7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8954F7" w:rsidRDefault="00F71E7B" w:rsidP="00532F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1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F71E7B" w:rsidRDefault="00F71E7B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read_messages_count </w:t>
            </w:r>
          </w:p>
        </w:tc>
        <w:tc>
          <w:tcPr>
            <w:tcW w:w="5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1E7B" w:rsidRPr="00A432EE" w:rsidRDefault="00F71E7B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6E4C5B">
              <w:rPr>
                <w:rFonts w:ascii="Times New Roman" w:hAnsi="Times New Roman"/>
                <w:sz w:val="24"/>
                <w:szCs w:val="24"/>
              </w:rPr>
              <w:t xml:space="preserve">Количество считанных сообщений в </w:t>
            </w:r>
            <w:r w:rsidRPr="00F71E7B">
              <w:rPr>
                <w:rFonts w:ascii="Times New Roman" w:hAnsi="Times New Roman"/>
                <w:sz w:val="24"/>
                <w:szCs w:val="24"/>
                <w:lang w:val="en-US"/>
              </w:rPr>
              <w:t>messages</w:t>
            </w:r>
          </w:p>
        </w:tc>
      </w:tr>
    </w:tbl>
    <w:p w:rsidR="0093794A" w:rsidRPr="00D9593D" w:rsidRDefault="0093794A" w:rsidP="0093794A">
      <w:pPr>
        <w:pStyle w:val="affff7"/>
        <w:spacing w:after="120"/>
        <w:ind w:left="567" w:firstLine="0"/>
        <w:rPr>
          <w:b/>
        </w:rPr>
      </w:pPr>
      <w:r w:rsidRPr="009A3509">
        <w:rPr>
          <w:b/>
        </w:rPr>
        <w:t>Возвращаемое значение</w:t>
      </w:r>
      <w:r w:rsidRPr="00D9593D">
        <w:rPr>
          <w:b/>
        </w:rPr>
        <w:t>:</w:t>
      </w:r>
    </w:p>
    <w:p w:rsidR="00867DFA" w:rsidRDefault="0093794A" w:rsidP="0093794A">
      <w:pPr>
        <w:pStyle w:val="affff7"/>
        <w:spacing w:after="120"/>
        <w:ind w:left="567" w:firstLine="0"/>
      </w:pPr>
      <w:r w:rsidRPr="004E3D10">
        <w:t>Код ошибки или код успешного выполнения функции</w:t>
      </w:r>
      <w:r w:rsidRPr="00DC23B1">
        <w:t>.</w:t>
      </w:r>
    </w:p>
    <w:p w:rsidR="00867DFA" w:rsidRDefault="00867DFA">
      <w:pPr>
        <w:rPr>
          <w:rFonts w:ascii="Times New Roman" w:hAnsi="Times New Roman"/>
          <w:noProof w:val="0"/>
          <w:sz w:val="24"/>
          <w:szCs w:val="24"/>
        </w:rPr>
      </w:pPr>
      <w:r>
        <w:br w:type="page"/>
      </w:r>
    </w:p>
    <w:p w:rsidR="00AB42BF" w:rsidRDefault="00AB42BF" w:rsidP="00AB42BF">
      <w:pPr>
        <w:pStyle w:val="20"/>
        <w:rPr>
          <w:lang w:val="en-US"/>
        </w:rPr>
      </w:pPr>
      <w:bookmarkStart w:id="97" w:name="_Toc51915829"/>
      <w:r>
        <w:t>Коды ошибок и предупреждений</w:t>
      </w:r>
      <w:bookmarkEnd w:id="97"/>
    </w:p>
    <w:p w:rsidR="00AB42BF" w:rsidRDefault="00AB42BF" w:rsidP="00AB42BF">
      <w:pPr>
        <w:pStyle w:val="affff7"/>
      </w:pPr>
    </w:p>
    <w:p w:rsidR="00AB42BF" w:rsidRDefault="00AB42BF" w:rsidP="00AB42BF">
      <w:pPr>
        <w:pStyle w:val="affff7"/>
      </w:pPr>
      <w:r>
        <w:t xml:space="preserve">В этом разделе приводятся </w:t>
      </w:r>
      <w:bookmarkStart w:id="98" w:name="_Toc415038414"/>
      <w:r w:rsidRPr="00245044">
        <w:t xml:space="preserve">ошибки и предупреждения, которые специфичны для данного </w:t>
      </w:r>
      <w:r>
        <w:t>мезонина</w:t>
      </w:r>
      <w:r w:rsidRPr="00245044">
        <w:t xml:space="preserve">. </w:t>
      </w:r>
      <w:bookmarkEnd w:id="98"/>
      <w:r w:rsidRPr="00245044">
        <w:t>Ошибки, возвращаемые драйвером носителя и ретранслируемые драйвером мезонина, приведены в руководстве системного программиста на драйвер носителя мезонинов. Ошибки, возвращаемые библиотекой VISA и ретранслируемые драйвером, приведены в описании библиотеки VISA.</w:t>
      </w:r>
    </w:p>
    <w:p w:rsidR="00AB42BF" w:rsidRPr="008954F7" w:rsidRDefault="00AB42BF" w:rsidP="00AB42BF">
      <w:pPr>
        <w:rPr>
          <w:rFonts w:ascii="Times New Roman" w:hAnsi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828"/>
      </w:tblGrid>
      <w:tr w:rsidR="00AB42BF" w:rsidRPr="009A3509" w:rsidTr="00A432EE">
        <w:trPr>
          <w:trHeight w:val="483"/>
          <w:tblHeader/>
        </w:trPr>
        <w:tc>
          <w:tcPr>
            <w:tcW w:w="5670" w:type="dxa"/>
            <w:noWrap/>
            <w:vAlign w:val="center"/>
            <w:hideMark/>
          </w:tcPr>
          <w:p w:rsidR="00AB42BF" w:rsidRPr="009A3509" w:rsidRDefault="00AB42BF" w:rsidP="00A432EE">
            <w:pPr>
              <w:pStyle w:val="affff7"/>
              <w:spacing w:before="0"/>
              <w:ind w:firstLine="0"/>
              <w:jc w:val="center"/>
            </w:pPr>
            <w:r>
              <w:t>Элемент перечисления</w:t>
            </w:r>
          </w:p>
        </w:tc>
        <w:tc>
          <w:tcPr>
            <w:tcW w:w="3828" w:type="dxa"/>
            <w:vAlign w:val="center"/>
            <w:hideMark/>
          </w:tcPr>
          <w:p w:rsidR="00AB42BF" w:rsidRPr="009A3509" w:rsidRDefault="00AB42BF" w:rsidP="00A432EE">
            <w:pPr>
              <w:pStyle w:val="affff7"/>
              <w:spacing w:before="0"/>
              <w:ind w:firstLine="0"/>
              <w:jc w:val="center"/>
            </w:pPr>
            <w:r>
              <w:t>Описание</w:t>
            </w:r>
          </w:p>
        </w:tc>
      </w:tr>
      <w:tr w:rsidR="00AB42BF" w:rsidRPr="009A3509" w:rsidTr="00532F17">
        <w:tc>
          <w:tcPr>
            <w:tcW w:w="5670" w:type="dxa"/>
            <w:noWrap/>
            <w:hideMark/>
          </w:tcPr>
          <w:p w:rsidR="00AB42BF" w:rsidRPr="00CB7893" w:rsidRDefault="000E49E1" w:rsidP="00532F17">
            <w:pPr>
              <w:rPr>
                <w:rFonts w:ascii="Times New Roman" w:hAnsi="Times New Roman"/>
                <w:sz w:val="24"/>
                <w:szCs w:val="24"/>
              </w:rPr>
            </w:pPr>
            <w:r w:rsidRPr="00245044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VI</w:t>
            </w:r>
            <w:r w:rsidRPr="00245044">
              <w:rPr>
                <w:rFonts w:ascii="Times New Roman" w:hAnsi="Times New Roman"/>
                <w:sz w:val="24"/>
                <w:szCs w:val="24"/>
                <w:lang w:val="en-US"/>
              </w:rPr>
              <w:t>_ERROR_PARAMETER&lt;N&gt;</w:t>
            </w:r>
          </w:p>
        </w:tc>
        <w:tc>
          <w:tcPr>
            <w:tcW w:w="3828" w:type="dxa"/>
            <w:hideMark/>
          </w:tcPr>
          <w:p w:rsidR="00AB42BF" w:rsidRPr="00CB7893" w:rsidRDefault="000E49E1" w:rsidP="00532F17">
            <w:pPr>
              <w:rPr>
                <w:rFonts w:ascii="Times New Roman" w:hAnsi="Times New Roman"/>
                <w:sz w:val="24"/>
                <w:szCs w:val="24"/>
              </w:rPr>
            </w:pPr>
            <w:r w:rsidRPr="00245044">
              <w:rPr>
                <w:rFonts w:ascii="Times New Roman" w:hAnsi="Times New Roman"/>
                <w:sz w:val="24"/>
                <w:szCs w:val="24"/>
              </w:rPr>
              <w:t xml:space="preserve">Ошибка параметра </w:t>
            </w:r>
            <w:r w:rsidRPr="00245044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F63CB7" w:rsidRPr="000E49E1" w:rsidTr="00532F17">
        <w:tc>
          <w:tcPr>
            <w:tcW w:w="5670" w:type="dxa"/>
            <w:noWrap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UNMMKO1_WARNING_BAD_INITILIZATION</w:t>
            </w:r>
          </w:p>
        </w:tc>
        <w:tc>
          <w:tcPr>
            <w:tcW w:w="3828" w:type="dxa"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Ошибка во время инициализации</w:t>
            </w:r>
          </w:p>
        </w:tc>
      </w:tr>
      <w:tr w:rsidR="00F63CB7" w:rsidRPr="000E49E1" w:rsidTr="00532F17">
        <w:tc>
          <w:tcPr>
            <w:tcW w:w="5670" w:type="dxa"/>
            <w:noWrap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UNMMKO1_WARNING_ALREADY_STARTED</w:t>
            </w:r>
          </w:p>
        </w:tc>
        <w:tc>
          <w:tcPr>
            <w:tcW w:w="3828" w:type="dxa"/>
            <w:hideMark/>
          </w:tcPr>
          <w:p w:rsidR="00F63CB7" w:rsidRPr="0077607B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Устройство уже запущено</w:t>
            </w:r>
          </w:p>
        </w:tc>
      </w:tr>
      <w:tr w:rsidR="00F63CB7" w:rsidRPr="000E49E1" w:rsidTr="00532F17">
        <w:tc>
          <w:tcPr>
            <w:tcW w:w="5670" w:type="dxa"/>
            <w:noWrap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UNMMKO1_WARNING_ALREADY_STOPPED</w:t>
            </w:r>
          </w:p>
        </w:tc>
        <w:tc>
          <w:tcPr>
            <w:tcW w:w="3828" w:type="dxa"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Устройство уже остановлено</w:t>
            </w:r>
          </w:p>
        </w:tc>
      </w:tr>
      <w:tr w:rsidR="00F63CB7" w:rsidRPr="000E49E1" w:rsidTr="00532F17">
        <w:tc>
          <w:tcPr>
            <w:tcW w:w="5670" w:type="dxa"/>
            <w:noWrap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UNMMKO1_ERROR_UNKNOWN</w:t>
            </w:r>
          </w:p>
        </w:tc>
        <w:tc>
          <w:tcPr>
            <w:tcW w:w="3828" w:type="dxa"/>
            <w:hideMark/>
          </w:tcPr>
          <w:p w:rsidR="00F63CB7" w:rsidRPr="00353692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Неизвестная ошибка</w:t>
            </w:r>
          </w:p>
        </w:tc>
      </w:tr>
      <w:tr w:rsidR="00F63CB7" w:rsidRPr="000E49E1" w:rsidTr="00532F17">
        <w:tc>
          <w:tcPr>
            <w:tcW w:w="5670" w:type="dxa"/>
            <w:noWrap/>
            <w:hideMark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UNMMKO1_ERROR_NULL_POINTER</w:t>
            </w:r>
          </w:p>
        </w:tc>
        <w:tc>
          <w:tcPr>
            <w:tcW w:w="3828" w:type="dxa"/>
            <w:hideMark/>
          </w:tcPr>
          <w:p w:rsidR="00F63CB7" w:rsidRPr="00353692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Указатель NULL передан в качестве параметра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UNMMKO1_ERROR_NOT_ENOUGH_MEMORY</w:t>
            </w:r>
          </w:p>
        </w:tc>
        <w:tc>
          <w:tcPr>
            <w:tcW w:w="3828" w:type="dxa"/>
          </w:tcPr>
          <w:p w:rsidR="00F63CB7" w:rsidRPr="00D26956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Недостаточно памяти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UNMMKO1_ERROR_INTERNAL</w:t>
            </w:r>
          </w:p>
        </w:tc>
        <w:tc>
          <w:tcPr>
            <w:tcW w:w="3828" w:type="dxa"/>
          </w:tcPr>
          <w:p w:rsidR="00F63CB7" w:rsidRPr="00D26956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Внутренняя ошибка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Pr="008954F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UNMMKO1_ERROR_SELFTEST</w:t>
            </w:r>
          </w:p>
        </w:tc>
        <w:tc>
          <w:tcPr>
            <w:tcW w:w="3828" w:type="dxa"/>
          </w:tcPr>
          <w:p w:rsidR="00F63CB7" w:rsidRPr="00D26956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Ошибка самоконтроля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UNMMKO1_ERROR_WAS_CONFIGURED_IN_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A_DIFFERENT_MODE</w:t>
            </w:r>
          </w:p>
        </w:tc>
        <w:tc>
          <w:tcPr>
            <w:tcW w:w="3828" w:type="dxa"/>
          </w:tcPr>
          <w:p w:rsidR="00F63CB7" w:rsidRPr="00640448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Устройство было сконфигурировано в другом режиме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WHILE_RUNNING</w:t>
            </w:r>
          </w:p>
        </w:tc>
        <w:tc>
          <w:tcPr>
            <w:tcW w:w="3828" w:type="dxa"/>
          </w:tcPr>
          <w:p w:rsidR="00F63CB7" w:rsidRPr="00554160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при запущенном устройстве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WHILE_STOPPED</w:t>
            </w:r>
          </w:p>
        </w:tc>
        <w:tc>
          <w:tcPr>
            <w:tcW w:w="3828" w:type="dxa"/>
          </w:tcPr>
          <w:p w:rsidR="00F63CB7" w:rsidRPr="00554160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при остановленном устройстве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UNMMKO1_ERROR_RT_ADDRESS_WAS_NOT_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CONFIGURED</w:t>
            </w:r>
          </w:p>
        </w:tc>
        <w:tc>
          <w:tcPr>
            <w:tcW w:w="3828" w:type="dxa"/>
          </w:tcPr>
          <w:p w:rsidR="00F63CB7" w:rsidRPr="00E65C6E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Оконечное устройство не настроено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UNMMKO1_ERROR_CANNOT_UPDATE_DATA_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WITH_QUEUE_MODE</w:t>
            </w:r>
          </w:p>
        </w:tc>
        <w:tc>
          <w:tcPr>
            <w:tcW w:w="3828" w:type="dxa"/>
          </w:tcPr>
          <w:p w:rsidR="00F63CB7" w:rsidRPr="00554160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Недопустимо обновление данных в режиме очереди данных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UNMMKO1_ERROR_ILLEGAL_OPERATION_IN_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SCHEDULE_MODE</w:t>
            </w:r>
          </w:p>
        </w:tc>
        <w:tc>
          <w:tcPr>
            <w:tcW w:w="3828" w:type="dxa"/>
          </w:tcPr>
          <w:p w:rsidR="00F63CB7" w:rsidRPr="00554160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Недопустимая операция в режиме работы по расписанию</w:t>
            </w:r>
          </w:p>
        </w:tc>
      </w:tr>
      <w:tr w:rsidR="00F63CB7" w:rsidRPr="0070296C" w:rsidTr="00532F17">
        <w:tc>
          <w:tcPr>
            <w:tcW w:w="5670" w:type="dxa"/>
            <w:noWrap/>
          </w:tcPr>
          <w:p w:rsidR="00F63C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UNMMKO1_ERROR_EXCEEDED_SCHEDULE_</w:t>
            </w:r>
          </w:p>
          <w:p w:rsidR="00F63CB7" w:rsidRPr="00DD49B7" w:rsidRDefault="00F63CB7" w:rsidP="00466E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49B7">
              <w:rPr>
                <w:rFonts w:ascii="Times New Roman" w:hAnsi="Times New Roman"/>
                <w:sz w:val="24"/>
                <w:szCs w:val="24"/>
                <w:lang w:val="en-US"/>
              </w:rPr>
              <w:t>SIZE_LIMIT</w:t>
            </w:r>
          </w:p>
        </w:tc>
        <w:tc>
          <w:tcPr>
            <w:tcW w:w="3828" w:type="dxa"/>
          </w:tcPr>
          <w:p w:rsidR="00F63CB7" w:rsidRPr="00E65C6E" w:rsidRDefault="00F63CB7" w:rsidP="00466ED9">
            <w:pPr>
              <w:rPr>
                <w:rFonts w:ascii="Times New Roman" w:hAnsi="Times New Roman"/>
                <w:sz w:val="24"/>
                <w:szCs w:val="24"/>
              </w:rPr>
            </w:pPr>
            <w:r w:rsidRPr="00D26956">
              <w:rPr>
                <w:rFonts w:ascii="Times New Roman" w:hAnsi="Times New Roman"/>
                <w:sz w:val="24"/>
                <w:szCs w:val="24"/>
              </w:rPr>
              <w:t>Превышен предел размера расписания</w:t>
            </w:r>
          </w:p>
        </w:tc>
      </w:tr>
    </w:tbl>
    <w:p w:rsidR="00E67438" w:rsidRDefault="00E67438">
      <w:r>
        <w:br w:type="page"/>
      </w:r>
    </w:p>
    <w:tbl>
      <w:tblPr>
        <w:tblStyle w:val="afd"/>
        <w:tblW w:w="5000" w:type="pct"/>
        <w:tblLayout w:type="fixed"/>
        <w:tblLook w:val="04A0" w:firstRow="1" w:lastRow="0" w:firstColumn="1" w:lastColumn="0" w:noHBand="0" w:noVBand="1"/>
      </w:tblPr>
      <w:tblGrid>
        <w:gridCol w:w="508"/>
        <w:gridCol w:w="926"/>
        <w:gridCol w:w="928"/>
        <w:gridCol w:w="926"/>
        <w:gridCol w:w="1075"/>
        <w:gridCol w:w="990"/>
        <w:gridCol w:w="1419"/>
        <w:gridCol w:w="1141"/>
        <w:gridCol w:w="982"/>
        <w:gridCol w:w="1129"/>
      </w:tblGrid>
      <w:tr w:rsidR="00066B7D" w:rsidRPr="006F4DF8" w:rsidTr="00E67438">
        <w:trPr>
          <w:trHeight w:val="373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B7D" w:rsidRPr="00066B7D" w:rsidRDefault="00066B7D" w:rsidP="00BF63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66B7D">
              <w:rPr>
                <w:rFonts w:ascii="Times New Roman" w:hAnsi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066B7D" w:rsidRPr="006F4DF8" w:rsidTr="00E67438">
        <w:trPr>
          <w:trHeight w:val="382"/>
        </w:trPr>
        <w:tc>
          <w:tcPr>
            <w:tcW w:w="253" w:type="pct"/>
            <w:vMerge w:val="restart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Изм.</w:t>
            </w:r>
          </w:p>
        </w:tc>
        <w:tc>
          <w:tcPr>
            <w:tcW w:w="1923" w:type="pct"/>
            <w:gridSpan w:val="4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Номера листов (страниц)</w:t>
            </w:r>
          </w:p>
        </w:tc>
        <w:tc>
          <w:tcPr>
            <w:tcW w:w="49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Всего листов (страниц) в докум.</w:t>
            </w:r>
          </w:p>
        </w:tc>
        <w:tc>
          <w:tcPr>
            <w:tcW w:w="70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№ докум.</w:t>
            </w:r>
          </w:p>
        </w:tc>
        <w:tc>
          <w:tcPr>
            <w:tcW w:w="569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Входящий № сопроводи-тельного докум. и дата</w:t>
            </w:r>
          </w:p>
        </w:tc>
        <w:tc>
          <w:tcPr>
            <w:tcW w:w="490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Подп.</w:t>
            </w:r>
          </w:p>
        </w:tc>
        <w:tc>
          <w:tcPr>
            <w:tcW w:w="564" w:type="pct"/>
            <w:vMerge w:val="restar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Дата</w:t>
            </w:r>
          </w:p>
        </w:tc>
      </w:tr>
      <w:tr w:rsidR="00E67438" w:rsidRPr="006F4DF8" w:rsidTr="00E67438">
        <w:tc>
          <w:tcPr>
            <w:tcW w:w="253" w:type="pct"/>
            <w:vMerge/>
            <w:tcBorders>
              <w:left w:val="single" w:sz="4" w:space="0" w:color="auto"/>
            </w:tcBorders>
          </w:tcPr>
          <w:p w:rsidR="00066B7D" w:rsidRPr="006F4DF8" w:rsidRDefault="00066B7D" w:rsidP="00BF6334"/>
        </w:tc>
        <w:tc>
          <w:tcPr>
            <w:tcW w:w="462" w:type="pc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изменен</w:t>
            </w:r>
            <w:r w:rsidRPr="006F4DF8">
              <w:rPr>
                <w:rFonts w:ascii="Times New Roman" w:hAnsi="Times New Roman"/>
                <w:sz w:val="20"/>
                <w:lang w:val="en-US"/>
              </w:rPr>
              <w:t>-</w:t>
            </w:r>
            <w:r w:rsidRPr="006F4DF8">
              <w:rPr>
                <w:rFonts w:ascii="Times New Roman" w:hAnsi="Times New Roman"/>
                <w:sz w:val="20"/>
              </w:rPr>
              <w:t>ных</w:t>
            </w:r>
          </w:p>
        </w:tc>
        <w:tc>
          <w:tcPr>
            <w:tcW w:w="463" w:type="pc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заменен</w:t>
            </w:r>
            <w:r w:rsidRPr="006F4DF8">
              <w:rPr>
                <w:rFonts w:ascii="Times New Roman" w:hAnsi="Times New Roman"/>
                <w:sz w:val="20"/>
                <w:lang w:val="en-US"/>
              </w:rPr>
              <w:t>-</w:t>
            </w:r>
            <w:r w:rsidRPr="006F4DF8">
              <w:rPr>
                <w:rFonts w:ascii="Times New Roman" w:hAnsi="Times New Roman"/>
                <w:sz w:val="20"/>
              </w:rPr>
              <w:t>ных</w:t>
            </w:r>
          </w:p>
        </w:tc>
        <w:tc>
          <w:tcPr>
            <w:tcW w:w="462" w:type="pc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новых</w:t>
            </w:r>
          </w:p>
        </w:tc>
        <w:tc>
          <w:tcPr>
            <w:tcW w:w="535" w:type="pct"/>
            <w:tcMar>
              <w:left w:w="28" w:type="dxa"/>
              <w:right w:w="28" w:type="dxa"/>
            </w:tcMar>
            <w:vAlign w:val="center"/>
          </w:tcPr>
          <w:p w:rsidR="00066B7D" w:rsidRPr="006F4DF8" w:rsidRDefault="00066B7D" w:rsidP="00BF6334">
            <w:pPr>
              <w:jc w:val="center"/>
              <w:rPr>
                <w:rFonts w:ascii="Times New Roman" w:hAnsi="Times New Roman"/>
                <w:sz w:val="20"/>
              </w:rPr>
            </w:pPr>
            <w:r w:rsidRPr="006F4DF8">
              <w:rPr>
                <w:rFonts w:ascii="Times New Roman" w:hAnsi="Times New Roman"/>
                <w:sz w:val="20"/>
              </w:rPr>
              <w:t>аннулиро</w:t>
            </w:r>
            <w:r w:rsidRPr="006F4DF8">
              <w:rPr>
                <w:rFonts w:ascii="Times New Roman" w:hAnsi="Times New Roman"/>
                <w:sz w:val="20"/>
                <w:lang w:val="en-US"/>
              </w:rPr>
              <w:t>-</w:t>
            </w:r>
            <w:r w:rsidRPr="006F4DF8">
              <w:rPr>
                <w:rFonts w:ascii="Times New Roman" w:hAnsi="Times New Roman"/>
                <w:sz w:val="20"/>
              </w:rPr>
              <w:t>ванных</w:t>
            </w:r>
          </w:p>
        </w:tc>
        <w:tc>
          <w:tcPr>
            <w:tcW w:w="494" w:type="pct"/>
            <w:vMerge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  <w:vMerge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  <w:vMerge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  <w:vMerge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vMerge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186539" w:rsidRDefault="00186539" w:rsidP="00466ED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62" w:type="pct"/>
            <w:vAlign w:val="center"/>
          </w:tcPr>
          <w:p w:rsidR="00066B7D" w:rsidRPr="00186539" w:rsidRDefault="00186539" w:rsidP="00466ED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63" w:type="pct"/>
            <w:vAlign w:val="center"/>
          </w:tcPr>
          <w:p w:rsidR="00066B7D" w:rsidRPr="00186539" w:rsidRDefault="00186539" w:rsidP="00466ED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Все</w:t>
            </w:r>
          </w:p>
        </w:tc>
        <w:tc>
          <w:tcPr>
            <w:tcW w:w="462" w:type="pct"/>
            <w:vAlign w:val="center"/>
          </w:tcPr>
          <w:p w:rsidR="00066B7D" w:rsidRPr="00466ED9" w:rsidRDefault="00466ED9" w:rsidP="005F3977">
            <w:pPr>
              <w:jc w:val="center"/>
              <w:rPr>
                <w:rFonts w:ascii="Times New Roman" w:hAnsi="Times New Roman"/>
                <w:sz w:val="20"/>
              </w:rPr>
            </w:pPr>
            <w:r w:rsidRPr="00466ED9">
              <w:rPr>
                <w:rFonts w:ascii="Times New Roman" w:hAnsi="Times New Roman"/>
                <w:sz w:val="20"/>
              </w:rPr>
              <w:t>24-5</w:t>
            </w:r>
            <w:r w:rsidR="005F397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535" w:type="pct"/>
            <w:vAlign w:val="center"/>
          </w:tcPr>
          <w:p w:rsidR="00066B7D" w:rsidRPr="00186539" w:rsidRDefault="00186539" w:rsidP="00466ED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94" w:type="pct"/>
            <w:vAlign w:val="center"/>
          </w:tcPr>
          <w:p w:rsidR="00066B7D" w:rsidRPr="00186539" w:rsidRDefault="00186539" w:rsidP="005F397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  <w:r w:rsidR="005F397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08" w:type="pct"/>
            <w:vAlign w:val="center"/>
          </w:tcPr>
          <w:p w:rsidR="00066B7D" w:rsidRPr="00186539" w:rsidRDefault="00186539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ФТКС.282-2020</w:t>
            </w: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466ED9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3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35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708" w:type="pct"/>
            <w:vAlign w:val="center"/>
          </w:tcPr>
          <w:p w:rsidR="00066B7D" w:rsidRPr="00466ED9" w:rsidRDefault="00066B7D" w:rsidP="00186539">
            <w:pPr>
              <w:ind w:left="-108" w:right="-107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9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490" w:type="pct"/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  <w:vAlign w:val="center"/>
          </w:tcPr>
          <w:p w:rsidR="00066B7D" w:rsidRPr="00466ED9" w:rsidRDefault="00066B7D" w:rsidP="00466ED9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186539">
            <w:pPr>
              <w:ind w:left="-108" w:right="-107"/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  <w:tr w:rsidR="00E67438" w:rsidRPr="006F4DF8" w:rsidTr="00E67438">
        <w:trPr>
          <w:trHeight w:val="510"/>
        </w:trPr>
        <w:tc>
          <w:tcPr>
            <w:tcW w:w="253" w:type="pct"/>
            <w:tcBorders>
              <w:lef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3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62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35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4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708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9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490" w:type="pct"/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  <w:tc>
          <w:tcPr>
            <w:tcW w:w="564" w:type="pct"/>
            <w:tcBorders>
              <w:right w:val="single" w:sz="4" w:space="0" w:color="auto"/>
            </w:tcBorders>
          </w:tcPr>
          <w:p w:rsidR="00066B7D" w:rsidRPr="006F4DF8" w:rsidRDefault="00066B7D" w:rsidP="00BF6334">
            <w:pPr>
              <w:rPr>
                <w:lang w:val="en-US"/>
              </w:rPr>
            </w:pPr>
          </w:p>
        </w:tc>
      </w:tr>
    </w:tbl>
    <w:p w:rsidR="00E10E69" w:rsidRPr="00A14163" w:rsidRDefault="00E10E69" w:rsidP="00D168A6">
      <w:pPr>
        <w:pStyle w:val="affff7"/>
        <w:ind w:firstLine="0"/>
      </w:pPr>
    </w:p>
    <w:sectPr w:rsidR="00E10E69" w:rsidRPr="00A14163" w:rsidSect="00F010BE">
      <w:headerReference w:type="default" r:id="rId8"/>
      <w:footerReference w:type="default" r:id="rId9"/>
      <w:pgSz w:w="11906" w:h="16838" w:code="9"/>
      <w:pgMar w:top="1134" w:right="680" w:bottom="851" w:left="1418" w:header="425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D" w:rsidRDefault="006E772D">
      <w:r>
        <w:separator/>
      </w:r>
    </w:p>
  </w:endnote>
  <w:endnote w:type="continuationSeparator" w:id="0">
    <w:p w:rsidR="006E772D" w:rsidRDefault="006E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eeSans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D" w:rsidRPr="00D9114D" w:rsidRDefault="006E772D">
    <w:pPr>
      <w:pStyle w:val="af"/>
      <w:rPr>
        <w:noProof w:val="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D" w:rsidRDefault="006E772D">
      <w:r>
        <w:separator/>
      </w:r>
    </w:p>
  </w:footnote>
  <w:footnote w:type="continuationSeparator" w:id="0">
    <w:p w:rsidR="006E772D" w:rsidRDefault="006E7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D" w:rsidRDefault="00627E0D">
    <w:pPr>
      <w:jc w:val="center"/>
      <w:rPr>
        <w:noProof w:val="0"/>
      </w:rPr>
    </w:pPr>
    <w:r>
      <w:pict>
        <v:rect id="Rectangle 4" o:spid="_x0000_s2066" style="position:absolute;left:0;text-align:left;margin-left:24.75pt;margin-top:636pt;width:31.95pt;height:183.8pt;z-index: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" filled="f" stroked="f" strokecolor="white" strokeweight="1pt">
          <v:textbox style="mso-next-textbox:#Rectangle 4" inset="1pt,1pt,1pt,1pt">
            <w:txbxContent>
              <w:tbl>
                <w:tblPr>
                  <w:tblW w:w="0" w:type="auto"/>
                  <w:tblInd w:w="15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11"/>
                  <w:gridCol w:w="100"/>
                </w:tblGrid>
                <w:tr w:rsidR="006E772D" w:rsidTr="00B4238A">
                  <w:trPr>
                    <w:cantSplit/>
                    <w:trHeight w:hRule="exact" w:val="3544"/>
                  </w:trPr>
                  <w:tc>
                    <w:tcPr>
                      <w:tcW w:w="411" w:type="dxa"/>
                      <w:textDirection w:val="btLr"/>
                      <w:vAlign w:val="center"/>
                    </w:tcPr>
                    <w:p w:rsidR="006E772D" w:rsidRPr="00992C8E" w:rsidRDefault="006E772D" w:rsidP="00B4238A">
                      <w:pPr>
                        <w:ind w:left="113" w:right="113"/>
                        <w:rPr>
                          <w:rFonts w:ascii="Times New Roman" w:hAnsi="Times New Roman"/>
                          <w:bCs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00" w:type="dxa"/>
                      <w:textDirection w:val="btLr"/>
                      <w:vAlign w:val="center"/>
                    </w:tcPr>
                    <w:p w:rsidR="006E772D" w:rsidRPr="00040F00" w:rsidRDefault="006E772D" w:rsidP="00DB5810">
                      <w:pPr>
                        <w:ind w:left="113" w:right="113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6E772D" w:rsidRPr="00992C8E" w:rsidRDefault="006E772D" w:rsidP="00992C8E">
                <w:pPr>
                  <w:rPr>
                    <w:rFonts w:ascii="Times New Roman CYR" w:hAnsi="Times New Roman CYR" w:cs="Times New Roman CYR"/>
                    <w:lang w:val="en-US"/>
                  </w:rPr>
                </w:pPr>
              </w:p>
            </w:txbxContent>
          </v:textbox>
          <w10:wrap anchorx="page" anchory="page"/>
          <w10:anchorlock/>
        </v:rect>
      </w:pict>
    </w:r>
    <w:r>
      <w:pict>
        <v:rect id="Rectangle 3" o:spid="_x0000_s2065" style="position:absolute;left:0;text-align:left;margin-left:55.3pt;margin-top:18.15pt;width:520.55pt;height:797.1pt;z-index: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" filled="f"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D" w:rsidRDefault="006E772D" w:rsidP="00CA4464">
    <w:pPr>
      <w:pStyle w:val="aff4"/>
      <w:jc w:val="center"/>
      <w:rPr>
        <w:rStyle w:val="af0"/>
        <w:lang w:val="en-US"/>
      </w:rPr>
    </w:pPr>
  </w:p>
  <w:p w:rsidR="006E772D" w:rsidRPr="00167947" w:rsidRDefault="006E772D" w:rsidP="00CA4464">
    <w:pPr>
      <w:pStyle w:val="aff4"/>
      <w:jc w:val="center"/>
      <w:rPr>
        <w:rFonts w:ascii="Times New Roman" w:hAnsi="Times New Roman" w:cs="Times New Roman"/>
        <w:sz w:val="32"/>
      </w:rPr>
    </w:pPr>
    <w:r w:rsidRPr="00167947">
      <w:rPr>
        <w:rStyle w:val="af0"/>
        <w:rFonts w:ascii="Times New Roman" w:hAnsi="Times New Roman" w:cs="Times New Roman"/>
        <w:sz w:val="24"/>
      </w:rPr>
      <w:fldChar w:fldCharType="begin"/>
    </w:r>
    <w:r w:rsidRPr="00167947">
      <w:rPr>
        <w:rStyle w:val="af0"/>
        <w:rFonts w:ascii="Times New Roman" w:hAnsi="Times New Roman" w:cs="Times New Roman"/>
        <w:sz w:val="24"/>
      </w:rPr>
      <w:instrText xml:space="preserve">PAGE  </w:instrText>
    </w:r>
    <w:r w:rsidRPr="00167947">
      <w:rPr>
        <w:rStyle w:val="af0"/>
        <w:rFonts w:ascii="Times New Roman" w:hAnsi="Times New Roman" w:cs="Times New Roman"/>
        <w:sz w:val="24"/>
      </w:rPr>
      <w:fldChar w:fldCharType="separate"/>
    </w:r>
    <w:r w:rsidR="00627E0D">
      <w:rPr>
        <w:rStyle w:val="af0"/>
        <w:rFonts w:ascii="Times New Roman" w:hAnsi="Times New Roman" w:cs="Times New Roman"/>
        <w:noProof/>
        <w:sz w:val="24"/>
      </w:rPr>
      <w:t>3</w:t>
    </w:r>
    <w:r w:rsidRPr="00167947">
      <w:rPr>
        <w:rStyle w:val="af0"/>
        <w:rFonts w:ascii="Times New Roman" w:hAnsi="Times New Roman" w:cs="Times New Roman"/>
        <w:sz w:val="24"/>
      </w:rPr>
      <w:fldChar w:fldCharType="end"/>
    </w:r>
  </w:p>
  <w:p w:rsidR="006E772D" w:rsidRPr="00B572B4" w:rsidRDefault="006E772D" w:rsidP="00CA4464">
    <w:pPr>
      <w:pStyle w:val="aff4"/>
      <w:jc w:val="center"/>
      <w:rPr>
        <w:rFonts w:ascii="Times New Roman" w:hAnsi="Times New Roman"/>
        <w:sz w:val="14"/>
        <w:lang w:val="en-US"/>
      </w:rPr>
    </w:pPr>
  </w:p>
  <w:p w:rsidR="006E772D" w:rsidRDefault="006E772D" w:rsidP="00CA4464">
    <w:pPr>
      <w:pStyle w:val="aff4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/>
        <w:sz w:val="24"/>
      </w:rPr>
      <w:t>ФТКС.</w:t>
    </w:r>
    <w:r>
      <w:rPr>
        <w:rFonts w:ascii="Times New Roman" w:hAnsi="Times New Roman"/>
        <w:sz w:val="24"/>
        <w:lang w:val="en-US"/>
      </w:rPr>
      <w:t>75080</w:t>
    </w:r>
    <w:r>
      <w:rPr>
        <w:rFonts w:ascii="Times New Roman" w:hAnsi="Times New Roman" w:cs="Times New Roman"/>
        <w:sz w:val="24"/>
        <w:szCs w:val="24"/>
      </w:rPr>
      <w:t>-01 3</w:t>
    </w:r>
    <w:r>
      <w:rPr>
        <w:rFonts w:ascii="Times New Roman" w:hAnsi="Times New Roman" w:cs="Times New Roman"/>
        <w:sz w:val="24"/>
        <w:szCs w:val="24"/>
        <w:lang w:val="en-US"/>
      </w:rPr>
      <w:t>2</w:t>
    </w:r>
    <w:r>
      <w:rPr>
        <w:rFonts w:ascii="Times New Roman" w:hAnsi="Times New Roman" w:cs="Times New Roman"/>
        <w:sz w:val="24"/>
        <w:szCs w:val="24"/>
      </w:rPr>
      <w:t xml:space="preserve"> 01</w:t>
    </w:r>
  </w:p>
  <w:p w:rsidR="006E772D" w:rsidRDefault="00627E0D" w:rsidP="00CA4464">
    <w:pPr>
      <w:pStyle w:val="aff4"/>
      <w:jc w:val="center"/>
    </w:pPr>
    <w:r>
      <w:pict>
        <v:rect id="Rectangle 1539" o:spid="_x0000_s2053" style="position:absolute;left:0;text-align:left;margin-left:55.3pt;margin-top:20.4pt;width:520.55pt;height:797.1pt;z-index:251681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" fill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56CE76"/>
    <w:lvl w:ilvl="0">
      <w:start w:val="1"/>
      <w:numFmt w:val="russianLower"/>
      <w:pStyle w:val="5"/>
      <w:lvlText w:val="%1)"/>
      <w:lvlJc w:val="left"/>
      <w:pPr>
        <w:tabs>
          <w:tab w:val="num" w:pos="928"/>
        </w:tabs>
        <w:ind w:left="1" w:firstLine="567"/>
      </w:pPr>
      <w:rPr>
        <w:rFonts w:ascii="Courier New" w:hAnsi="Courier New" w:hint="default"/>
        <w:b w:val="0"/>
        <w:i w:val="0"/>
        <w:sz w:val="22"/>
      </w:rPr>
    </w:lvl>
  </w:abstractNum>
  <w:abstractNum w:abstractNumId="1" w15:restartNumberingAfterBreak="0">
    <w:nsid w:val="FFFFFF81"/>
    <w:multiLevelType w:val="singleLevel"/>
    <w:tmpl w:val="04125DE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EFC8F9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1AB25CE"/>
    <w:multiLevelType w:val="singleLevel"/>
    <w:tmpl w:val="EA16D81A"/>
    <w:lvl w:ilvl="0">
      <w:start w:val="1"/>
      <w:numFmt w:val="bullet"/>
      <w:pStyle w:val="a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cs="Times New Roman" w:hint="default"/>
        <w:color w:val="auto"/>
      </w:rPr>
    </w:lvl>
  </w:abstractNum>
  <w:abstractNum w:abstractNumId="7" w15:restartNumberingAfterBreak="0">
    <w:nsid w:val="06F5092C"/>
    <w:multiLevelType w:val="multilevel"/>
    <w:tmpl w:val="ACAE24FC"/>
    <w:lvl w:ilvl="0">
      <w:start w:val="1"/>
      <w:numFmt w:val="decimal"/>
      <w:pStyle w:val="1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" w:firstLine="567"/>
      </w:pPr>
      <w:rPr>
        <w:rFonts w:hint="default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4" w:firstLine="567"/>
      </w:pPr>
      <w:rPr>
        <w:rFonts w:hint="default"/>
        <w:b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8" w15:restartNumberingAfterBreak="0">
    <w:nsid w:val="0B7F3CB7"/>
    <w:multiLevelType w:val="hybridMultilevel"/>
    <w:tmpl w:val="7C7E875E"/>
    <w:lvl w:ilvl="0" w:tplc="04190011">
      <w:start w:val="1"/>
      <w:numFmt w:val="decimal"/>
      <w:pStyle w:val="a0"/>
      <w:lvlText w:val="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043956"/>
    <w:multiLevelType w:val="singleLevel"/>
    <w:tmpl w:val="304E74AE"/>
    <w:lvl w:ilvl="0"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98C3B90"/>
    <w:multiLevelType w:val="hybridMultilevel"/>
    <w:tmpl w:val="09B0FF26"/>
    <w:lvl w:ilvl="0" w:tplc="04190011">
      <w:start w:val="1"/>
      <w:numFmt w:val="decimal"/>
      <w:pStyle w:val="a2"/>
      <w:lvlText w:val="%1)"/>
      <w:lvlJc w:val="left"/>
      <w:pPr>
        <w:tabs>
          <w:tab w:val="num" w:pos="851"/>
        </w:tabs>
        <w:ind w:left="0" w:firstLine="567"/>
      </w:pPr>
      <w:rPr>
        <w:rFonts w:hint="default"/>
        <w:b w:val="0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1DB842DD"/>
    <w:multiLevelType w:val="hybridMultilevel"/>
    <w:tmpl w:val="AC88864E"/>
    <w:lvl w:ilvl="0" w:tplc="72D6070C">
      <w:start w:val="1"/>
      <w:numFmt w:val="bullet"/>
      <w:pStyle w:val="10"/>
      <w:lvlText w:val="–"/>
      <w:lvlJc w:val="left"/>
      <w:pPr>
        <w:tabs>
          <w:tab w:val="num" w:pos="907"/>
        </w:tabs>
        <w:ind w:left="907" w:hanging="340"/>
      </w:pPr>
      <w:rPr>
        <w:rFonts w:ascii="Times New Roman" w:hAnsi="Times New Roman" w:cs="Times New Roman" w:hint="default"/>
      </w:rPr>
    </w:lvl>
    <w:lvl w:ilvl="1" w:tplc="04190019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12" w15:restartNumberingAfterBreak="0">
    <w:nsid w:val="275057F5"/>
    <w:multiLevelType w:val="hybridMultilevel"/>
    <w:tmpl w:val="2FD44306"/>
    <w:lvl w:ilvl="0" w:tplc="04190011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06271"/>
    <w:multiLevelType w:val="multilevel"/>
    <w:tmpl w:val="B2F4D7FC"/>
    <w:lvl w:ilvl="0">
      <w:start w:val="2"/>
      <w:numFmt w:val="decimal"/>
      <w:lvlText w:val="%1"/>
      <w:lvlJc w:val="left"/>
      <w:pPr>
        <w:tabs>
          <w:tab w:val="num" w:pos="1242"/>
        </w:tabs>
        <w:ind w:left="0" w:firstLine="567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27"/>
        </w:tabs>
        <w:ind w:left="27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87"/>
        </w:tabs>
        <w:ind w:left="3087" w:hanging="2520"/>
      </w:pPr>
      <w:rPr>
        <w:rFonts w:hint="default"/>
      </w:rPr>
    </w:lvl>
  </w:abstractNum>
  <w:abstractNum w:abstractNumId="14" w15:restartNumberingAfterBreak="0">
    <w:nsid w:val="3D954B44"/>
    <w:multiLevelType w:val="singleLevel"/>
    <w:tmpl w:val="7DE423A6"/>
    <w:lvl w:ilvl="0">
      <w:start w:val="1"/>
      <w:numFmt w:val="bullet"/>
      <w:pStyle w:val="22"/>
      <w:lvlText w:val=""/>
      <w:lvlJc w:val="left"/>
      <w:pPr>
        <w:tabs>
          <w:tab w:val="num" w:pos="1647"/>
        </w:tabs>
        <w:ind w:left="1588" w:hanging="301"/>
      </w:pPr>
      <w:rPr>
        <w:rFonts w:ascii="Symbol" w:hAnsi="Symbol" w:hint="default"/>
      </w:rPr>
    </w:lvl>
  </w:abstractNum>
  <w:abstractNum w:abstractNumId="15" w15:restartNumberingAfterBreak="0">
    <w:nsid w:val="4936539A"/>
    <w:multiLevelType w:val="hybridMultilevel"/>
    <w:tmpl w:val="B1D4C414"/>
    <w:lvl w:ilvl="0" w:tplc="CD386DFA">
      <w:start w:val="1"/>
      <w:numFmt w:val="decimal"/>
      <w:pStyle w:val="11"/>
      <w:lvlText w:val="%1)"/>
      <w:lvlJc w:val="left"/>
      <w:pPr>
        <w:ind w:left="964" w:hanging="397"/>
      </w:pPr>
      <w:rPr>
        <w:rFonts w:hint="default"/>
      </w:rPr>
    </w:lvl>
    <w:lvl w:ilvl="1" w:tplc="7B7E1944" w:tentative="1">
      <w:start w:val="1"/>
      <w:numFmt w:val="lowerLetter"/>
      <w:lvlText w:val="%2."/>
      <w:lvlJc w:val="left"/>
      <w:pPr>
        <w:ind w:left="2007" w:hanging="360"/>
      </w:pPr>
    </w:lvl>
    <w:lvl w:ilvl="2" w:tplc="B426ABB2" w:tentative="1">
      <w:start w:val="1"/>
      <w:numFmt w:val="lowerRoman"/>
      <w:lvlText w:val="%3."/>
      <w:lvlJc w:val="right"/>
      <w:pPr>
        <w:ind w:left="2727" w:hanging="180"/>
      </w:pPr>
    </w:lvl>
    <w:lvl w:ilvl="3" w:tplc="715E8CEE">
      <w:start w:val="1"/>
      <w:numFmt w:val="decimal"/>
      <w:lvlText w:val="%4."/>
      <w:lvlJc w:val="left"/>
      <w:pPr>
        <w:ind w:left="3447" w:hanging="360"/>
      </w:pPr>
    </w:lvl>
    <w:lvl w:ilvl="4" w:tplc="1B168CBC" w:tentative="1">
      <w:start w:val="1"/>
      <w:numFmt w:val="lowerLetter"/>
      <w:lvlText w:val="%5."/>
      <w:lvlJc w:val="left"/>
      <w:pPr>
        <w:ind w:left="4167" w:hanging="360"/>
      </w:pPr>
    </w:lvl>
    <w:lvl w:ilvl="5" w:tplc="7DFA83F4" w:tentative="1">
      <w:start w:val="1"/>
      <w:numFmt w:val="lowerRoman"/>
      <w:lvlText w:val="%6."/>
      <w:lvlJc w:val="right"/>
      <w:pPr>
        <w:ind w:left="4887" w:hanging="180"/>
      </w:pPr>
    </w:lvl>
    <w:lvl w:ilvl="6" w:tplc="B31A7126" w:tentative="1">
      <w:start w:val="1"/>
      <w:numFmt w:val="decimal"/>
      <w:lvlText w:val="%7."/>
      <w:lvlJc w:val="left"/>
      <w:pPr>
        <w:ind w:left="5607" w:hanging="360"/>
      </w:pPr>
    </w:lvl>
    <w:lvl w:ilvl="7" w:tplc="1ADE14A4" w:tentative="1">
      <w:start w:val="1"/>
      <w:numFmt w:val="lowerLetter"/>
      <w:lvlText w:val="%8."/>
      <w:lvlJc w:val="left"/>
      <w:pPr>
        <w:ind w:left="6327" w:hanging="360"/>
      </w:pPr>
    </w:lvl>
    <w:lvl w:ilvl="8" w:tplc="459E4E70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4AA52D9"/>
    <w:multiLevelType w:val="singleLevel"/>
    <w:tmpl w:val="149854FE"/>
    <w:lvl w:ilvl="0">
      <w:start w:val="1"/>
      <w:numFmt w:val="decimal"/>
      <w:pStyle w:val="12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17" w15:restartNumberingAfterBreak="0">
    <w:nsid w:val="57D3125C"/>
    <w:multiLevelType w:val="multilevel"/>
    <w:tmpl w:val="23BC304A"/>
    <w:styleLink w:val="1096"/>
    <w:lvl w:ilvl="0">
      <w:start w:val="1"/>
      <w:numFmt w:val="decimal"/>
      <w:lvlText w:val="%1)"/>
      <w:lvlJc w:val="left"/>
      <w:pPr>
        <w:tabs>
          <w:tab w:val="num" w:pos="1114"/>
        </w:tabs>
        <w:ind w:left="1114" w:hanging="405"/>
      </w:pPr>
      <w:rPr>
        <w:rFonts w:ascii="Courier New" w:hAnsi="Courier New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ED7A88"/>
    <w:multiLevelType w:val="multilevel"/>
    <w:tmpl w:val="2886057A"/>
    <w:styleLink w:val="110"/>
    <w:lvl w:ilvl="0">
      <w:start w:val="1"/>
      <w:numFmt w:val="decimal"/>
      <w:lvlText w:val="%1)"/>
      <w:lvlJc w:val="left"/>
      <w:pPr>
        <w:tabs>
          <w:tab w:val="num" w:pos="1377"/>
        </w:tabs>
        <w:ind w:left="1377" w:hanging="810"/>
      </w:pPr>
      <w:rPr>
        <w:rFonts w:ascii="Courier New" w:hAnsi="Courier New"/>
        <w:sz w:val="22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67EF0B48"/>
    <w:multiLevelType w:val="multilevel"/>
    <w:tmpl w:val="CADAB0EA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hint="default"/>
        <w:caps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hint="default"/>
        <w:em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20" w15:restartNumberingAfterBreak="0">
    <w:nsid w:val="6E7845F9"/>
    <w:multiLevelType w:val="multilevel"/>
    <w:tmpl w:val="4BB6E108"/>
    <w:styleLink w:val="a4"/>
    <w:lvl w:ilvl="0">
      <w:start w:val="1"/>
      <w:numFmt w:val="decimal"/>
      <w:lvlText w:val="%1)"/>
      <w:lvlJc w:val="left"/>
      <w:pPr>
        <w:ind w:left="720" w:hanging="360"/>
      </w:pPr>
      <w:rPr>
        <w:rFonts w:ascii="Courier New" w:hAnsi="Courier New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61B09"/>
    <w:multiLevelType w:val="hybridMultilevel"/>
    <w:tmpl w:val="95AEC870"/>
    <w:lvl w:ilvl="0" w:tplc="1CA42DF2">
      <w:start w:val="1"/>
      <w:numFmt w:val="russianLower"/>
      <w:pStyle w:val="a5"/>
      <w:lvlText w:val="%1)"/>
      <w:lvlJc w:val="left"/>
      <w:pPr>
        <w:tabs>
          <w:tab w:val="num" w:pos="795"/>
        </w:tabs>
        <w:ind w:left="1" w:firstLine="709"/>
      </w:pPr>
      <w:rPr>
        <w:rFonts w:hint="default"/>
      </w:rPr>
    </w:lvl>
    <w:lvl w:ilvl="1" w:tplc="21B23420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F6500966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E08AA688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4DE25394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C30AE96E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C0400EC8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637C2A44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D376DD90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22" w15:restartNumberingAfterBreak="0">
    <w:nsid w:val="78A651F9"/>
    <w:multiLevelType w:val="hybridMultilevel"/>
    <w:tmpl w:val="21029DA8"/>
    <w:lvl w:ilvl="0" w:tplc="D43CC308">
      <w:start w:val="1"/>
      <w:numFmt w:val="bullet"/>
      <w:lvlText w:val="—"/>
      <w:lvlJc w:val="left"/>
      <w:pPr>
        <w:ind w:left="92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D5F0133"/>
    <w:multiLevelType w:val="multilevel"/>
    <w:tmpl w:val="C70A5F9E"/>
    <w:styleLink w:val="111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Courier New" w:hAnsi="Courier New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183227"/>
    <w:multiLevelType w:val="singleLevel"/>
    <w:tmpl w:val="476451AE"/>
    <w:lvl w:ilvl="0">
      <w:numFmt w:val="decimal"/>
      <w:pStyle w:val="a6"/>
      <w:lvlText w:val=""/>
      <w:lvlJc w:val="left"/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20"/>
  </w:num>
  <w:num w:numId="5">
    <w:abstractNumId w:val="10"/>
  </w:num>
  <w:num w:numId="6">
    <w:abstractNumId w:val="24"/>
  </w:num>
  <w:num w:numId="7">
    <w:abstractNumId w:val="14"/>
  </w:num>
  <w:num w:numId="8">
    <w:abstractNumId w:val="21"/>
    <w:lvlOverride w:ilvl="0">
      <w:startOverride w:val="1"/>
    </w:lvlOverride>
  </w:num>
  <w:num w:numId="9">
    <w:abstractNumId w:val="12"/>
  </w:num>
  <w:num w:numId="10">
    <w:abstractNumId w:val="8"/>
  </w:num>
  <w:num w:numId="11">
    <w:abstractNumId w:val="0"/>
  </w:num>
  <w:num w:numId="12">
    <w:abstractNumId w:val="18"/>
  </w:num>
  <w:num w:numId="13">
    <w:abstractNumId w:val="17"/>
  </w:num>
  <w:num w:numId="14">
    <w:abstractNumId w:val="23"/>
  </w:num>
  <w:num w:numId="15">
    <w:abstractNumId w:val="13"/>
  </w:num>
  <w:num w:numId="16">
    <w:abstractNumId w:val="15"/>
  </w:num>
  <w:num w:numId="17">
    <w:abstractNumId w:val="11"/>
  </w:num>
  <w:num w:numId="18">
    <w:abstractNumId w:val="7"/>
  </w:num>
  <w:num w:numId="19">
    <w:abstractNumId w:val="19"/>
  </w:num>
  <w:num w:numId="20">
    <w:abstractNumId w:val="2"/>
  </w:num>
  <w:num w:numId="21">
    <w:abstractNumId w:val="1"/>
  </w:num>
  <w:num w:numId="22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357"/>
  <w:drawingGridHorizontalSpacing w:val="11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68" style="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A28"/>
    <w:rsid w:val="000009E8"/>
    <w:rsid w:val="00000F7B"/>
    <w:rsid w:val="0000148A"/>
    <w:rsid w:val="00001ACA"/>
    <w:rsid w:val="0000205F"/>
    <w:rsid w:val="00002D1A"/>
    <w:rsid w:val="00002D7A"/>
    <w:rsid w:val="00004BB0"/>
    <w:rsid w:val="00005AE9"/>
    <w:rsid w:val="00006411"/>
    <w:rsid w:val="00006531"/>
    <w:rsid w:val="00006CC9"/>
    <w:rsid w:val="00007AAD"/>
    <w:rsid w:val="00007AC2"/>
    <w:rsid w:val="0001003D"/>
    <w:rsid w:val="000101DA"/>
    <w:rsid w:val="0001044B"/>
    <w:rsid w:val="0001146C"/>
    <w:rsid w:val="00012029"/>
    <w:rsid w:val="00012AE6"/>
    <w:rsid w:val="00013544"/>
    <w:rsid w:val="00014017"/>
    <w:rsid w:val="000141B0"/>
    <w:rsid w:val="00014236"/>
    <w:rsid w:val="00014695"/>
    <w:rsid w:val="00014D9C"/>
    <w:rsid w:val="000164B6"/>
    <w:rsid w:val="000166D7"/>
    <w:rsid w:val="00016BAA"/>
    <w:rsid w:val="00016E5D"/>
    <w:rsid w:val="0002110A"/>
    <w:rsid w:val="0002123F"/>
    <w:rsid w:val="0002154A"/>
    <w:rsid w:val="00021AC7"/>
    <w:rsid w:val="00021E77"/>
    <w:rsid w:val="0002241C"/>
    <w:rsid w:val="00022982"/>
    <w:rsid w:val="00022D78"/>
    <w:rsid w:val="00023319"/>
    <w:rsid w:val="000241C2"/>
    <w:rsid w:val="000246A5"/>
    <w:rsid w:val="00024C89"/>
    <w:rsid w:val="000252C0"/>
    <w:rsid w:val="000252D0"/>
    <w:rsid w:val="00025ECE"/>
    <w:rsid w:val="000274A4"/>
    <w:rsid w:val="000279A3"/>
    <w:rsid w:val="00027C09"/>
    <w:rsid w:val="00031783"/>
    <w:rsid w:val="00031C41"/>
    <w:rsid w:val="00031D86"/>
    <w:rsid w:val="00032B73"/>
    <w:rsid w:val="000331C2"/>
    <w:rsid w:val="000337C8"/>
    <w:rsid w:val="00034A1F"/>
    <w:rsid w:val="00034BDC"/>
    <w:rsid w:val="00034EDA"/>
    <w:rsid w:val="000355FD"/>
    <w:rsid w:val="00036405"/>
    <w:rsid w:val="000368CB"/>
    <w:rsid w:val="000369B1"/>
    <w:rsid w:val="000400C2"/>
    <w:rsid w:val="00040C40"/>
    <w:rsid w:val="00041960"/>
    <w:rsid w:val="00041AB7"/>
    <w:rsid w:val="00042CB3"/>
    <w:rsid w:val="00042CE5"/>
    <w:rsid w:val="00043025"/>
    <w:rsid w:val="00043292"/>
    <w:rsid w:val="00043C01"/>
    <w:rsid w:val="00043FA5"/>
    <w:rsid w:val="00044436"/>
    <w:rsid w:val="00044B6A"/>
    <w:rsid w:val="00045E8E"/>
    <w:rsid w:val="00045F30"/>
    <w:rsid w:val="00046474"/>
    <w:rsid w:val="00046BFC"/>
    <w:rsid w:val="00046F39"/>
    <w:rsid w:val="00047F2D"/>
    <w:rsid w:val="00050593"/>
    <w:rsid w:val="00050D56"/>
    <w:rsid w:val="000514C5"/>
    <w:rsid w:val="00051B5B"/>
    <w:rsid w:val="00051D3A"/>
    <w:rsid w:val="00052518"/>
    <w:rsid w:val="000528EB"/>
    <w:rsid w:val="00052A9A"/>
    <w:rsid w:val="00052CC0"/>
    <w:rsid w:val="00052E7F"/>
    <w:rsid w:val="00053A5E"/>
    <w:rsid w:val="0005457B"/>
    <w:rsid w:val="00054830"/>
    <w:rsid w:val="0005546F"/>
    <w:rsid w:val="00055C0F"/>
    <w:rsid w:val="00056060"/>
    <w:rsid w:val="00056847"/>
    <w:rsid w:val="00057648"/>
    <w:rsid w:val="000577BE"/>
    <w:rsid w:val="00057A79"/>
    <w:rsid w:val="00057A9D"/>
    <w:rsid w:val="00057BE6"/>
    <w:rsid w:val="00060075"/>
    <w:rsid w:val="0006072B"/>
    <w:rsid w:val="00060CE5"/>
    <w:rsid w:val="00061575"/>
    <w:rsid w:val="0006163C"/>
    <w:rsid w:val="00061DA8"/>
    <w:rsid w:val="000621BA"/>
    <w:rsid w:val="0006222A"/>
    <w:rsid w:val="000628E0"/>
    <w:rsid w:val="000629A0"/>
    <w:rsid w:val="00062DF6"/>
    <w:rsid w:val="000641B2"/>
    <w:rsid w:val="000645A3"/>
    <w:rsid w:val="00064FC5"/>
    <w:rsid w:val="000653D1"/>
    <w:rsid w:val="000659F6"/>
    <w:rsid w:val="00065E4C"/>
    <w:rsid w:val="00066B7D"/>
    <w:rsid w:val="000675F0"/>
    <w:rsid w:val="000678CF"/>
    <w:rsid w:val="000678FC"/>
    <w:rsid w:val="0007222B"/>
    <w:rsid w:val="000724A0"/>
    <w:rsid w:val="0007298A"/>
    <w:rsid w:val="00072C89"/>
    <w:rsid w:val="00072E9F"/>
    <w:rsid w:val="00073107"/>
    <w:rsid w:val="000735DD"/>
    <w:rsid w:val="0007461B"/>
    <w:rsid w:val="00074A24"/>
    <w:rsid w:val="00074E64"/>
    <w:rsid w:val="0007724D"/>
    <w:rsid w:val="00077D9C"/>
    <w:rsid w:val="00080204"/>
    <w:rsid w:val="00080C49"/>
    <w:rsid w:val="0008152A"/>
    <w:rsid w:val="00081AE2"/>
    <w:rsid w:val="00083596"/>
    <w:rsid w:val="0008374D"/>
    <w:rsid w:val="00083B32"/>
    <w:rsid w:val="000842FF"/>
    <w:rsid w:val="000855C6"/>
    <w:rsid w:val="0008567F"/>
    <w:rsid w:val="00085A0E"/>
    <w:rsid w:val="00085C39"/>
    <w:rsid w:val="000862A5"/>
    <w:rsid w:val="0008763F"/>
    <w:rsid w:val="00087CC8"/>
    <w:rsid w:val="00090173"/>
    <w:rsid w:val="000913CF"/>
    <w:rsid w:val="00091995"/>
    <w:rsid w:val="00091A13"/>
    <w:rsid w:val="000922E2"/>
    <w:rsid w:val="00092336"/>
    <w:rsid w:val="000929BD"/>
    <w:rsid w:val="00092C5B"/>
    <w:rsid w:val="00093827"/>
    <w:rsid w:val="000954A4"/>
    <w:rsid w:val="000954B7"/>
    <w:rsid w:val="00095663"/>
    <w:rsid w:val="0009646D"/>
    <w:rsid w:val="00096530"/>
    <w:rsid w:val="000968BE"/>
    <w:rsid w:val="000A0B12"/>
    <w:rsid w:val="000A1EF8"/>
    <w:rsid w:val="000A2DBF"/>
    <w:rsid w:val="000A333A"/>
    <w:rsid w:val="000A38B4"/>
    <w:rsid w:val="000A6270"/>
    <w:rsid w:val="000A62C5"/>
    <w:rsid w:val="000A67BA"/>
    <w:rsid w:val="000A681B"/>
    <w:rsid w:val="000A6F65"/>
    <w:rsid w:val="000A7668"/>
    <w:rsid w:val="000A7B4F"/>
    <w:rsid w:val="000B0116"/>
    <w:rsid w:val="000B05AD"/>
    <w:rsid w:val="000B0793"/>
    <w:rsid w:val="000B0A88"/>
    <w:rsid w:val="000B0E9B"/>
    <w:rsid w:val="000B19B3"/>
    <w:rsid w:val="000B275F"/>
    <w:rsid w:val="000B316B"/>
    <w:rsid w:val="000B3726"/>
    <w:rsid w:val="000B4D8C"/>
    <w:rsid w:val="000B5002"/>
    <w:rsid w:val="000B5011"/>
    <w:rsid w:val="000B533E"/>
    <w:rsid w:val="000B589C"/>
    <w:rsid w:val="000B742F"/>
    <w:rsid w:val="000B78A9"/>
    <w:rsid w:val="000B79C5"/>
    <w:rsid w:val="000B7CF5"/>
    <w:rsid w:val="000B7D05"/>
    <w:rsid w:val="000B7E82"/>
    <w:rsid w:val="000C0532"/>
    <w:rsid w:val="000C0899"/>
    <w:rsid w:val="000C0EEC"/>
    <w:rsid w:val="000C1F8C"/>
    <w:rsid w:val="000C29C4"/>
    <w:rsid w:val="000C2A41"/>
    <w:rsid w:val="000C3279"/>
    <w:rsid w:val="000C3D49"/>
    <w:rsid w:val="000C42B1"/>
    <w:rsid w:val="000C4EA1"/>
    <w:rsid w:val="000C5BD7"/>
    <w:rsid w:val="000C6083"/>
    <w:rsid w:val="000C6C77"/>
    <w:rsid w:val="000C74AB"/>
    <w:rsid w:val="000D0CBB"/>
    <w:rsid w:val="000D0DDE"/>
    <w:rsid w:val="000D16AE"/>
    <w:rsid w:val="000D288F"/>
    <w:rsid w:val="000D2C4F"/>
    <w:rsid w:val="000D3319"/>
    <w:rsid w:val="000D3F1C"/>
    <w:rsid w:val="000D4432"/>
    <w:rsid w:val="000D47E7"/>
    <w:rsid w:val="000D4B67"/>
    <w:rsid w:val="000D5004"/>
    <w:rsid w:val="000D5AF7"/>
    <w:rsid w:val="000D62BC"/>
    <w:rsid w:val="000D659B"/>
    <w:rsid w:val="000D7183"/>
    <w:rsid w:val="000D71D5"/>
    <w:rsid w:val="000D7276"/>
    <w:rsid w:val="000D72D6"/>
    <w:rsid w:val="000D73B4"/>
    <w:rsid w:val="000E03CB"/>
    <w:rsid w:val="000E065C"/>
    <w:rsid w:val="000E08C3"/>
    <w:rsid w:val="000E13C4"/>
    <w:rsid w:val="000E25B9"/>
    <w:rsid w:val="000E2933"/>
    <w:rsid w:val="000E38E0"/>
    <w:rsid w:val="000E49E1"/>
    <w:rsid w:val="000E4D9C"/>
    <w:rsid w:val="000E5234"/>
    <w:rsid w:val="000E540D"/>
    <w:rsid w:val="000E5491"/>
    <w:rsid w:val="000E5DE0"/>
    <w:rsid w:val="000E6FF0"/>
    <w:rsid w:val="000E7409"/>
    <w:rsid w:val="000E7BB8"/>
    <w:rsid w:val="000F0820"/>
    <w:rsid w:val="000F0916"/>
    <w:rsid w:val="000F19A7"/>
    <w:rsid w:val="000F1DCB"/>
    <w:rsid w:val="000F3550"/>
    <w:rsid w:val="000F3931"/>
    <w:rsid w:val="000F3997"/>
    <w:rsid w:val="000F4E16"/>
    <w:rsid w:val="000F5E1E"/>
    <w:rsid w:val="000F65DA"/>
    <w:rsid w:val="000F6811"/>
    <w:rsid w:val="000F6868"/>
    <w:rsid w:val="000F6DBB"/>
    <w:rsid w:val="000F6ED5"/>
    <w:rsid w:val="000F77E4"/>
    <w:rsid w:val="000F7D70"/>
    <w:rsid w:val="00100106"/>
    <w:rsid w:val="001007DD"/>
    <w:rsid w:val="00100D3C"/>
    <w:rsid w:val="00105047"/>
    <w:rsid w:val="00105E7C"/>
    <w:rsid w:val="00106A01"/>
    <w:rsid w:val="00107F4C"/>
    <w:rsid w:val="00110E11"/>
    <w:rsid w:val="00111098"/>
    <w:rsid w:val="00111401"/>
    <w:rsid w:val="00111C22"/>
    <w:rsid w:val="00113046"/>
    <w:rsid w:val="0011331D"/>
    <w:rsid w:val="00113504"/>
    <w:rsid w:val="001139BA"/>
    <w:rsid w:val="0011484D"/>
    <w:rsid w:val="00114E3D"/>
    <w:rsid w:val="001150C4"/>
    <w:rsid w:val="0011555A"/>
    <w:rsid w:val="00115C66"/>
    <w:rsid w:val="00115E4F"/>
    <w:rsid w:val="00116EA3"/>
    <w:rsid w:val="00117F72"/>
    <w:rsid w:val="0012202E"/>
    <w:rsid w:val="001222D2"/>
    <w:rsid w:val="0012413F"/>
    <w:rsid w:val="001242FB"/>
    <w:rsid w:val="00124C43"/>
    <w:rsid w:val="00125DE7"/>
    <w:rsid w:val="001266FF"/>
    <w:rsid w:val="00127E1F"/>
    <w:rsid w:val="001305AE"/>
    <w:rsid w:val="00130D41"/>
    <w:rsid w:val="00131164"/>
    <w:rsid w:val="00131A62"/>
    <w:rsid w:val="00131B99"/>
    <w:rsid w:val="00132281"/>
    <w:rsid w:val="0013279F"/>
    <w:rsid w:val="001327AC"/>
    <w:rsid w:val="0013435C"/>
    <w:rsid w:val="001345B6"/>
    <w:rsid w:val="00134630"/>
    <w:rsid w:val="00134876"/>
    <w:rsid w:val="00134922"/>
    <w:rsid w:val="00135210"/>
    <w:rsid w:val="001353D3"/>
    <w:rsid w:val="001355D5"/>
    <w:rsid w:val="001363F0"/>
    <w:rsid w:val="00136550"/>
    <w:rsid w:val="001369A6"/>
    <w:rsid w:val="00136FDE"/>
    <w:rsid w:val="001371BE"/>
    <w:rsid w:val="00137560"/>
    <w:rsid w:val="00137D96"/>
    <w:rsid w:val="00140406"/>
    <w:rsid w:val="00140A75"/>
    <w:rsid w:val="00140DE2"/>
    <w:rsid w:val="00141203"/>
    <w:rsid w:val="00141296"/>
    <w:rsid w:val="00142B1F"/>
    <w:rsid w:val="0014351B"/>
    <w:rsid w:val="0014399D"/>
    <w:rsid w:val="0014482A"/>
    <w:rsid w:val="00144D93"/>
    <w:rsid w:val="00144F51"/>
    <w:rsid w:val="00145353"/>
    <w:rsid w:val="00145B56"/>
    <w:rsid w:val="00146249"/>
    <w:rsid w:val="001470BB"/>
    <w:rsid w:val="001477D5"/>
    <w:rsid w:val="00150392"/>
    <w:rsid w:val="00150552"/>
    <w:rsid w:val="00150B8A"/>
    <w:rsid w:val="00151324"/>
    <w:rsid w:val="00152237"/>
    <w:rsid w:val="001533D4"/>
    <w:rsid w:val="0015430A"/>
    <w:rsid w:val="00154BFE"/>
    <w:rsid w:val="0015508C"/>
    <w:rsid w:val="00155554"/>
    <w:rsid w:val="001555D7"/>
    <w:rsid w:val="0015626F"/>
    <w:rsid w:val="00156B87"/>
    <w:rsid w:val="00156E3A"/>
    <w:rsid w:val="00157258"/>
    <w:rsid w:val="0016112F"/>
    <w:rsid w:val="00161669"/>
    <w:rsid w:val="00162923"/>
    <w:rsid w:val="00162C6B"/>
    <w:rsid w:val="00163440"/>
    <w:rsid w:val="00163808"/>
    <w:rsid w:val="00163F52"/>
    <w:rsid w:val="00164194"/>
    <w:rsid w:val="00164246"/>
    <w:rsid w:val="001645CA"/>
    <w:rsid w:val="00164762"/>
    <w:rsid w:val="00165FE8"/>
    <w:rsid w:val="001662B1"/>
    <w:rsid w:val="001664A5"/>
    <w:rsid w:val="001671D5"/>
    <w:rsid w:val="00167947"/>
    <w:rsid w:val="00167E37"/>
    <w:rsid w:val="0017054C"/>
    <w:rsid w:val="0017125E"/>
    <w:rsid w:val="001716D4"/>
    <w:rsid w:val="00173B6D"/>
    <w:rsid w:val="00174463"/>
    <w:rsid w:val="00174760"/>
    <w:rsid w:val="00174C18"/>
    <w:rsid w:val="00174CE4"/>
    <w:rsid w:val="00176592"/>
    <w:rsid w:val="00176687"/>
    <w:rsid w:val="00176BE8"/>
    <w:rsid w:val="00176D35"/>
    <w:rsid w:val="00176F7A"/>
    <w:rsid w:val="00177BAF"/>
    <w:rsid w:val="0018010B"/>
    <w:rsid w:val="00180C2A"/>
    <w:rsid w:val="00181461"/>
    <w:rsid w:val="00181BC7"/>
    <w:rsid w:val="00182107"/>
    <w:rsid w:val="00183205"/>
    <w:rsid w:val="00183835"/>
    <w:rsid w:val="0018387C"/>
    <w:rsid w:val="00183892"/>
    <w:rsid w:val="00184F1C"/>
    <w:rsid w:val="00186539"/>
    <w:rsid w:val="0018672F"/>
    <w:rsid w:val="001878D3"/>
    <w:rsid w:val="00187FE3"/>
    <w:rsid w:val="0019022C"/>
    <w:rsid w:val="00190548"/>
    <w:rsid w:val="00191720"/>
    <w:rsid w:val="00192274"/>
    <w:rsid w:val="00192B2A"/>
    <w:rsid w:val="00192C32"/>
    <w:rsid w:val="00192F1C"/>
    <w:rsid w:val="00194D27"/>
    <w:rsid w:val="00194E00"/>
    <w:rsid w:val="001950A1"/>
    <w:rsid w:val="00195268"/>
    <w:rsid w:val="00195DAA"/>
    <w:rsid w:val="0019641A"/>
    <w:rsid w:val="00197034"/>
    <w:rsid w:val="0019721E"/>
    <w:rsid w:val="001A147E"/>
    <w:rsid w:val="001A203C"/>
    <w:rsid w:val="001A248A"/>
    <w:rsid w:val="001A2668"/>
    <w:rsid w:val="001A2B28"/>
    <w:rsid w:val="001A37F2"/>
    <w:rsid w:val="001A3D6B"/>
    <w:rsid w:val="001A3E86"/>
    <w:rsid w:val="001A4092"/>
    <w:rsid w:val="001A412D"/>
    <w:rsid w:val="001A5713"/>
    <w:rsid w:val="001A65D4"/>
    <w:rsid w:val="001A69FE"/>
    <w:rsid w:val="001A7141"/>
    <w:rsid w:val="001A7253"/>
    <w:rsid w:val="001A7DFF"/>
    <w:rsid w:val="001B13F6"/>
    <w:rsid w:val="001B15E5"/>
    <w:rsid w:val="001B15F3"/>
    <w:rsid w:val="001B258A"/>
    <w:rsid w:val="001B2EB0"/>
    <w:rsid w:val="001B2EDA"/>
    <w:rsid w:val="001B3156"/>
    <w:rsid w:val="001B4337"/>
    <w:rsid w:val="001B52DE"/>
    <w:rsid w:val="001B533F"/>
    <w:rsid w:val="001B5431"/>
    <w:rsid w:val="001B55AC"/>
    <w:rsid w:val="001B5CF1"/>
    <w:rsid w:val="001B6769"/>
    <w:rsid w:val="001B770E"/>
    <w:rsid w:val="001B7B90"/>
    <w:rsid w:val="001C087C"/>
    <w:rsid w:val="001C08C1"/>
    <w:rsid w:val="001C0B6A"/>
    <w:rsid w:val="001C1698"/>
    <w:rsid w:val="001C324E"/>
    <w:rsid w:val="001C3353"/>
    <w:rsid w:val="001C3A00"/>
    <w:rsid w:val="001C43F7"/>
    <w:rsid w:val="001C4996"/>
    <w:rsid w:val="001C5828"/>
    <w:rsid w:val="001C6910"/>
    <w:rsid w:val="001C7B85"/>
    <w:rsid w:val="001D0499"/>
    <w:rsid w:val="001D05A1"/>
    <w:rsid w:val="001D072D"/>
    <w:rsid w:val="001D0AEA"/>
    <w:rsid w:val="001D10F0"/>
    <w:rsid w:val="001D30B2"/>
    <w:rsid w:val="001D3680"/>
    <w:rsid w:val="001D4281"/>
    <w:rsid w:val="001D42CC"/>
    <w:rsid w:val="001D49F7"/>
    <w:rsid w:val="001D4BE5"/>
    <w:rsid w:val="001D5CF2"/>
    <w:rsid w:val="001D60DE"/>
    <w:rsid w:val="001D72CD"/>
    <w:rsid w:val="001E014B"/>
    <w:rsid w:val="001E0742"/>
    <w:rsid w:val="001E19CF"/>
    <w:rsid w:val="001E1A0D"/>
    <w:rsid w:val="001E1C31"/>
    <w:rsid w:val="001E21D2"/>
    <w:rsid w:val="001E24E0"/>
    <w:rsid w:val="001E25B9"/>
    <w:rsid w:val="001E28B9"/>
    <w:rsid w:val="001E3069"/>
    <w:rsid w:val="001E33B0"/>
    <w:rsid w:val="001E368B"/>
    <w:rsid w:val="001E3A69"/>
    <w:rsid w:val="001E4340"/>
    <w:rsid w:val="001E51C0"/>
    <w:rsid w:val="001E53C5"/>
    <w:rsid w:val="001E5B53"/>
    <w:rsid w:val="001E62E9"/>
    <w:rsid w:val="001E63A0"/>
    <w:rsid w:val="001E705A"/>
    <w:rsid w:val="001F0754"/>
    <w:rsid w:val="001F0B6C"/>
    <w:rsid w:val="001F13AC"/>
    <w:rsid w:val="001F273C"/>
    <w:rsid w:val="001F35CE"/>
    <w:rsid w:val="001F381A"/>
    <w:rsid w:val="001F394B"/>
    <w:rsid w:val="001F4918"/>
    <w:rsid w:val="001F53FD"/>
    <w:rsid w:val="001F5D5C"/>
    <w:rsid w:val="001F79E1"/>
    <w:rsid w:val="002000D5"/>
    <w:rsid w:val="00200537"/>
    <w:rsid w:val="0020059B"/>
    <w:rsid w:val="002005F1"/>
    <w:rsid w:val="00202AAA"/>
    <w:rsid w:val="002031B7"/>
    <w:rsid w:val="002034B6"/>
    <w:rsid w:val="00203C43"/>
    <w:rsid w:val="00203E80"/>
    <w:rsid w:val="00203FC3"/>
    <w:rsid w:val="002041FF"/>
    <w:rsid w:val="00204314"/>
    <w:rsid w:val="002056AE"/>
    <w:rsid w:val="002066ED"/>
    <w:rsid w:val="0020685B"/>
    <w:rsid w:val="0020741E"/>
    <w:rsid w:val="00207FC6"/>
    <w:rsid w:val="00210895"/>
    <w:rsid w:val="002110E1"/>
    <w:rsid w:val="002128D1"/>
    <w:rsid w:val="00212938"/>
    <w:rsid w:val="00213471"/>
    <w:rsid w:val="00213DFE"/>
    <w:rsid w:val="00214124"/>
    <w:rsid w:val="00214DB8"/>
    <w:rsid w:val="002153E0"/>
    <w:rsid w:val="002155F6"/>
    <w:rsid w:val="0021692B"/>
    <w:rsid w:val="002173BE"/>
    <w:rsid w:val="002178EC"/>
    <w:rsid w:val="002179CB"/>
    <w:rsid w:val="00217E54"/>
    <w:rsid w:val="00220508"/>
    <w:rsid w:val="002213C4"/>
    <w:rsid w:val="00221B2B"/>
    <w:rsid w:val="00221B39"/>
    <w:rsid w:val="00221CBF"/>
    <w:rsid w:val="00223179"/>
    <w:rsid w:val="0022390B"/>
    <w:rsid w:val="00223FAD"/>
    <w:rsid w:val="0022421A"/>
    <w:rsid w:val="0022425E"/>
    <w:rsid w:val="00224AAE"/>
    <w:rsid w:val="00224DE1"/>
    <w:rsid w:val="00224FD3"/>
    <w:rsid w:val="002251C8"/>
    <w:rsid w:val="00225245"/>
    <w:rsid w:val="00226654"/>
    <w:rsid w:val="00226B3F"/>
    <w:rsid w:val="00226C1A"/>
    <w:rsid w:val="0023118F"/>
    <w:rsid w:val="00231201"/>
    <w:rsid w:val="0023233E"/>
    <w:rsid w:val="002327EC"/>
    <w:rsid w:val="00233493"/>
    <w:rsid w:val="002335DB"/>
    <w:rsid w:val="002343BB"/>
    <w:rsid w:val="00234466"/>
    <w:rsid w:val="00235297"/>
    <w:rsid w:val="002357D4"/>
    <w:rsid w:val="00235B1D"/>
    <w:rsid w:val="00235E48"/>
    <w:rsid w:val="0023637C"/>
    <w:rsid w:val="00237230"/>
    <w:rsid w:val="002372CD"/>
    <w:rsid w:val="00240725"/>
    <w:rsid w:val="00241E78"/>
    <w:rsid w:val="002435A4"/>
    <w:rsid w:val="00243741"/>
    <w:rsid w:val="00244F10"/>
    <w:rsid w:val="00245179"/>
    <w:rsid w:val="00245320"/>
    <w:rsid w:val="0024674D"/>
    <w:rsid w:val="00247FCD"/>
    <w:rsid w:val="0025255C"/>
    <w:rsid w:val="00252D67"/>
    <w:rsid w:val="002530B1"/>
    <w:rsid w:val="0025327A"/>
    <w:rsid w:val="002533A6"/>
    <w:rsid w:val="00254123"/>
    <w:rsid w:val="0025509E"/>
    <w:rsid w:val="00255131"/>
    <w:rsid w:val="002562A2"/>
    <w:rsid w:val="0025707D"/>
    <w:rsid w:val="00257D7B"/>
    <w:rsid w:val="00260829"/>
    <w:rsid w:val="00260CEB"/>
    <w:rsid w:val="002614A7"/>
    <w:rsid w:val="002617B0"/>
    <w:rsid w:val="002621DB"/>
    <w:rsid w:val="0026304F"/>
    <w:rsid w:val="002633E6"/>
    <w:rsid w:val="002648FF"/>
    <w:rsid w:val="00264B4D"/>
    <w:rsid w:val="00264F4C"/>
    <w:rsid w:val="00267247"/>
    <w:rsid w:val="002703E0"/>
    <w:rsid w:val="00271768"/>
    <w:rsid w:val="002719CE"/>
    <w:rsid w:val="00272E95"/>
    <w:rsid w:val="0027373B"/>
    <w:rsid w:val="00273983"/>
    <w:rsid w:val="00274B61"/>
    <w:rsid w:val="0027506E"/>
    <w:rsid w:val="00276027"/>
    <w:rsid w:val="002762F7"/>
    <w:rsid w:val="00276A64"/>
    <w:rsid w:val="002770D1"/>
    <w:rsid w:val="00277367"/>
    <w:rsid w:val="002774E0"/>
    <w:rsid w:val="00280F46"/>
    <w:rsid w:val="002821FF"/>
    <w:rsid w:val="00282496"/>
    <w:rsid w:val="00282924"/>
    <w:rsid w:val="0028364E"/>
    <w:rsid w:val="002838BF"/>
    <w:rsid w:val="00283DA6"/>
    <w:rsid w:val="00284003"/>
    <w:rsid w:val="002841EF"/>
    <w:rsid w:val="002855FB"/>
    <w:rsid w:val="00285BC5"/>
    <w:rsid w:val="002862BA"/>
    <w:rsid w:val="00286C3D"/>
    <w:rsid w:val="0028700A"/>
    <w:rsid w:val="002875B0"/>
    <w:rsid w:val="002876DB"/>
    <w:rsid w:val="00290265"/>
    <w:rsid w:val="00291216"/>
    <w:rsid w:val="0029190F"/>
    <w:rsid w:val="002926BF"/>
    <w:rsid w:val="00292747"/>
    <w:rsid w:val="0029293F"/>
    <w:rsid w:val="002934EB"/>
    <w:rsid w:val="00293DDC"/>
    <w:rsid w:val="00294552"/>
    <w:rsid w:val="002955A0"/>
    <w:rsid w:val="002958FF"/>
    <w:rsid w:val="0029652F"/>
    <w:rsid w:val="0029692F"/>
    <w:rsid w:val="002969BC"/>
    <w:rsid w:val="00296DA4"/>
    <w:rsid w:val="00297D9B"/>
    <w:rsid w:val="00297E24"/>
    <w:rsid w:val="002A078E"/>
    <w:rsid w:val="002A0B31"/>
    <w:rsid w:val="002A152F"/>
    <w:rsid w:val="002A16E2"/>
    <w:rsid w:val="002A24CE"/>
    <w:rsid w:val="002A2EC9"/>
    <w:rsid w:val="002A2FE9"/>
    <w:rsid w:val="002A378A"/>
    <w:rsid w:val="002A4BE2"/>
    <w:rsid w:val="002A4CF8"/>
    <w:rsid w:val="002A74B3"/>
    <w:rsid w:val="002A785F"/>
    <w:rsid w:val="002B0951"/>
    <w:rsid w:val="002B0D85"/>
    <w:rsid w:val="002B1269"/>
    <w:rsid w:val="002B22DA"/>
    <w:rsid w:val="002B28EE"/>
    <w:rsid w:val="002B3A61"/>
    <w:rsid w:val="002B3D44"/>
    <w:rsid w:val="002B432E"/>
    <w:rsid w:val="002B4A7C"/>
    <w:rsid w:val="002B5B4C"/>
    <w:rsid w:val="002B5EF1"/>
    <w:rsid w:val="002B6C61"/>
    <w:rsid w:val="002B74F5"/>
    <w:rsid w:val="002B7EEB"/>
    <w:rsid w:val="002C152F"/>
    <w:rsid w:val="002C1D53"/>
    <w:rsid w:val="002C1F19"/>
    <w:rsid w:val="002C2536"/>
    <w:rsid w:val="002C2954"/>
    <w:rsid w:val="002C39BB"/>
    <w:rsid w:val="002C3DBF"/>
    <w:rsid w:val="002C45BE"/>
    <w:rsid w:val="002C499E"/>
    <w:rsid w:val="002C4DBA"/>
    <w:rsid w:val="002C5329"/>
    <w:rsid w:val="002C63F3"/>
    <w:rsid w:val="002C7E0F"/>
    <w:rsid w:val="002D0E39"/>
    <w:rsid w:val="002D190A"/>
    <w:rsid w:val="002D2209"/>
    <w:rsid w:val="002D270F"/>
    <w:rsid w:val="002D28AA"/>
    <w:rsid w:val="002D3C06"/>
    <w:rsid w:val="002D3FE9"/>
    <w:rsid w:val="002D46E4"/>
    <w:rsid w:val="002D47E7"/>
    <w:rsid w:val="002D4ED6"/>
    <w:rsid w:val="002D6717"/>
    <w:rsid w:val="002D6BFA"/>
    <w:rsid w:val="002D7506"/>
    <w:rsid w:val="002D7A63"/>
    <w:rsid w:val="002D7BA5"/>
    <w:rsid w:val="002E09C2"/>
    <w:rsid w:val="002E0A22"/>
    <w:rsid w:val="002E0BB1"/>
    <w:rsid w:val="002E2830"/>
    <w:rsid w:val="002E2E37"/>
    <w:rsid w:val="002E36EC"/>
    <w:rsid w:val="002E3F9D"/>
    <w:rsid w:val="002E4859"/>
    <w:rsid w:val="002E5376"/>
    <w:rsid w:val="002E6E30"/>
    <w:rsid w:val="002E71D1"/>
    <w:rsid w:val="002E7D6D"/>
    <w:rsid w:val="002F00D8"/>
    <w:rsid w:val="002F0DE3"/>
    <w:rsid w:val="002F0F15"/>
    <w:rsid w:val="002F2A5D"/>
    <w:rsid w:val="002F2BE9"/>
    <w:rsid w:val="002F35BA"/>
    <w:rsid w:val="002F36C8"/>
    <w:rsid w:val="002F3ED8"/>
    <w:rsid w:val="002F439F"/>
    <w:rsid w:val="002F5DBE"/>
    <w:rsid w:val="002F6715"/>
    <w:rsid w:val="002F6744"/>
    <w:rsid w:val="00301230"/>
    <w:rsid w:val="003017C8"/>
    <w:rsid w:val="00301FC5"/>
    <w:rsid w:val="003021A6"/>
    <w:rsid w:val="0030299E"/>
    <w:rsid w:val="003029A8"/>
    <w:rsid w:val="00302BD2"/>
    <w:rsid w:val="00302E96"/>
    <w:rsid w:val="0030308D"/>
    <w:rsid w:val="0030462E"/>
    <w:rsid w:val="00304929"/>
    <w:rsid w:val="00305459"/>
    <w:rsid w:val="003058A0"/>
    <w:rsid w:val="00305D0A"/>
    <w:rsid w:val="003060D6"/>
    <w:rsid w:val="0030631D"/>
    <w:rsid w:val="00306FE3"/>
    <w:rsid w:val="003079AC"/>
    <w:rsid w:val="003106B5"/>
    <w:rsid w:val="00311CE3"/>
    <w:rsid w:val="00312ABD"/>
    <w:rsid w:val="00312FCF"/>
    <w:rsid w:val="0031354A"/>
    <w:rsid w:val="003144C1"/>
    <w:rsid w:val="003153CA"/>
    <w:rsid w:val="00315473"/>
    <w:rsid w:val="0031680E"/>
    <w:rsid w:val="0031705D"/>
    <w:rsid w:val="00317A09"/>
    <w:rsid w:val="0032050D"/>
    <w:rsid w:val="00320799"/>
    <w:rsid w:val="003208F3"/>
    <w:rsid w:val="00320B55"/>
    <w:rsid w:val="00321603"/>
    <w:rsid w:val="003216FC"/>
    <w:rsid w:val="00321E34"/>
    <w:rsid w:val="003221B4"/>
    <w:rsid w:val="0032286F"/>
    <w:rsid w:val="0032299A"/>
    <w:rsid w:val="00323EB8"/>
    <w:rsid w:val="00324C43"/>
    <w:rsid w:val="00324DD0"/>
    <w:rsid w:val="003250D5"/>
    <w:rsid w:val="003252CB"/>
    <w:rsid w:val="003254A3"/>
    <w:rsid w:val="0032629D"/>
    <w:rsid w:val="00326CCB"/>
    <w:rsid w:val="00326F2B"/>
    <w:rsid w:val="00326FFC"/>
    <w:rsid w:val="0032703D"/>
    <w:rsid w:val="003276E6"/>
    <w:rsid w:val="0032784B"/>
    <w:rsid w:val="00327960"/>
    <w:rsid w:val="00330339"/>
    <w:rsid w:val="0033078B"/>
    <w:rsid w:val="00330DC7"/>
    <w:rsid w:val="003310E4"/>
    <w:rsid w:val="00331A69"/>
    <w:rsid w:val="00332670"/>
    <w:rsid w:val="00333177"/>
    <w:rsid w:val="00334FA6"/>
    <w:rsid w:val="0033572A"/>
    <w:rsid w:val="00335E21"/>
    <w:rsid w:val="00336336"/>
    <w:rsid w:val="00337669"/>
    <w:rsid w:val="00337FC2"/>
    <w:rsid w:val="0034020B"/>
    <w:rsid w:val="003402EE"/>
    <w:rsid w:val="003435B1"/>
    <w:rsid w:val="00344B62"/>
    <w:rsid w:val="00345B86"/>
    <w:rsid w:val="00345C27"/>
    <w:rsid w:val="00346CAD"/>
    <w:rsid w:val="00347689"/>
    <w:rsid w:val="00347FD0"/>
    <w:rsid w:val="003517CA"/>
    <w:rsid w:val="00352142"/>
    <w:rsid w:val="00352506"/>
    <w:rsid w:val="00352526"/>
    <w:rsid w:val="003528CD"/>
    <w:rsid w:val="00352986"/>
    <w:rsid w:val="00352B29"/>
    <w:rsid w:val="00352ED2"/>
    <w:rsid w:val="003535A4"/>
    <w:rsid w:val="00353692"/>
    <w:rsid w:val="00353E35"/>
    <w:rsid w:val="003544DC"/>
    <w:rsid w:val="003558EC"/>
    <w:rsid w:val="00355E3F"/>
    <w:rsid w:val="0035676E"/>
    <w:rsid w:val="00357459"/>
    <w:rsid w:val="0035778B"/>
    <w:rsid w:val="003579D1"/>
    <w:rsid w:val="0036005F"/>
    <w:rsid w:val="00360CAA"/>
    <w:rsid w:val="00361C68"/>
    <w:rsid w:val="0036216D"/>
    <w:rsid w:val="00362386"/>
    <w:rsid w:val="00362A91"/>
    <w:rsid w:val="00362AE5"/>
    <w:rsid w:val="00363E4D"/>
    <w:rsid w:val="00363E91"/>
    <w:rsid w:val="003641E2"/>
    <w:rsid w:val="0036452F"/>
    <w:rsid w:val="003645E8"/>
    <w:rsid w:val="0036476A"/>
    <w:rsid w:val="00364770"/>
    <w:rsid w:val="00365C9B"/>
    <w:rsid w:val="00366654"/>
    <w:rsid w:val="003666BE"/>
    <w:rsid w:val="00366EDE"/>
    <w:rsid w:val="00367222"/>
    <w:rsid w:val="00367274"/>
    <w:rsid w:val="00367FCB"/>
    <w:rsid w:val="0037001A"/>
    <w:rsid w:val="003703F6"/>
    <w:rsid w:val="00370445"/>
    <w:rsid w:val="0037099A"/>
    <w:rsid w:val="003714AB"/>
    <w:rsid w:val="00372031"/>
    <w:rsid w:val="00372A4D"/>
    <w:rsid w:val="00372C3F"/>
    <w:rsid w:val="00373239"/>
    <w:rsid w:val="00373DCB"/>
    <w:rsid w:val="003741B1"/>
    <w:rsid w:val="003742F9"/>
    <w:rsid w:val="003748BB"/>
    <w:rsid w:val="003752B8"/>
    <w:rsid w:val="00375FA9"/>
    <w:rsid w:val="00377187"/>
    <w:rsid w:val="00377304"/>
    <w:rsid w:val="00377BB1"/>
    <w:rsid w:val="00381A6D"/>
    <w:rsid w:val="003834EB"/>
    <w:rsid w:val="00383AB6"/>
    <w:rsid w:val="00384126"/>
    <w:rsid w:val="003843B1"/>
    <w:rsid w:val="003867CE"/>
    <w:rsid w:val="00387AB1"/>
    <w:rsid w:val="00390CB6"/>
    <w:rsid w:val="00391E84"/>
    <w:rsid w:val="00392BED"/>
    <w:rsid w:val="00393C42"/>
    <w:rsid w:val="00393D22"/>
    <w:rsid w:val="003966E4"/>
    <w:rsid w:val="00396A73"/>
    <w:rsid w:val="00396D91"/>
    <w:rsid w:val="0039769A"/>
    <w:rsid w:val="003A0154"/>
    <w:rsid w:val="003A029D"/>
    <w:rsid w:val="003A0BBC"/>
    <w:rsid w:val="003A0D40"/>
    <w:rsid w:val="003A0FBF"/>
    <w:rsid w:val="003A1286"/>
    <w:rsid w:val="003A178B"/>
    <w:rsid w:val="003A179C"/>
    <w:rsid w:val="003A1D2E"/>
    <w:rsid w:val="003A2333"/>
    <w:rsid w:val="003A24CF"/>
    <w:rsid w:val="003A26A8"/>
    <w:rsid w:val="003A2EC0"/>
    <w:rsid w:val="003A33E0"/>
    <w:rsid w:val="003A359E"/>
    <w:rsid w:val="003A3671"/>
    <w:rsid w:val="003A3B1C"/>
    <w:rsid w:val="003A424D"/>
    <w:rsid w:val="003A4E74"/>
    <w:rsid w:val="003A5225"/>
    <w:rsid w:val="003A563D"/>
    <w:rsid w:val="003A5942"/>
    <w:rsid w:val="003A5EB8"/>
    <w:rsid w:val="003A61BC"/>
    <w:rsid w:val="003A6C44"/>
    <w:rsid w:val="003A71F4"/>
    <w:rsid w:val="003A73EA"/>
    <w:rsid w:val="003B02FD"/>
    <w:rsid w:val="003B051D"/>
    <w:rsid w:val="003B12CF"/>
    <w:rsid w:val="003B1C89"/>
    <w:rsid w:val="003B2024"/>
    <w:rsid w:val="003B2244"/>
    <w:rsid w:val="003B2A4C"/>
    <w:rsid w:val="003B2E2F"/>
    <w:rsid w:val="003B340E"/>
    <w:rsid w:val="003B3919"/>
    <w:rsid w:val="003B395D"/>
    <w:rsid w:val="003B49ED"/>
    <w:rsid w:val="003B4D98"/>
    <w:rsid w:val="003B530D"/>
    <w:rsid w:val="003B5DE5"/>
    <w:rsid w:val="003B7091"/>
    <w:rsid w:val="003B70AE"/>
    <w:rsid w:val="003B7179"/>
    <w:rsid w:val="003B7277"/>
    <w:rsid w:val="003B78A6"/>
    <w:rsid w:val="003B7B52"/>
    <w:rsid w:val="003C0A88"/>
    <w:rsid w:val="003C302A"/>
    <w:rsid w:val="003C31DF"/>
    <w:rsid w:val="003C3254"/>
    <w:rsid w:val="003C45DC"/>
    <w:rsid w:val="003C4B5D"/>
    <w:rsid w:val="003C50FE"/>
    <w:rsid w:val="003C6B60"/>
    <w:rsid w:val="003C7D0F"/>
    <w:rsid w:val="003D032B"/>
    <w:rsid w:val="003D04D8"/>
    <w:rsid w:val="003D0A76"/>
    <w:rsid w:val="003D1010"/>
    <w:rsid w:val="003D19C6"/>
    <w:rsid w:val="003D1B33"/>
    <w:rsid w:val="003D29B2"/>
    <w:rsid w:val="003D2CCE"/>
    <w:rsid w:val="003D32D1"/>
    <w:rsid w:val="003D37E1"/>
    <w:rsid w:val="003D3C8B"/>
    <w:rsid w:val="003D4E6C"/>
    <w:rsid w:val="003D526D"/>
    <w:rsid w:val="003D5C04"/>
    <w:rsid w:val="003D65BA"/>
    <w:rsid w:val="003D6DA7"/>
    <w:rsid w:val="003E0554"/>
    <w:rsid w:val="003E098F"/>
    <w:rsid w:val="003E0B4A"/>
    <w:rsid w:val="003E177B"/>
    <w:rsid w:val="003E1C30"/>
    <w:rsid w:val="003E1FA7"/>
    <w:rsid w:val="003E2201"/>
    <w:rsid w:val="003E24BB"/>
    <w:rsid w:val="003E4100"/>
    <w:rsid w:val="003E4AF4"/>
    <w:rsid w:val="003E5492"/>
    <w:rsid w:val="003E5E66"/>
    <w:rsid w:val="003E63C1"/>
    <w:rsid w:val="003E6C5D"/>
    <w:rsid w:val="003E745E"/>
    <w:rsid w:val="003E7A2D"/>
    <w:rsid w:val="003F06DF"/>
    <w:rsid w:val="003F0D3F"/>
    <w:rsid w:val="003F11A2"/>
    <w:rsid w:val="003F1781"/>
    <w:rsid w:val="003F19D7"/>
    <w:rsid w:val="003F35AD"/>
    <w:rsid w:val="003F35CD"/>
    <w:rsid w:val="003F383B"/>
    <w:rsid w:val="003F4062"/>
    <w:rsid w:val="003F577C"/>
    <w:rsid w:val="003F5ACB"/>
    <w:rsid w:val="003F5CFF"/>
    <w:rsid w:val="003F6066"/>
    <w:rsid w:val="003F63E7"/>
    <w:rsid w:val="003F6736"/>
    <w:rsid w:val="003F74B9"/>
    <w:rsid w:val="00401471"/>
    <w:rsid w:val="00402547"/>
    <w:rsid w:val="00403AD5"/>
    <w:rsid w:val="0040400B"/>
    <w:rsid w:val="004047C8"/>
    <w:rsid w:val="0040487B"/>
    <w:rsid w:val="00404BBC"/>
    <w:rsid w:val="00404FEE"/>
    <w:rsid w:val="004064D6"/>
    <w:rsid w:val="00407D39"/>
    <w:rsid w:val="0041142F"/>
    <w:rsid w:val="004127C9"/>
    <w:rsid w:val="00412CF0"/>
    <w:rsid w:val="00413B1F"/>
    <w:rsid w:val="00415A22"/>
    <w:rsid w:val="00415AF9"/>
    <w:rsid w:val="0041629A"/>
    <w:rsid w:val="00416C3C"/>
    <w:rsid w:val="0041718C"/>
    <w:rsid w:val="0041728B"/>
    <w:rsid w:val="0041730E"/>
    <w:rsid w:val="00417422"/>
    <w:rsid w:val="0041758E"/>
    <w:rsid w:val="0042050E"/>
    <w:rsid w:val="00420542"/>
    <w:rsid w:val="004210A8"/>
    <w:rsid w:val="0042114E"/>
    <w:rsid w:val="004211F7"/>
    <w:rsid w:val="004231B2"/>
    <w:rsid w:val="00423B95"/>
    <w:rsid w:val="00426272"/>
    <w:rsid w:val="004262FA"/>
    <w:rsid w:val="00426FB3"/>
    <w:rsid w:val="00427A15"/>
    <w:rsid w:val="00427E2C"/>
    <w:rsid w:val="004301AB"/>
    <w:rsid w:val="004302FF"/>
    <w:rsid w:val="00431428"/>
    <w:rsid w:val="0043281D"/>
    <w:rsid w:val="004336BD"/>
    <w:rsid w:val="004338A4"/>
    <w:rsid w:val="0043469E"/>
    <w:rsid w:val="0043515D"/>
    <w:rsid w:val="00435678"/>
    <w:rsid w:val="004360B3"/>
    <w:rsid w:val="00436447"/>
    <w:rsid w:val="004375A2"/>
    <w:rsid w:val="00437910"/>
    <w:rsid w:val="00437E5F"/>
    <w:rsid w:val="0044143D"/>
    <w:rsid w:val="00441811"/>
    <w:rsid w:val="004425EB"/>
    <w:rsid w:val="00442B3C"/>
    <w:rsid w:val="00442BBE"/>
    <w:rsid w:val="004436A4"/>
    <w:rsid w:val="00444201"/>
    <w:rsid w:val="00444FC6"/>
    <w:rsid w:val="0044553F"/>
    <w:rsid w:val="004455AC"/>
    <w:rsid w:val="00446247"/>
    <w:rsid w:val="00446F39"/>
    <w:rsid w:val="0044770A"/>
    <w:rsid w:val="00447EC3"/>
    <w:rsid w:val="004505EE"/>
    <w:rsid w:val="00451360"/>
    <w:rsid w:val="00451C16"/>
    <w:rsid w:val="00451D75"/>
    <w:rsid w:val="00452166"/>
    <w:rsid w:val="004525FD"/>
    <w:rsid w:val="00452E4C"/>
    <w:rsid w:val="00453283"/>
    <w:rsid w:val="0045329E"/>
    <w:rsid w:val="004537E6"/>
    <w:rsid w:val="00453B73"/>
    <w:rsid w:val="00453C1E"/>
    <w:rsid w:val="004547EA"/>
    <w:rsid w:val="00455934"/>
    <w:rsid w:val="0045757F"/>
    <w:rsid w:val="004577D8"/>
    <w:rsid w:val="0046019E"/>
    <w:rsid w:val="00460F34"/>
    <w:rsid w:val="00461539"/>
    <w:rsid w:val="00461E56"/>
    <w:rsid w:val="0046211F"/>
    <w:rsid w:val="0046304B"/>
    <w:rsid w:val="004637D5"/>
    <w:rsid w:val="004637FF"/>
    <w:rsid w:val="004644B8"/>
    <w:rsid w:val="00464F58"/>
    <w:rsid w:val="004652C2"/>
    <w:rsid w:val="004653D3"/>
    <w:rsid w:val="004655FA"/>
    <w:rsid w:val="00465D37"/>
    <w:rsid w:val="004662AB"/>
    <w:rsid w:val="00466ED9"/>
    <w:rsid w:val="0046707E"/>
    <w:rsid w:val="004674AC"/>
    <w:rsid w:val="00472BAC"/>
    <w:rsid w:val="00472FFF"/>
    <w:rsid w:val="004741FE"/>
    <w:rsid w:val="00475210"/>
    <w:rsid w:val="00481155"/>
    <w:rsid w:val="00481A8C"/>
    <w:rsid w:val="00482518"/>
    <w:rsid w:val="004832D6"/>
    <w:rsid w:val="00483D41"/>
    <w:rsid w:val="00483E26"/>
    <w:rsid w:val="00484F2B"/>
    <w:rsid w:val="0048548C"/>
    <w:rsid w:val="004859C3"/>
    <w:rsid w:val="00485E07"/>
    <w:rsid w:val="004862C9"/>
    <w:rsid w:val="00486307"/>
    <w:rsid w:val="00486C42"/>
    <w:rsid w:val="0049009F"/>
    <w:rsid w:val="00490333"/>
    <w:rsid w:val="004905E0"/>
    <w:rsid w:val="0049092C"/>
    <w:rsid w:val="0049240C"/>
    <w:rsid w:val="00492E4A"/>
    <w:rsid w:val="00493946"/>
    <w:rsid w:val="00494580"/>
    <w:rsid w:val="0049464A"/>
    <w:rsid w:val="004948B5"/>
    <w:rsid w:val="00495027"/>
    <w:rsid w:val="00495379"/>
    <w:rsid w:val="004956B5"/>
    <w:rsid w:val="00495C2B"/>
    <w:rsid w:val="00495D31"/>
    <w:rsid w:val="00495F3E"/>
    <w:rsid w:val="004964BD"/>
    <w:rsid w:val="00496BA3"/>
    <w:rsid w:val="00496ED3"/>
    <w:rsid w:val="00497031"/>
    <w:rsid w:val="00497FBB"/>
    <w:rsid w:val="004A0889"/>
    <w:rsid w:val="004A0B18"/>
    <w:rsid w:val="004A0C76"/>
    <w:rsid w:val="004A1875"/>
    <w:rsid w:val="004A1938"/>
    <w:rsid w:val="004A2481"/>
    <w:rsid w:val="004A32F5"/>
    <w:rsid w:val="004A34BE"/>
    <w:rsid w:val="004A4770"/>
    <w:rsid w:val="004A484A"/>
    <w:rsid w:val="004A5669"/>
    <w:rsid w:val="004A6B99"/>
    <w:rsid w:val="004A6FA1"/>
    <w:rsid w:val="004A7142"/>
    <w:rsid w:val="004A73AF"/>
    <w:rsid w:val="004A7437"/>
    <w:rsid w:val="004A78DA"/>
    <w:rsid w:val="004B02FD"/>
    <w:rsid w:val="004B038A"/>
    <w:rsid w:val="004B04C9"/>
    <w:rsid w:val="004B071B"/>
    <w:rsid w:val="004B0C29"/>
    <w:rsid w:val="004B19B3"/>
    <w:rsid w:val="004B1B52"/>
    <w:rsid w:val="004B2776"/>
    <w:rsid w:val="004B294A"/>
    <w:rsid w:val="004B29B3"/>
    <w:rsid w:val="004B351B"/>
    <w:rsid w:val="004B3ACD"/>
    <w:rsid w:val="004B53C2"/>
    <w:rsid w:val="004B5B5D"/>
    <w:rsid w:val="004B5EB9"/>
    <w:rsid w:val="004B5EF0"/>
    <w:rsid w:val="004B6815"/>
    <w:rsid w:val="004B6E48"/>
    <w:rsid w:val="004B7289"/>
    <w:rsid w:val="004B7448"/>
    <w:rsid w:val="004C03D6"/>
    <w:rsid w:val="004C0B41"/>
    <w:rsid w:val="004C1372"/>
    <w:rsid w:val="004C1740"/>
    <w:rsid w:val="004C1EE9"/>
    <w:rsid w:val="004C2327"/>
    <w:rsid w:val="004C2B11"/>
    <w:rsid w:val="004C3177"/>
    <w:rsid w:val="004C43E8"/>
    <w:rsid w:val="004C44A5"/>
    <w:rsid w:val="004C47DD"/>
    <w:rsid w:val="004C4B01"/>
    <w:rsid w:val="004C4BDA"/>
    <w:rsid w:val="004C6217"/>
    <w:rsid w:val="004C64FE"/>
    <w:rsid w:val="004C6A2D"/>
    <w:rsid w:val="004C7525"/>
    <w:rsid w:val="004D05AE"/>
    <w:rsid w:val="004D1059"/>
    <w:rsid w:val="004D1B44"/>
    <w:rsid w:val="004D1BEB"/>
    <w:rsid w:val="004D229F"/>
    <w:rsid w:val="004D22B3"/>
    <w:rsid w:val="004D28FE"/>
    <w:rsid w:val="004D2A1D"/>
    <w:rsid w:val="004D34C2"/>
    <w:rsid w:val="004D3930"/>
    <w:rsid w:val="004D3A62"/>
    <w:rsid w:val="004D41CD"/>
    <w:rsid w:val="004D5B8F"/>
    <w:rsid w:val="004D79F3"/>
    <w:rsid w:val="004D7E1D"/>
    <w:rsid w:val="004D7F30"/>
    <w:rsid w:val="004E055E"/>
    <w:rsid w:val="004E0B01"/>
    <w:rsid w:val="004E0EEC"/>
    <w:rsid w:val="004E11A2"/>
    <w:rsid w:val="004E14D3"/>
    <w:rsid w:val="004E1768"/>
    <w:rsid w:val="004E1D08"/>
    <w:rsid w:val="004E2074"/>
    <w:rsid w:val="004E223B"/>
    <w:rsid w:val="004E2AA4"/>
    <w:rsid w:val="004E2FD0"/>
    <w:rsid w:val="004E316D"/>
    <w:rsid w:val="004E31AD"/>
    <w:rsid w:val="004E3A8E"/>
    <w:rsid w:val="004E3D10"/>
    <w:rsid w:val="004E3F0A"/>
    <w:rsid w:val="004E4928"/>
    <w:rsid w:val="004E570A"/>
    <w:rsid w:val="004E6553"/>
    <w:rsid w:val="004E667C"/>
    <w:rsid w:val="004E6C4D"/>
    <w:rsid w:val="004E6D5A"/>
    <w:rsid w:val="004E6D7B"/>
    <w:rsid w:val="004E7006"/>
    <w:rsid w:val="004E7731"/>
    <w:rsid w:val="004E7AB6"/>
    <w:rsid w:val="004E7ACA"/>
    <w:rsid w:val="004E7D18"/>
    <w:rsid w:val="004F0EAC"/>
    <w:rsid w:val="004F1970"/>
    <w:rsid w:val="004F1AF8"/>
    <w:rsid w:val="004F1F57"/>
    <w:rsid w:val="004F2017"/>
    <w:rsid w:val="004F2647"/>
    <w:rsid w:val="004F29B4"/>
    <w:rsid w:val="004F2B9A"/>
    <w:rsid w:val="004F31E9"/>
    <w:rsid w:val="004F403F"/>
    <w:rsid w:val="004F4414"/>
    <w:rsid w:val="004F4473"/>
    <w:rsid w:val="004F45D5"/>
    <w:rsid w:val="004F4D0D"/>
    <w:rsid w:val="004F5EE2"/>
    <w:rsid w:val="004F61DE"/>
    <w:rsid w:val="004F689C"/>
    <w:rsid w:val="004F75CC"/>
    <w:rsid w:val="004F764A"/>
    <w:rsid w:val="004F7A40"/>
    <w:rsid w:val="004F7F5E"/>
    <w:rsid w:val="00500635"/>
    <w:rsid w:val="005013FA"/>
    <w:rsid w:val="0050167D"/>
    <w:rsid w:val="00502BFC"/>
    <w:rsid w:val="00502D6B"/>
    <w:rsid w:val="00502E26"/>
    <w:rsid w:val="00502EE2"/>
    <w:rsid w:val="0050381D"/>
    <w:rsid w:val="005040CA"/>
    <w:rsid w:val="005041DD"/>
    <w:rsid w:val="005047F9"/>
    <w:rsid w:val="005066DA"/>
    <w:rsid w:val="005066EF"/>
    <w:rsid w:val="00506CBB"/>
    <w:rsid w:val="005072CC"/>
    <w:rsid w:val="0051114E"/>
    <w:rsid w:val="00511390"/>
    <w:rsid w:val="00512824"/>
    <w:rsid w:val="0051298C"/>
    <w:rsid w:val="00513014"/>
    <w:rsid w:val="0051322C"/>
    <w:rsid w:val="00513C63"/>
    <w:rsid w:val="005145F5"/>
    <w:rsid w:val="00516985"/>
    <w:rsid w:val="0051776E"/>
    <w:rsid w:val="00521028"/>
    <w:rsid w:val="00521244"/>
    <w:rsid w:val="00521DB9"/>
    <w:rsid w:val="00521E15"/>
    <w:rsid w:val="00522A62"/>
    <w:rsid w:val="00522E4A"/>
    <w:rsid w:val="005243D7"/>
    <w:rsid w:val="00524AFE"/>
    <w:rsid w:val="00525102"/>
    <w:rsid w:val="005256A7"/>
    <w:rsid w:val="005262FA"/>
    <w:rsid w:val="005263B7"/>
    <w:rsid w:val="005265D8"/>
    <w:rsid w:val="00526736"/>
    <w:rsid w:val="00526B67"/>
    <w:rsid w:val="00527129"/>
    <w:rsid w:val="0052746E"/>
    <w:rsid w:val="005278A3"/>
    <w:rsid w:val="00527A1C"/>
    <w:rsid w:val="00527C92"/>
    <w:rsid w:val="00530414"/>
    <w:rsid w:val="00530918"/>
    <w:rsid w:val="0053092F"/>
    <w:rsid w:val="005309E2"/>
    <w:rsid w:val="005315F1"/>
    <w:rsid w:val="00531796"/>
    <w:rsid w:val="00532010"/>
    <w:rsid w:val="0053274B"/>
    <w:rsid w:val="00532F17"/>
    <w:rsid w:val="00534098"/>
    <w:rsid w:val="00534714"/>
    <w:rsid w:val="00534B16"/>
    <w:rsid w:val="0053549F"/>
    <w:rsid w:val="00535E39"/>
    <w:rsid w:val="00536408"/>
    <w:rsid w:val="00537347"/>
    <w:rsid w:val="00537565"/>
    <w:rsid w:val="0053756F"/>
    <w:rsid w:val="00537CF3"/>
    <w:rsid w:val="00540CE8"/>
    <w:rsid w:val="0054163B"/>
    <w:rsid w:val="00542A24"/>
    <w:rsid w:val="00542BEC"/>
    <w:rsid w:val="00542D49"/>
    <w:rsid w:val="005430A6"/>
    <w:rsid w:val="00543FDA"/>
    <w:rsid w:val="00544205"/>
    <w:rsid w:val="00544DF1"/>
    <w:rsid w:val="005461F7"/>
    <w:rsid w:val="0054621B"/>
    <w:rsid w:val="005467F6"/>
    <w:rsid w:val="00546C07"/>
    <w:rsid w:val="0054726A"/>
    <w:rsid w:val="00547DFD"/>
    <w:rsid w:val="005513D3"/>
    <w:rsid w:val="00551603"/>
    <w:rsid w:val="0055207D"/>
    <w:rsid w:val="005522A1"/>
    <w:rsid w:val="00552643"/>
    <w:rsid w:val="00552DF6"/>
    <w:rsid w:val="00553675"/>
    <w:rsid w:val="00554160"/>
    <w:rsid w:val="0055450D"/>
    <w:rsid w:val="00554A40"/>
    <w:rsid w:val="00554C2A"/>
    <w:rsid w:val="00555033"/>
    <w:rsid w:val="005551AB"/>
    <w:rsid w:val="005557F2"/>
    <w:rsid w:val="005558A3"/>
    <w:rsid w:val="00555EAB"/>
    <w:rsid w:val="00556C1A"/>
    <w:rsid w:val="00556C9C"/>
    <w:rsid w:val="005600C1"/>
    <w:rsid w:val="00560264"/>
    <w:rsid w:val="0056085E"/>
    <w:rsid w:val="00560C74"/>
    <w:rsid w:val="005625C6"/>
    <w:rsid w:val="005629CC"/>
    <w:rsid w:val="00563C6E"/>
    <w:rsid w:val="00564043"/>
    <w:rsid w:val="005645C7"/>
    <w:rsid w:val="00564B45"/>
    <w:rsid w:val="00565243"/>
    <w:rsid w:val="00565311"/>
    <w:rsid w:val="00565D3E"/>
    <w:rsid w:val="00565EA8"/>
    <w:rsid w:val="005662EC"/>
    <w:rsid w:val="005671C4"/>
    <w:rsid w:val="00567DA5"/>
    <w:rsid w:val="00570A73"/>
    <w:rsid w:val="00571AEF"/>
    <w:rsid w:val="00571C51"/>
    <w:rsid w:val="00572473"/>
    <w:rsid w:val="00572921"/>
    <w:rsid w:val="00572C6A"/>
    <w:rsid w:val="0057303C"/>
    <w:rsid w:val="00573990"/>
    <w:rsid w:val="005745B9"/>
    <w:rsid w:val="00575025"/>
    <w:rsid w:val="0057512B"/>
    <w:rsid w:val="00575F12"/>
    <w:rsid w:val="00575F2A"/>
    <w:rsid w:val="00576123"/>
    <w:rsid w:val="005766DD"/>
    <w:rsid w:val="005769B1"/>
    <w:rsid w:val="00577424"/>
    <w:rsid w:val="00580E87"/>
    <w:rsid w:val="00580EB9"/>
    <w:rsid w:val="00581282"/>
    <w:rsid w:val="00581486"/>
    <w:rsid w:val="0058157D"/>
    <w:rsid w:val="00581C4F"/>
    <w:rsid w:val="00581C7C"/>
    <w:rsid w:val="00581D2B"/>
    <w:rsid w:val="0058295A"/>
    <w:rsid w:val="00582B5B"/>
    <w:rsid w:val="00583980"/>
    <w:rsid w:val="00583C3E"/>
    <w:rsid w:val="00584225"/>
    <w:rsid w:val="00584B6C"/>
    <w:rsid w:val="00585424"/>
    <w:rsid w:val="005860DB"/>
    <w:rsid w:val="005879BD"/>
    <w:rsid w:val="00587A89"/>
    <w:rsid w:val="00587B6D"/>
    <w:rsid w:val="00587C5A"/>
    <w:rsid w:val="0059006A"/>
    <w:rsid w:val="00590A96"/>
    <w:rsid w:val="00592319"/>
    <w:rsid w:val="0059331C"/>
    <w:rsid w:val="00594286"/>
    <w:rsid w:val="005956EF"/>
    <w:rsid w:val="00595CAC"/>
    <w:rsid w:val="00596137"/>
    <w:rsid w:val="005964E8"/>
    <w:rsid w:val="00596A2E"/>
    <w:rsid w:val="00596C54"/>
    <w:rsid w:val="00597576"/>
    <w:rsid w:val="00597980"/>
    <w:rsid w:val="005A12CF"/>
    <w:rsid w:val="005A1826"/>
    <w:rsid w:val="005A1BD5"/>
    <w:rsid w:val="005A1EDF"/>
    <w:rsid w:val="005A2FF0"/>
    <w:rsid w:val="005A3E67"/>
    <w:rsid w:val="005A44DE"/>
    <w:rsid w:val="005A4D74"/>
    <w:rsid w:val="005A58C8"/>
    <w:rsid w:val="005A5A8F"/>
    <w:rsid w:val="005B00ED"/>
    <w:rsid w:val="005B01BD"/>
    <w:rsid w:val="005B0451"/>
    <w:rsid w:val="005B0516"/>
    <w:rsid w:val="005B0782"/>
    <w:rsid w:val="005B0D0B"/>
    <w:rsid w:val="005B0E9D"/>
    <w:rsid w:val="005B12BA"/>
    <w:rsid w:val="005B164F"/>
    <w:rsid w:val="005B1883"/>
    <w:rsid w:val="005B2375"/>
    <w:rsid w:val="005B260A"/>
    <w:rsid w:val="005B27B4"/>
    <w:rsid w:val="005B360F"/>
    <w:rsid w:val="005B37CF"/>
    <w:rsid w:val="005B3C24"/>
    <w:rsid w:val="005B3CC1"/>
    <w:rsid w:val="005B44D6"/>
    <w:rsid w:val="005B4938"/>
    <w:rsid w:val="005B4C6E"/>
    <w:rsid w:val="005B528F"/>
    <w:rsid w:val="005B53CC"/>
    <w:rsid w:val="005B5612"/>
    <w:rsid w:val="005B5F81"/>
    <w:rsid w:val="005B75D1"/>
    <w:rsid w:val="005B7795"/>
    <w:rsid w:val="005C0F70"/>
    <w:rsid w:val="005C1289"/>
    <w:rsid w:val="005C2E3B"/>
    <w:rsid w:val="005C33CC"/>
    <w:rsid w:val="005C3834"/>
    <w:rsid w:val="005C3C2A"/>
    <w:rsid w:val="005C4093"/>
    <w:rsid w:val="005C436A"/>
    <w:rsid w:val="005C453E"/>
    <w:rsid w:val="005C4BDB"/>
    <w:rsid w:val="005C5D2F"/>
    <w:rsid w:val="005C6078"/>
    <w:rsid w:val="005C632B"/>
    <w:rsid w:val="005C70FA"/>
    <w:rsid w:val="005C7AD3"/>
    <w:rsid w:val="005C7E2B"/>
    <w:rsid w:val="005D1D54"/>
    <w:rsid w:val="005D2180"/>
    <w:rsid w:val="005D3841"/>
    <w:rsid w:val="005D4AAF"/>
    <w:rsid w:val="005D4BF2"/>
    <w:rsid w:val="005D560D"/>
    <w:rsid w:val="005D6392"/>
    <w:rsid w:val="005D662B"/>
    <w:rsid w:val="005D6879"/>
    <w:rsid w:val="005D6F05"/>
    <w:rsid w:val="005D7218"/>
    <w:rsid w:val="005D7239"/>
    <w:rsid w:val="005D76B4"/>
    <w:rsid w:val="005E0389"/>
    <w:rsid w:val="005E16C7"/>
    <w:rsid w:val="005E1A8A"/>
    <w:rsid w:val="005E25C4"/>
    <w:rsid w:val="005E2F91"/>
    <w:rsid w:val="005E32BA"/>
    <w:rsid w:val="005E3DA6"/>
    <w:rsid w:val="005E4886"/>
    <w:rsid w:val="005E5F85"/>
    <w:rsid w:val="005E6584"/>
    <w:rsid w:val="005E6FE1"/>
    <w:rsid w:val="005E7070"/>
    <w:rsid w:val="005E747D"/>
    <w:rsid w:val="005E7BB0"/>
    <w:rsid w:val="005F07FA"/>
    <w:rsid w:val="005F0833"/>
    <w:rsid w:val="005F0C70"/>
    <w:rsid w:val="005F0E28"/>
    <w:rsid w:val="005F174A"/>
    <w:rsid w:val="005F2837"/>
    <w:rsid w:val="005F30C1"/>
    <w:rsid w:val="005F3977"/>
    <w:rsid w:val="005F4D5A"/>
    <w:rsid w:val="005F5F4F"/>
    <w:rsid w:val="005F63A1"/>
    <w:rsid w:val="005F6636"/>
    <w:rsid w:val="005F73CF"/>
    <w:rsid w:val="005F7715"/>
    <w:rsid w:val="005F7A95"/>
    <w:rsid w:val="00600279"/>
    <w:rsid w:val="0060168C"/>
    <w:rsid w:val="006017B1"/>
    <w:rsid w:val="00601F35"/>
    <w:rsid w:val="006021E7"/>
    <w:rsid w:val="0060240B"/>
    <w:rsid w:val="006025BE"/>
    <w:rsid w:val="00602F19"/>
    <w:rsid w:val="00602FE1"/>
    <w:rsid w:val="006038A4"/>
    <w:rsid w:val="006039C3"/>
    <w:rsid w:val="0060473B"/>
    <w:rsid w:val="00604A9C"/>
    <w:rsid w:val="00604B01"/>
    <w:rsid w:val="006055B2"/>
    <w:rsid w:val="0060589F"/>
    <w:rsid w:val="006061FF"/>
    <w:rsid w:val="00606DB0"/>
    <w:rsid w:val="00607937"/>
    <w:rsid w:val="00610185"/>
    <w:rsid w:val="006103AB"/>
    <w:rsid w:val="006106A4"/>
    <w:rsid w:val="006110DB"/>
    <w:rsid w:val="00611188"/>
    <w:rsid w:val="00611598"/>
    <w:rsid w:val="0061191A"/>
    <w:rsid w:val="00611F06"/>
    <w:rsid w:val="00612619"/>
    <w:rsid w:val="006130BF"/>
    <w:rsid w:val="006132E9"/>
    <w:rsid w:val="00613A2E"/>
    <w:rsid w:val="00614B81"/>
    <w:rsid w:val="00615361"/>
    <w:rsid w:val="00616719"/>
    <w:rsid w:val="00617B9D"/>
    <w:rsid w:val="00617C77"/>
    <w:rsid w:val="00620528"/>
    <w:rsid w:val="0062067D"/>
    <w:rsid w:val="006211A1"/>
    <w:rsid w:val="00621EE7"/>
    <w:rsid w:val="00621F78"/>
    <w:rsid w:val="00622506"/>
    <w:rsid w:val="006230ED"/>
    <w:rsid w:val="006236EE"/>
    <w:rsid w:val="0062505C"/>
    <w:rsid w:val="00625787"/>
    <w:rsid w:val="006267CC"/>
    <w:rsid w:val="006269FF"/>
    <w:rsid w:val="00626B9B"/>
    <w:rsid w:val="00627648"/>
    <w:rsid w:val="00627907"/>
    <w:rsid w:val="00627E0D"/>
    <w:rsid w:val="006314FD"/>
    <w:rsid w:val="00632098"/>
    <w:rsid w:val="006329AD"/>
    <w:rsid w:val="00633077"/>
    <w:rsid w:val="00633D4A"/>
    <w:rsid w:val="00634BCA"/>
    <w:rsid w:val="006355D6"/>
    <w:rsid w:val="00635857"/>
    <w:rsid w:val="00635EB8"/>
    <w:rsid w:val="006361CC"/>
    <w:rsid w:val="00637207"/>
    <w:rsid w:val="0063724E"/>
    <w:rsid w:val="006372C7"/>
    <w:rsid w:val="00637861"/>
    <w:rsid w:val="00637AB4"/>
    <w:rsid w:val="00640367"/>
    <w:rsid w:val="00640448"/>
    <w:rsid w:val="0064044E"/>
    <w:rsid w:val="00640BB4"/>
    <w:rsid w:val="00642794"/>
    <w:rsid w:val="00642AFB"/>
    <w:rsid w:val="00642DAF"/>
    <w:rsid w:val="0064318C"/>
    <w:rsid w:val="006436CB"/>
    <w:rsid w:val="00643D6E"/>
    <w:rsid w:val="0064407D"/>
    <w:rsid w:val="006445F6"/>
    <w:rsid w:val="00644FBF"/>
    <w:rsid w:val="006459AF"/>
    <w:rsid w:val="00646541"/>
    <w:rsid w:val="00646FA1"/>
    <w:rsid w:val="00650381"/>
    <w:rsid w:val="00650EFC"/>
    <w:rsid w:val="00651BE6"/>
    <w:rsid w:val="00652B3A"/>
    <w:rsid w:val="00652C6D"/>
    <w:rsid w:val="0065484A"/>
    <w:rsid w:val="00654E52"/>
    <w:rsid w:val="00656BFB"/>
    <w:rsid w:val="00657805"/>
    <w:rsid w:val="00657B84"/>
    <w:rsid w:val="00657FEF"/>
    <w:rsid w:val="00660574"/>
    <w:rsid w:val="00660575"/>
    <w:rsid w:val="00660BCE"/>
    <w:rsid w:val="00661FF0"/>
    <w:rsid w:val="006620EF"/>
    <w:rsid w:val="00662B6B"/>
    <w:rsid w:val="00662EBA"/>
    <w:rsid w:val="00662F59"/>
    <w:rsid w:val="00664A48"/>
    <w:rsid w:val="00665A18"/>
    <w:rsid w:val="006666B8"/>
    <w:rsid w:val="00670959"/>
    <w:rsid w:val="00670A16"/>
    <w:rsid w:val="00672E14"/>
    <w:rsid w:val="006736F0"/>
    <w:rsid w:val="00673B96"/>
    <w:rsid w:val="00673FD5"/>
    <w:rsid w:val="006744F6"/>
    <w:rsid w:val="00674738"/>
    <w:rsid w:val="0067475B"/>
    <w:rsid w:val="006756C4"/>
    <w:rsid w:val="0067570E"/>
    <w:rsid w:val="00675C34"/>
    <w:rsid w:val="0067661F"/>
    <w:rsid w:val="0067689A"/>
    <w:rsid w:val="00676FD3"/>
    <w:rsid w:val="00677B36"/>
    <w:rsid w:val="00677D27"/>
    <w:rsid w:val="00677F39"/>
    <w:rsid w:val="0068023D"/>
    <w:rsid w:val="00680878"/>
    <w:rsid w:val="00680CD8"/>
    <w:rsid w:val="0068128F"/>
    <w:rsid w:val="00681591"/>
    <w:rsid w:val="0068298B"/>
    <w:rsid w:val="00683517"/>
    <w:rsid w:val="0068375C"/>
    <w:rsid w:val="006850C3"/>
    <w:rsid w:val="00685BC0"/>
    <w:rsid w:val="0069063F"/>
    <w:rsid w:val="006906D3"/>
    <w:rsid w:val="0069241A"/>
    <w:rsid w:val="006926BE"/>
    <w:rsid w:val="0069299C"/>
    <w:rsid w:val="00693259"/>
    <w:rsid w:val="00693C70"/>
    <w:rsid w:val="00694AD9"/>
    <w:rsid w:val="00695D23"/>
    <w:rsid w:val="00695DE1"/>
    <w:rsid w:val="00696A5D"/>
    <w:rsid w:val="00696A86"/>
    <w:rsid w:val="00696D1F"/>
    <w:rsid w:val="00697159"/>
    <w:rsid w:val="006971A8"/>
    <w:rsid w:val="00697332"/>
    <w:rsid w:val="006A030A"/>
    <w:rsid w:val="006A03DC"/>
    <w:rsid w:val="006A04DD"/>
    <w:rsid w:val="006A13EC"/>
    <w:rsid w:val="006A17A1"/>
    <w:rsid w:val="006A31CB"/>
    <w:rsid w:val="006A3218"/>
    <w:rsid w:val="006A3443"/>
    <w:rsid w:val="006A37BA"/>
    <w:rsid w:val="006A53EB"/>
    <w:rsid w:val="006A5518"/>
    <w:rsid w:val="006A59F6"/>
    <w:rsid w:val="006A61E1"/>
    <w:rsid w:val="006A6660"/>
    <w:rsid w:val="006A67C7"/>
    <w:rsid w:val="006A6822"/>
    <w:rsid w:val="006B06DE"/>
    <w:rsid w:val="006B0DF1"/>
    <w:rsid w:val="006B16A9"/>
    <w:rsid w:val="006B2343"/>
    <w:rsid w:val="006B36C2"/>
    <w:rsid w:val="006B4FBA"/>
    <w:rsid w:val="006B6AE5"/>
    <w:rsid w:val="006B6CC7"/>
    <w:rsid w:val="006B6E8B"/>
    <w:rsid w:val="006B708D"/>
    <w:rsid w:val="006B73A6"/>
    <w:rsid w:val="006C0070"/>
    <w:rsid w:val="006C184C"/>
    <w:rsid w:val="006C29D2"/>
    <w:rsid w:val="006C3C9D"/>
    <w:rsid w:val="006C4147"/>
    <w:rsid w:val="006C41C9"/>
    <w:rsid w:val="006C4223"/>
    <w:rsid w:val="006C4DD3"/>
    <w:rsid w:val="006C636A"/>
    <w:rsid w:val="006C663A"/>
    <w:rsid w:val="006D149F"/>
    <w:rsid w:val="006D1BF4"/>
    <w:rsid w:val="006D2793"/>
    <w:rsid w:val="006D2B4E"/>
    <w:rsid w:val="006D332F"/>
    <w:rsid w:val="006D3A6F"/>
    <w:rsid w:val="006D4215"/>
    <w:rsid w:val="006D4432"/>
    <w:rsid w:val="006D5254"/>
    <w:rsid w:val="006D5531"/>
    <w:rsid w:val="006D61CC"/>
    <w:rsid w:val="006D670A"/>
    <w:rsid w:val="006D6D61"/>
    <w:rsid w:val="006D6D89"/>
    <w:rsid w:val="006D72B0"/>
    <w:rsid w:val="006D74E2"/>
    <w:rsid w:val="006E037E"/>
    <w:rsid w:val="006E26C8"/>
    <w:rsid w:val="006E2B60"/>
    <w:rsid w:val="006E30C0"/>
    <w:rsid w:val="006E371C"/>
    <w:rsid w:val="006E3A85"/>
    <w:rsid w:val="006E437D"/>
    <w:rsid w:val="006E4C27"/>
    <w:rsid w:val="006E4C44"/>
    <w:rsid w:val="006E4C5B"/>
    <w:rsid w:val="006E5537"/>
    <w:rsid w:val="006E5746"/>
    <w:rsid w:val="006E57A8"/>
    <w:rsid w:val="006E5F0A"/>
    <w:rsid w:val="006E6A57"/>
    <w:rsid w:val="006E74CF"/>
    <w:rsid w:val="006E772D"/>
    <w:rsid w:val="006E7AA5"/>
    <w:rsid w:val="006E7BD9"/>
    <w:rsid w:val="006E7F90"/>
    <w:rsid w:val="006F072A"/>
    <w:rsid w:val="006F1281"/>
    <w:rsid w:val="006F19A0"/>
    <w:rsid w:val="006F2937"/>
    <w:rsid w:val="006F3B7F"/>
    <w:rsid w:val="006F3C12"/>
    <w:rsid w:val="006F419F"/>
    <w:rsid w:val="006F42D8"/>
    <w:rsid w:val="006F4DF8"/>
    <w:rsid w:val="006F6BF7"/>
    <w:rsid w:val="006F6EAB"/>
    <w:rsid w:val="006F761F"/>
    <w:rsid w:val="007006F1"/>
    <w:rsid w:val="00700C93"/>
    <w:rsid w:val="00700F19"/>
    <w:rsid w:val="0070121E"/>
    <w:rsid w:val="00701375"/>
    <w:rsid w:val="007019C7"/>
    <w:rsid w:val="00701C29"/>
    <w:rsid w:val="00701DCA"/>
    <w:rsid w:val="0070292D"/>
    <w:rsid w:val="0070296C"/>
    <w:rsid w:val="00703184"/>
    <w:rsid w:val="007033E9"/>
    <w:rsid w:val="00704CD4"/>
    <w:rsid w:val="00705182"/>
    <w:rsid w:val="00705C5C"/>
    <w:rsid w:val="00706606"/>
    <w:rsid w:val="007103A2"/>
    <w:rsid w:val="007109E8"/>
    <w:rsid w:val="007113FF"/>
    <w:rsid w:val="0071298A"/>
    <w:rsid w:val="0071340F"/>
    <w:rsid w:val="00713BB3"/>
    <w:rsid w:val="00714072"/>
    <w:rsid w:val="007150C8"/>
    <w:rsid w:val="007150EE"/>
    <w:rsid w:val="00716088"/>
    <w:rsid w:val="007162D4"/>
    <w:rsid w:val="00716ED8"/>
    <w:rsid w:val="00717392"/>
    <w:rsid w:val="00717F0A"/>
    <w:rsid w:val="007205FF"/>
    <w:rsid w:val="007214DA"/>
    <w:rsid w:val="0072151B"/>
    <w:rsid w:val="007217B6"/>
    <w:rsid w:val="00721F9E"/>
    <w:rsid w:val="0072277C"/>
    <w:rsid w:val="00722C16"/>
    <w:rsid w:val="00722EE7"/>
    <w:rsid w:val="00723145"/>
    <w:rsid w:val="00725121"/>
    <w:rsid w:val="007252E2"/>
    <w:rsid w:val="00725A7C"/>
    <w:rsid w:val="00725C7E"/>
    <w:rsid w:val="00726B0B"/>
    <w:rsid w:val="00726C0C"/>
    <w:rsid w:val="00726DF2"/>
    <w:rsid w:val="00727DB1"/>
    <w:rsid w:val="00727E41"/>
    <w:rsid w:val="00730274"/>
    <w:rsid w:val="00730A4C"/>
    <w:rsid w:val="00730A93"/>
    <w:rsid w:val="00730B9E"/>
    <w:rsid w:val="00730DC1"/>
    <w:rsid w:val="007334C5"/>
    <w:rsid w:val="00733565"/>
    <w:rsid w:val="0073401C"/>
    <w:rsid w:val="0073458C"/>
    <w:rsid w:val="0073509A"/>
    <w:rsid w:val="00735F2B"/>
    <w:rsid w:val="007365A6"/>
    <w:rsid w:val="00737273"/>
    <w:rsid w:val="0073757A"/>
    <w:rsid w:val="00737C9A"/>
    <w:rsid w:val="00737E25"/>
    <w:rsid w:val="00741FF7"/>
    <w:rsid w:val="00742872"/>
    <w:rsid w:val="00744251"/>
    <w:rsid w:val="00746821"/>
    <w:rsid w:val="007472F0"/>
    <w:rsid w:val="00750898"/>
    <w:rsid w:val="00750C54"/>
    <w:rsid w:val="007511FB"/>
    <w:rsid w:val="00751B16"/>
    <w:rsid w:val="00752161"/>
    <w:rsid w:val="007521C2"/>
    <w:rsid w:val="007527A3"/>
    <w:rsid w:val="007538E8"/>
    <w:rsid w:val="007540AE"/>
    <w:rsid w:val="007550BE"/>
    <w:rsid w:val="00755100"/>
    <w:rsid w:val="0075564A"/>
    <w:rsid w:val="00755A49"/>
    <w:rsid w:val="0075740D"/>
    <w:rsid w:val="007607B4"/>
    <w:rsid w:val="007610EE"/>
    <w:rsid w:val="00761DE2"/>
    <w:rsid w:val="007624CE"/>
    <w:rsid w:val="00762B71"/>
    <w:rsid w:val="00763A60"/>
    <w:rsid w:val="00763BD3"/>
    <w:rsid w:val="00763D3F"/>
    <w:rsid w:val="00764958"/>
    <w:rsid w:val="0076671C"/>
    <w:rsid w:val="00767179"/>
    <w:rsid w:val="00767AC4"/>
    <w:rsid w:val="007701EA"/>
    <w:rsid w:val="0077037D"/>
    <w:rsid w:val="0077055A"/>
    <w:rsid w:val="007715F1"/>
    <w:rsid w:val="00771ABE"/>
    <w:rsid w:val="00772E68"/>
    <w:rsid w:val="007743FE"/>
    <w:rsid w:val="00774D1E"/>
    <w:rsid w:val="00775002"/>
    <w:rsid w:val="007752A7"/>
    <w:rsid w:val="00776076"/>
    <w:rsid w:val="0077607B"/>
    <w:rsid w:val="007760DC"/>
    <w:rsid w:val="007761EE"/>
    <w:rsid w:val="00776610"/>
    <w:rsid w:val="00776BBF"/>
    <w:rsid w:val="00776BEB"/>
    <w:rsid w:val="007774D4"/>
    <w:rsid w:val="00777683"/>
    <w:rsid w:val="007779AC"/>
    <w:rsid w:val="00777BBF"/>
    <w:rsid w:val="00780C5A"/>
    <w:rsid w:val="00780DB9"/>
    <w:rsid w:val="00781A45"/>
    <w:rsid w:val="00781BBE"/>
    <w:rsid w:val="007825EC"/>
    <w:rsid w:val="00782BB1"/>
    <w:rsid w:val="00784183"/>
    <w:rsid w:val="0078478A"/>
    <w:rsid w:val="00784CFA"/>
    <w:rsid w:val="007852C1"/>
    <w:rsid w:val="00785AE4"/>
    <w:rsid w:val="00787AA3"/>
    <w:rsid w:val="00790695"/>
    <w:rsid w:val="00790FAF"/>
    <w:rsid w:val="00791992"/>
    <w:rsid w:val="00791C4C"/>
    <w:rsid w:val="00791CE5"/>
    <w:rsid w:val="0079219A"/>
    <w:rsid w:val="007922FC"/>
    <w:rsid w:val="0079262E"/>
    <w:rsid w:val="00792CB7"/>
    <w:rsid w:val="00793077"/>
    <w:rsid w:val="00793523"/>
    <w:rsid w:val="007936A6"/>
    <w:rsid w:val="00793A9D"/>
    <w:rsid w:val="007947C8"/>
    <w:rsid w:val="00795124"/>
    <w:rsid w:val="007952A1"/>
    <w:rsid w:val="00795405"/>
    <w:rsid w:val="00795DB0"/>
    <w:rsid w:val="007962E4"/>
    <w:rsid w:val="00796B52"/>
    <w:rsid w:val="007974C5"/>
    <w:rsid w:val="00797BA3"/>
    <w:rsid w:val="007A0E71"/>
    <w:rsid w:val="007A10BB"/>
    <w:rsid w:val="007A1DD5"/>
    <w:rsid w:val="007A22D6"/>
    <w:rsid w:val="007A2C31"/>
    <w:rsid w:val="007A3225"/>
    <w:rsid w:val="007A4D0D"/>
    <w:rsid w:val="007A62BC"/>
    <w:rsid w:val="007A7965"/>
    <w:rsid w:val="007A7B77"/>
    <w:rsid w:val="007A7E9C"/>
    <w:rsid w:val="007A7F09"/>
    <w:rsid w:val="007B06C3"/>
    <w:rsid w:val="007B07C3"/>
    <w:rsid w:val="007B0DB7"/>
    <w:rsid w:val="007B1810"/>
    <w:rsid w:val="007B2868"/>
    <w:rsid w:val="007B2B01"/>
    <w:rsid w:val="007B4047"/>
    <w:rsid w:val="007B4938"/>
    <w:rsid w:val="007B4D06"/>
    <w:rsid w:val="007B5921"/>
    <w:rsid w:val="007B599C"/>
    <w:rsid w:val="007B615C"/>
    <w:rsid w:val="007B6446"/>
    <w:rsid w:val="007B6BF1"/>
    <w:rsid w:val="007B7BD3"/>
    <w:rsid w:val="007B7C85"/>
    <w:rsid w:val="007C0126"/>
    <w:rsid w:val="007C0CB0"/>
    <w:rsid w:val="007C0EB0"/>
    <w:rsid w:val="007C15A3"/>
    <w:rsid w:val="007C1EB7"/>
    <w:rsid w:val="007C3081"/>
    <w:rsid w:val="007C39AE"/>
    <w:rsid w:val="007C4F1D"/>
    <w:rsid w:val="007C52B4"/>
    <w:rsid w:val="007C5967"/>
    <w:rsid w:val="007C5A9C"/>
    <w:rsid w:val="007C5AAB"/>
    <w:rsid w:val="007C68AD"/>
    <w:rsid w:val="007C6A7A"/>
    <w:rsid w:val="007C73C2"/>
    <w:rsid w:val="007C7D7B"/>
    <w:rsid w:val="007D05D1"/>
    <w:rsid w:val="007D0C54"/>
    <w:rsid w:val="007D0EBF"/>
    <w:rsid w:val="007D1415"/>
    <w:rsid w:val="007D2241"/>
    <w:rsid w:val="007D25A4"/>
    <w:rsid w:val="007D2790"/>
    <w:rsid w:val="007D2D7C"/>
    <w:rsid w:val="007D37F9"/>
    <w:rsid w:val="007D3819"/>
    <w:rsid w:val="007D48B2"/>
    <w:rsid w:val="007D4AF8"/>
    <w:rsid w:val="007D4E88"/>
    <w:rsid w:val="007D5615"/>
    <w:rsid w:val="007D5AEA"/>
    <w:rsid w:val="007D61C7"/>
    <w:rsid w:val="007D64A3"/>
    <w:rsid w:val="007D74D9"/>
    <w:rsid w:val="007D7669"/>
    <w:rsid w:val="007E02F3"/>
    <w:rsid w:val="007E0B08"/>
    <w:rsid w:val="007E2045"/>
    <w:rsid w:val="007E3377"/>
    <w:rsid w:val="007E38CF"/>
    <w:rsid w:val="007E3EF0"/>
    <w:rsid w:val="007E3FC3"/>
    <w:rsid w:val="007E40FE"/>
    <w:rsid w:val="007E487B"/>
    <w:rsid w:val="007E4AA5"/>
    <w:rsid w:val="007E4AAC"/>
    <w:rsid w:val="007E4B58"/>
    <w:rsid w:val="007E506F"/>
    <w:rsid w:val="007E59B5"/>
    <w:rsid w:val="007E6F1D"/>
    <w:rsid w:val="007E72FB"/>
    <w:rsid w:val="007E73AD"/>
    <w:rsid w:val="007E76BE"/>
    <w:rsid w:val="007E7F37"/>
    <w:rsid w:val="007F06EF"/>
    <w:rsid w:val="007F094A"/>
    <w:rsid w:val="007F1B62"/>
    <w:rsid w:val="007F267E"/>
    <w:rsid w:val="007F2D66"/>
    <w:rsid w:val="007F2EE7"/>
    <w:rsid w:val="007F4B2E"/>
    <w:rsid w:val="007F5F07"/>
    <w:rsid w:val="007F712D"/>
    <w:rsid w:val="007F7456"/>
    <w:rsid w:val="007F7B81"/>
    <w:rsid w:val="007F7DF0"/>
    <w:rsid w:val="008002F9"/>
    <w:rsid w:val="0080095C"/>
    <w:rsid w:val="008020CA"/>
    <w:rsid w:val="00802DFD"/>
    <w:rsid w:val="008033A8"/>
    <w:rsid w:val="0080491F"/>
    <w:rsid w:val="00804A4A"/>
    <w:rsid w:val="00804E27"/>
    <w:rsid w:val="008060D8"/>
    <w:rsid w:val="00806B99"/>
    <w:rsid w:val="00807562"/>
    <w:rsid w:val="00810B0B"/>
    <w:rsid w:val="008114EC"/>
    <w:rsid w:val="0081265A"/>
    <w:rsid w:val="008126C8"/>
    <w:rsid w:val="008132C1"/>
    <w:rsid w:val="00813712"/>
    <w:rsid w:val="00813FAC"/>
    <w:rsid w:val="008149A3"/>
    <w:rsid w:val="00814B6B"/>
    <w:rsid w:val="00815633"/>
    <w:rsid w:val="00815F6A"/>
    <w:rsid w:val="00817274"/>
    <w:rsid w:val="00817EBC"/>
    <w:rsid w:val="008200D9"/>
    <w:rsid w:val="00820155"/>
    <w:rsid w:val="008202A9"/>
    <w:rsid w:val="00820506"/>
    <w:rsid w:val="00820C65"/>
    <w:rsid w:val="00821A54"/>
    <w:rsid w:val="00821DF3"/>
    <w:rsid w:val="008238A4"/>
    <w:rsid w:val="00823EB7"/>
    <w:rsid w:val="008243C8"/>
    <w:rsid w:val="0082482C"/>
    <w:rsid w:val="00825008"/>
    <w:rsid w:val="00825078"/>
    <w:rsid w:val="008252A6"/>
    <w:rsid w:val="00825822"/>
    <w:rsid w:val="00825A6A"/>
    <w:rsid w:val="008266A3"/>
    <w:rsid w:val="008310F6"/>
    <w:rsid w:val="008314CB"/>
    <w:rsid w:val="0083230F"/>
    <w:rsid w:val="00832CCC"/>
    <w:rsid w:val="00832E76"/>
    <w:rsid w:val="00833030"/>
    <w:rsid w:val="008335D9"/>
    <w:rsid w:val="008335E6"/>
    <w:rsid w:val="00833E01"/>
    <w:rsid w:val="00833E98"/>
    <w:rsid w:val="008350FA"/>
    <w:rsid w:val="00835661"/>
    <w:rsid w:val="00835CC9"/>
    <w:rsid w:val="0083601D"/>
    <w:rsid w:val="00836ACF"/>
    <w:rsid w:val="00836AEB"/>
    <w:rsid w:val="00837764"/>
    <w:rsid w:val="008378E2"/>
    <w:rsid w:val="00837BC9"/>
    <w:rsid w:val="00840277"/>
    <w:rsid w:val="00841256"/>
    <w:rsid w:val="008412A6"/>
    <w:rsid w:val="00841FCB"/>
    <w:rsid w:val="0084232D"/>
    <w:rsid w:val="00842FAA"/>
    <w:rsid w:val="00843267"/>
    <w:rsid w:val="00843840"/>
    <w:rsid w:val="008438B6"/>
    <w:rsid w:val="0084552A"/>
    <w:rsid w:val="0084554C"/>
    <w:rsid w:val="00845708"/>
    <w:rsid w:val="00846231"/>
    <w:rsid w:val="008464BC"/>
    <w:rsid w:val="00846B78"/>
    <w:rsid w:val="00847ECA"/>
    <w:rsid w:val="008500E4"/>
    <w:rsid w:val="00850851"/>
    <w:rsid w:val="00850CD1"/>
    <w:rsid w:val="008527C4"/>
    <w:rsid w:val="00853837"/>
    <w:rsid w:val="00854B4A"/>
    <w:rsid w:val="00854FF7"/>
    <w:rsid w:val="008550B7"/>
    <w:rsid w:val="00855A59"/>
    <w:rsid w:val="0085606F"/>
    <w:rsid w:val="008575E1"/>
    <w:rsid w:val="00860226"/>
    <w:rsid w:val="00860E41"/>
    <w:rsid w:val="00861CEA"/>
    <w:rsid w:val="008624F3"/>
    <w:rsid w:val="008628AA"/>
    <w:rsid w:val="00863C95"/>
    <w:rsid w:val="0086402C"/>
    <w:rsid w:val="00864364"/>
    <w:rsid w:val="00864919"/>
    <w:rsid w:val="00865227"/>
    <w:rsid w:val="0086603D"/>
    <w:rsid w:val="0086664C"/>
    <w:rsid w:val="00867DFA"/>
    <w:rsid w:val="00867FCE"/>
    <w:rsid w:val="00871B1D"/>
    <w:rsid w:val="00871DA7"/>
    <w:rsid w:val="0087238A"/>
    <w:rsid w:val="00872515"/>
    <w:rsid w:val="0087349C"/>
    <w:rsid w:val="0087475D"/>
    <w:rsid w:val="00874B70"/>
    <w:rsid w:val="0087517F"/>
    <w:rsid w:val="00875D03"/>
    <w:rsid w:val="00875F73"/>
    <w:rsid w:val="00876BAA"/>
    <w:rsid w:val="00877A35"/>
    <w:rsid w:val="008802B8"/>
    <w:rsid w:val="008813FA"/>
    <w:rsid w:val="008816DE"/>
    <w:rsid w:val="00881767"/>
    <w:rsid w:val="00881AF6"/>
    <w:rsid w:val="00881F09"/>
    <w:rsid w:val="00882510"/>
    <w:rsid w:val="008827DF"/>
    <w:rsid w:val="00882992"/>
    <w:rsid w:val="00883939"/>
    <w:rsid w:val="00884496"/>
    <w:rsid w:val="008846B6"/>
    <w:rsid w:val="00884CEA"/>
    <w:rsid w:val="00884ED3"/>
    <w:rsid w:val="00885451"/>
    <w:rsid w:val="00885511"/>
    <w:rsid w:val="008874F3"/>
    <w:rsid w:val="00887809"/>
    <w:rsid w:val="008901F6"/>
    <w:rsid w:val="00890C3F"/>
    <w:rsid w:val="00890F22"/>
    <w:rsid w:val="0089141E"/>
    <w:rsid w:val="0089287D"/>
    <w:rsid w:val="0089368E"/>
    <w:rsid w:val="008937A5"/>
    <w:rsid w:val="00893E43"/>
    <w:rsid w:val="008943C9"/>
    <w:rsid w:val="008947FF"/>
    <w:rsid w:val="00894DC5"/>
    <w:rsid w:val="00894F85"/>
    <w:rsid w:val="00895311"/>
    <w:rsid w:val="008954F7"/>
    <w:rsid w:val="00896059"/>
    <w:rsid w:val="00896F92"/>
    <w:rsid w:val="0089729C"/>
    <w:rsid w:val="0089743E"/>
    <w:rsid w:val="00897889"/>
    <w:rsid w:val="008A038C"/>
    <w:rsid w:val="008A04D4"/>
    <w:rsid w:val="008A081D"/>
    <w:rsid w:val="008A097B"/>
    <w:rsid w:val="008A09B4"/>
    <w:rsid w:val="008A0E1D"/>
    <w:rsid w:val="008A1E0D"/>
    <w:rsid w:val="008A1F4D"/>
    <w:rsid w:val="008A2465"/>
    <w:rsid w:val="008A3016"/>
    <w:rsid w:val="008A32CF"/>
    <w:rsid w:val="008A3766"/>
    <w:rsid w:val="008A3CE2"/>
    <w:rsid w:val="008A44D2"/>
    <w:rsid w:val="008A4544"/>
    <w:rsid w:val="008A4BA9"/>
    <w:rsid w:val="008A5383"/>
    <w:rsid w:val="008A67E0"/>
    <w:rsid w:val="008A69C1"/>
    <w:rsid w:val="008B091C"/>
    <w:rsid w:val="008B0F3F"/>
    <w:rsid w:val="008B1113"/>
    <w:rsid w:val="008B122E"/>
    <w:rsid w:val="008B15A9"/>
    <w:rsid w:val="008B28C6"/>
    <w:rsid w:val="008B321C"/>
    <w:rsid w:val="008B3798"/>
    <w:rsid w:val="008B3A46"/>
    <w:rsid w:val="008B400C"/>
    <w:rsid w:val="008B424C"/>
    <w:rsid w:val="008B5231"/>
    <w:rsid w:val="008B5700"/>
    <w:rsid w:val="008B61F7"/>
    <w:rsid w:val="008B6604"/>
    <w:rsid w:val="008B67FB"/>
    <w:rsid w:val="008B7E06"/>
    <w:rsid w:val="008C02E8"/>
    <w:rsid w:val="008C1692"/>
    <w:rsid w:val="008C1DD6"/>
    <w:rsid w:val="008C1EDD"/>
    <w:rsid w:val="008C2BCC"/>
    <w:rsid w:val="008C3DE2"/>
    <w:rsid w:val="008C5121"/>
    <w:rsid w:val="008C51B9"/>
    <w:rsid w:val="008C593C"/>
    <w:rsid w:val="008C65E3"/>
    <w:rsid w:val="008C73A4"/>
    <w:rsid w:val="008C751E"/>
    <w:rsid w:val="008D02D2"/>
    <w:rsid w:val="008D097D"/>
    <w:rsid w:val="008D0D88"/>
    <w:rsid w:val="008D489E"/>
    <w:rsid w:val="008D4B7A"/>
    <w:rsid w:val="008D54BF"/>
    <w:rsid w:val="008D56F6"/>
    <w:rsid w:val="008D5D69"/>
    <w:rsid w:val="008D632B"/>
    <w:rsid w:val="008D68F0"/>
    <w:rsid w:val="008D6EF7"/>
    <w:rsid w:val="008D7528"/>
    <w:rsid w:val="008D7DA2"/>
    <w:rsid w:val="008E1022"/>
    <w:rsid w:val="008E18C9"/>
    <w:rsid w:val="008E213E"/>
    <w:rsid w:val="008E2158"/>
    <w:rsid w:val="008E3F24"/>
    <w:rsid w:val="008E3FB5"/>
    <w:rsid w:val="008E4339"/>
    <w:rsid w:val="008E4568"/>
    <w:rsid w:val="008E491A"/>
    <w:rsid w:val="008E5037"/>
    <w:rsid w:val="008E538C"/>
    <w:rsid w:val="008E79A6"/>
    <w:rsid w:val="008F1B9E"/>
    <w:rsid w:val="008F1E29"/>
    <w:rsid w:val="008F206A"/>
    <w:rsid w:val="008F2ACD"/>
    <w:rsid w:val="008F3736"/>
    <w:rsid w:val="008F395C"/>
    <w:rsid w:val="008F4532"/>
    <w:rsid w:val="008F4907"/>
    <w:rsid w:val="008F4B93"/>
    <w:rsid w:val="008F5449"/>
    <w:rsid w:val="008F5BFA"/>
    <w:rsid w:val="008F5FF7"/>
    <w:rsid w:val="008F63A7"/>
    <w:rsid w:val="008F7949"/>
    <w:rsid w:val="00900FED"/>
    <w:rsid w:val="00902115"/>
    <w:rsid w:val="00902752"/>
    <w:rsid w:val="00902928"/>
    <w:rsid w:val="009034FA"/>
    <w:rsid w:val="009042F1"/>
    <w:rsid w:val="00904444"/>
    <w:rsid w:val="00904AF0"/>
    <w:rsid w:val="00904F0B"/>
    <w:rsid w:val="0090535A"/>
    <w:rsid w:val="00905FFE"/>
    <w:rsid w:val="0090619E"/>
    <w:rsid w:val="0090686D"/>
    <w:rsid w:val="00906D58"/>
    <w:rsid w:val="00906D93"/>
    <w:rsid w:val="00907E9F"/>
    <w:rsid w:val="00910232"/>
    <w:rsid w:val="0091101A"/>
    <w:rsid w:val="00912A6C"/>
    <w:rsid w:val="009141FC"/>
    <w:rsid w:val="00914243"/>
    <w:rsid w:val="00914CEE"/>
    <w:rsid w:val="0091526C"/>
    <w:rsid w:val="00915769"/>
    <w:rsid w:val="009157A9"/>
    <w:rsid w:val="00915AD8"/>
    <w:rsid w:val="00915D79"/>
    <w:rsid w:val="0091724C"/>
    <w:rsid w:val="00917C44"/>
    <w:rsid w:val="00920C93"/>
    <w:rsid w:val="00921832"/>
    <w:rsid w:val="00921A44"/>
    <w:rsid w:val="009226EE"/>
    <w:rsid w:val="00922F5D"/>
    <w:rsid w:val="009239A9"/>
    <w:rsid w:val="00923CDA"/>
    <w:rsid w:val="00923EDC"/>
    <w:rsid w:val="00924576"/>
    <w:rsid w:val="00925068"/>
    <w:rsid w:val="009252B0"/>
    <w:rsid w:val="0092690B"/>
    <w:rsid w:val="00927AA5"/>
    <w:rsid w:val="00927CDB"/>
    <w:rsid w:val="00927FB3"/>
    <w:rsid w:val="00930A27"/>
    <w:rsid w:val="009314EB"/>
    <w:rsid w:val="00931786"/>
    <w:rsid w:val="0093269E"/>
    <w:rsid w:val="009327C2"/>
    <w:rsid w:val="00932F46"/>
    <w:rsid w:val="0093385E"/>
    <w:rsid w:val="00933E4D"/>
    <w:rsid w:val="00933EA1"/>
    <w:rsid w:val="009346DF"/>
    <w:rsid w:val="00935703"/>
    <w:rsid w:val="00935C0D"/>
    <w:rsid w:val="00935DBF"/>
    <w:rsid w:val="0093783A"/>
    <w:rsid w:val="0093794A"/>
    <w:rsid w:val="00940D4A"/>
    <w:rsid w:val="0094253F"/>
    <w:rsid w:val="00942636"/>
    <w:rsid w:val="00943317"/>
    <w:rsid w:val="00943C27"/>
    <w:rsid w:val="0094404D"/>
    <w:rsid w:val="0094427B"/>
    <w:rsid w:val="009444B8"/>
    <w:rsid w:val="00945A54"/>
    <w:rsid w:val="00946424"/>
    <w:rsid w:val="00946429"/>
    <w:rsid w:val="009521D8"/>
    <w:rsid w:val="00952916"/>
    <w:rsid w:val="00952997"/>
    <w:rsid w:val="00952D64"/>
    <w:rsid w:val="00952FF5"/>
    <w:rsid w:val="00953113"/>
    <w:rsid w:val="009534FB"/>
    <w:rsid w:val="009538CC"/>
    <w:rsid w:val="00954354"/>
    <w:rsid w:val="009543EE"/>
    <w:rsid w:val="009545B0"/>
    <w:rsid w:val="009552C1"/>
    <w:rsid w:val="00955372"/>
    <w:rsid w:val="009553EB"/>
    <w:rsid w:val="009554D2"/>
    <w:rsid w:val="009557EB"/>
    <w:rsid w:val="00955AFF"/>
    <w:rsid w:val="00955EBA"/>
    <w:rsid w:val="00955F7E"/>
    <w:rsid w:val="00956AFB"/>
    <w:rsid w:val="00957992"/>
    <w:rsid w:val="00957A33"/>
    <w:rsid w:val="00957EE7"/>
    <w:rsid w:val="00960A8B"/>
    <w:rsid w:val="00960C43"/>
    <w:rsid w:val="00960F73"/>
    <w:rsid w:val="00961495"/>
    <w:rsid w:val="00961582"/>
    <w:rsid w:val="00961AF3"/>
    <w:rsid w:val="00961AF5"/>
    <w:rsid w:val="00961D64"/>
    <w:rsid w:val="00961DCD"/>
    <w:rsid w:val="0096390D"/>
    <w:rsid w:val="00963C72"/>
    <w:rsid w:val="00964B6F"/>
    <w:rsid w:val="00965A92"/>
    <w:rsid w:val="00966D02"/>
    <w:rsid w:val="0096753A"/>
    <w:rsid w:val="009676D6"/>
    <w:rsid w:val="0096780B"/>
    <w:rsid w:val="0096795D"/>
    <w:rsid w:val="0097088F"/>
    <w:rsid w:val="00971416"/>
    <w:rsid w:val="0097165B"/>
    <w:rsid w:val="0097188D"/>
    <w:rsid w:val="00971FDF"/>
    <w:rsid w:val="009720D9"/>
    <w:rsid w:val="00972E79"/>
    <w:rsid w:val="009733A8"/>
    <w:rsid w:val="0097434F"/>
    <w:rsid w:val="00974BB5"/>
    <w:rsid w:val="009758E6"/>
    <w:rsid w:val="0097630B"/>
    <w:rsid w:val="00976FB4"/>
    <w:rsid w:val="00980A50"/>
    <w:rsid w:val="00982EE0"/>
    <w:rsid w:val="00983422"/>
    <w:rsid w:val="00983FF6"/>
    <w:rsid w:val="009841F8"/>
    <w:rsid w:val="0098468D"/>
    <w:rsid w:val="00984A63"/>
    <w:rsid w:val="00984B0F"/>
    <w:rsid w:val="00984EC9"/>
    <w:rsid w:val="00985E79"/>
    <w:rsid w:val="0098644C"/>
    <w:rsid w:val="00986521"/>
    <w:rsid w:val="00986C53"/>
    <w:rsid w:val="00987365"/>
    <w:rsid w:val="00990615"/>
    <w:rsid w:val="00990743"/>
    <w:rsid w:val="009909AB"/>
    <w:rsid w:val="00990FB6"/>
    <w:rsid w:val="0099153E"/>
    <w:rsid w:val="0099214C"/>
    <w:rsid w:val="00992C8E"/>
    <w:rsid w:val="00992F38"/>
    <w:rsid w:val="009934CA"/>
    <w:rsid w:val="00993F5F"/>
    <w:rsid w:val="00994108"/>
    <w:rsid w:val="009947C8"/>
    <w:rsid w:val="009949C8"/>
    <w:rsid w:val="009959DC"/>
    <w:rsid w:val="00995F95"/>
    <w:rsid w:val="00996F43"/>
    <w:rsid w:val="0099728F"/>
    <w:rsid w:val="00997482"/>
    <w:rsid w:val="00997B52"/>
    <w:rsid w:val="00997CE3"/>
    <w:rsid w:val="009A00A4"/>
    <w:rsid w:val="009A08B5"/>
    <w:rsid w:val="009A0915"/>
    <w:rsid w:val="009A0E17"/>
    <w:rsid w:val="009A236A"/>
    <w:rsid w:val="009A3495"/>
    <w:rsid w:val="009A3509"/>
    <w:rsid w:val="009A3539"/>
    <w:rsid w:val="009A37EA"/>
    <w:rsid w:val="009A4405"/>
    <w:rsid w:val="009A47DF"/>
    <w:rsid w:val="009A5A64"/>
    <w:rsid w:val="009A5F50"/>
    <w:rsid w:val="009A6B4B"/>
    <w:rsid w:val="009A6BE7"/>
    <w:rsid w:val="009A7792"/>
    <w:rsid w:val="009A7E60"/>
    <w:rsid w:val="009B14AB"/>
    <w:rsid w:val="009B1B3A"/>
    <w:rsid w:val="009B2756"/>
    <w:rsid w:val="009B320B"/>
    <w:rsid w:val="009B3AB4"/>
    <w:rsid w:val="009B43F8"/>
    <w:rsid w:val="009B4E6B"/>
    <w:rsid w:val="009B5645"/>
    <w:rsid w:val="009B6017"/>
    <w:rsid w:val="009B6453"/>
    <w:rsid w:val="009B69F5"/>
    <w:rsid w:val="009B6CD6"/>
    <w:rsid w:val="009B74F0"/>
    <w:rsid w:val="009B75E6"/>
    <w:rsid w:val="009B7E6E"/>
    <w:rsid w:val="009C0B52"/>
    <w:rsid w:val="009C18EE"/>
    <w:rsid w:val="009C2421"/>
    <w:rsid w:val="009C243F"/>
    <w:rsid w:val="009C315F"/>
    <w:rsid w:val="009C37E0"/>
    <w:rsid w:val="009C5B55"/>
    <w:rsid w:val="009C5D5C"/>
    <w:rsid w:val="009C6132"/>
    <w:rsid w:val="009C6427"/>
    <w:rsid w:val="009C6A3F"/>
    <w:rsid w:val="009C6D4E"/>
    <w:rsid w:val="009C730F"/>
    <w:rsid w:val="009C7346"/>
    <w:rsid w:val="009C7919"/>
    <w:rsid w:val="009D004B"/>
    <w:rsid w:val="009D07D4"/>
    <w:rsid w:val="009D0A8B"/>
    <w:rsid w:val="009D1CDF"/>
    <w:rsid w:val="009D1D87"/>
    <w:rsid w:val="009D201B"/>
    <w:rsid w:val="009D24D3"/>
    <w:rsid w:val="009D29EF"/>
    <w:rsid w:val="009D2BE9"/>
    <w:rsid w:val="009D2D3E"/>
    <w:rsid w:val="009D3865"/>
    <w:rsid w:val="009D3DB9"/>
    <w:rsid w:val="009D45B2"/>
    <w:rsid w:val="009D5723"/>
    <w:rsid w:val="009D578D"/>
    <w:rsid w:val="009D58AD"/>
    <w:rsid w:val="009D5B88"/>
    <w:rsid w:val="009D5FE8"/>
    <w:rsid w:val="009D6DEA"/>
    <w:rsid w:val="009D7BDE"/>
    <w:rsid w:val="009E0010"/>
    <w:rsid w:val="009E0401"/>
    <w:rsid w:val="009E05FF"/>
    <w:rsid w:val="009E1327"/>
    <w:rsid w:val="009E1528"/>
    <w:rsid w:val="009E2798"/>
    <w:rsid w:val="009E2CF6"/>
    <w:rsid w:val="009E33CE"/>
    <w:rsid w:val="009E36A9"/>
    <w:rsid w:val="009E3C24"/>
    <w:rsid w:val="009E4047"/>
    <w:rsid w:val="009E457D"/>
    <w:rsid w:val="009E4CE6"/>
    <w:rsid w:val="009E584E"/>
    <w:rsid w:val="009E6069"/>
    <w:rsid w:val="009E6A2D"/>
    <w:rsid w:val="009E6B50"/>
    <w:rsid w:val="009E7327"/>
    <w:rsid w:val="009E75AB"/>
    <w:rsid w:val="009E7667"/>
    <w:rsid w:val="009F00CF"/>
    <w:rsid w:val="009F0A59"/>
    <w:rsid w:val="009F0F3E"/>
    <w:rsid w:val="009F1B63"/>
    <w:rsid w:val="009F21C4"/>
    <w:rsid w:val="009F27EC"/>
    <w:rsid w:val="009F3703"/>
    <w:rsid w:val="009F3952"/>
    <w:rsid w:val="009F3E64"/>
    <w:rsid w:val="009F3EB3"/>
    <w:rsid w:val="009F4FD1"/>
    <w:rsid w:val="009F526C"/>
    <w:rsid w:val="009F55E0"/>
    <w:rsid w:val="009F5B4C"/>
    <w:rsid w:val="009F6673"/>
    <w:rsid w:val="009F6C79"/>
    <w:rsid w:val="009F6E42"/>
    <w:rsid w:val="009F7173"/>
    <w:rsid w:val="009F72B4"/>
    <w:rsid w:val="009F79DC"/>
    <w:rsid w:val="009F7D7E"/>
    <w:rsid w:val="00A0067C"/>
    <w:rsid w:val="00A00E03"/>
    <w:rsid w:val="00A00E70"/>
    <w:rsid w:val="00A013EC"/>
    <w:rsid w:val="00A01C05"/>
    <w:rsid w:val="00A0204E"/>
    <w:rsid w:val="00A024BC"/>
    <w:rsid w:val="00A02D62"/>
    <w:rsid w:val="00A03186"/>
    <w:rsid w:val="00A03704"/>
    <w:rsid w:val="00A040A5"/>
    <w:rsid w:val="00A04D91"/>
    <w:rsid w:val="00A0519A"/>
    <w:rsid w:val="00A0611B"/>
    <w:rsid w:val="00A06CC1"/>
    <w:rsid w:val="00A0707F"/>
    <w:rsid w:val="00A078F5"/>
    <w:rsid w:val="00A106FE"/>
    <w:rsid w:val="00A108B0"/>
    <w:rsid w:val="00A1105B"/>
    <w:rsid w:val="00A12AE9"/>
    <w:rsid w:val="00A12B6E"/>
    <w:rsid w:val="00A13480"/>
    <w:rsid w:val="00A135D5"/>
    <w:rsid w:val="00A13D1E"/>
    <w:rsid w:val="00A14163"/>
    <w:rsid w:val="00A14B35"/>
    <w:rsid w:val="00A14B48"/>
    <w:rsid w:val="00A17F83"/>
    <w:rsid w:val="00A2032E"/>
    <w:rsid w:val="00A2063E"/>
    <w:rsid w:val="00A2108E"/>
    <w:rsid w:val="00A212B0"/>
    <w:rsid w:val="00A21461"/>
    <w:rsid w:val="00A21C8D"/>
    <w:rsid w:val="00A22ADC"/>
    <w:rsid w:val="00A22CB2"/>
    <w:rsid w:val="00A22DE1"/>
    <w:rsid w:val="00A2301A"/>
    <w:rsid w:val="00A238BD"/>
    <w:rsid w:val="00A23D51"/>
    <w:rsid w:val="00A27625"/>
    <w:rsid w:val="00A27B49"/>
    <w:rsid w:val="00A27BDF"/>
    <w:rsid w:val="00A301A0"/>
    <w:rsid w:val="00A30F9A"/>
    <w:rsid w:val="00A3201D"/>
    <w:rsid w:val="00A32598"/>
    <w:rsid w:val="00A32ACB"/>
    <w:rsid w:val="00A32E22"/>
    <w:rsid w:val="00A331EF"/>
    <w:rsid w:val="00A331F0"/>
    <w:rsid w:val="00A334AB"/>
    <w:rsid w:val="00A334E6"/>
    <w:rsid w:val="00A33785"/>
    <w:rsid w:val="00A33FA9"/>
    <w:rsid w:val="00A34092"/>
    <w:rsid w:val="00A34BCE"/>
    <w:rsid w:val="00A35299"/>
    <w:rsid w:val="00A3553C"/>
    <w:rsid w:val="00A35A12"/>
    <w:rsid w:val="00A36039"/>
    <w:rsid w:val="00A366A2"/>
    <w:rsid w:val="00A367D4"/>
    <w:rsid w:val="00A36AD1"/>
    <w:rsid w:val="00A36C2E"/>
    <w:rsid w:val="00A3748F"/>
    <w:rsid w:val="00A37763"/>
    <w:rsid w:val="00A40983"/>
    <w:rsid w:val="00A40F45"/>
    <w:rsid w:val="00A418C3"/>
    <w:rsid w:val="00A42D19"/>
    <w:rsid w:val="00A42F1E"/>
    <w:rsid w:val="00A432EE"/>
    <w:rsid w:val="00A43707"/>
    <w:rsid w:val="00A439A3"/>
    <w:rsid w:val="00A4483D"/>
    <w:rsid w:val="00A45665"/>
    <w:rsid w:val="00A45C31"/>
    <w:rsid w:val="00A45DF9"/>
    <w:rsid w:val="00A46188"/>
    <w:rsid w:val="00A46664"/>
    <w:rsid w:val="00A476C1"/>
    <w:rsid w:val="00A50487"/>
    <w:rsid w:val="00A50B6F"/>
    <w:rsid w:val="00A50BFA"/>
    <w:rsid w:val="00A511C1"/>
    <w:rsid w:val="00A5264B"/>
    <w:rsid w:val="00A52A18"/>
    <w:rsid w:val="00A52C3A"/>
    <w:rsid w:val="00A52D04"/>
    <w:rsid w:val="00A53B9E"/>
    <w:rsid w:val="00A53EBE"/>
    <w:rsid w:val="00A54890"/>
    <w:rsid w:val="00A54A94"/>
    <w:rsid w:val="00A54EB4"/>
    <w:rsid w:val="00A55491"/>
    <w:rsid w:val="00A55863"/>
    <w:rsid w:val="00A56B25"/>
    <w:rsid w:val="00A56FEB"/>
    <w:rsid w:val="00A57AE0"/>
    <w:rsid w:val="00A609B9"/>
    <w:rsid w:val="00A61274"/>
    <w:rsid w:val="00A62AF1"/>
    <w:rsid w:val="00A62C60"/>
    <w:rsid w:val="00A64821"/>
    <w:rsid w:val="00A64EE2"/>
    <w:rsid w:val="00A6514A"/>
    <w:rsid w:val="00A65235"/>
    <w:rsid w:val="00A65AEF"/>
    <w:rsid w:val="00A65CF0"/>
    <w:rsid w:val="00A6641F"/>
    <w:rsid w:val="00A66B84"/>
    <w:rsid w:val="00A679CE"/>
    <w:rsid w:val="00A67DA4"/>
    <w:rsid w:val="00A67E1D"/>
    <w:rsid w:val="00A7029D"/>
    <w:rsid w:val="00A70391"/>
    <w:rsid w:val="00A709B6"/>
    <w:rsid w:val="00A722E7"/>
    <w:rsid w:val="00A73E94"/>
    <w:rsid w:val="00A74641"/>
    <w:rsid w:val="00A7497F"/>
    <w:rsid w:val="00A74E2B"/>
    <w:rsid w:val="00A75278"/>
    <w:rsid w:val="00A75ED7"/>
    <w:rsid w:val="00A76074"/>
    <w:rsid w:val="00A7615C"/>
    <w:rsid w:val="00A80C29"/>
    <w:rsid w:val="00A8274C"/>
    <w:rsid w:val="00A82EB9"/>
    <w:rsid w:val="00A83AAE"/>
    <w:rsid w:val="00A84F50"/>
    <w:rsid w:val="00A84F5C"/>
    <w:rsid w:val="00A8599D"/>
    <w:rsid w:val="00A85F20"/>
    <w:rsid w:val="00A85F96"/>
    <w:rsid w:val="00A866F6"/>
    <w:rsid w:val="00A86C10"/>
    <w:rsid w:val="00A874BB"/>
    <w:rsid w:val="00A878B0"/>
    <w:rsid w:val="00A87B4B"/>
    <w:rsid w:val="00A87D4C"/>
    <w:rsid w:val="00A87DE8"/>
    <w:rsid w:val="00A90A58"/>
    <w:rsid w:val="00A916B6"/>
    <w:rsid w:val="00A92EF5"/>
    <w:rsid w:val="00A9316C"/>
    <w:rsid w:val="00A93DF5"/>
    <w:rsid w:val="00A93E11"/>
    <w:rsid w:val="00A944DB"/>
    <w:rsid w:val="00A94B22"/>
    <w:rsid w:val="00A94F7C"/>
    <w:rsid w:val="00A96809"/>
    <w:rsid w:val="00A97C0D"/>
    <w:rsid w:val="00A97D3B"/>
    <w:rsid w:val="00A97F3A"/>
    <w:rsid w:val="00AA0C9B"/>
    <w:rsid w:val="00AA16D0"/>
    <w:rsid w:val="00AA1ABA"/>
    <w:rsid w:val="00AA1F42"/>
    <w:rsid w:val="00AA28D7"/>
    <w:rsid w:val="00AA345A"/>
    <w:rsid w:val="00AA35F3"/>
    <w:rsid w:val="00AA3672"/>
    <w:rsid w:val="00AA3929"/>
    <w:rsid w:val="00AA45C2"/>
    <w:rsid w:val="00AA5B9A"/>
    <w:rsid w:val="00AA5F74"/>
    <w:rsid w:val="00AA6466"/>
    <w:rsid w:val="00AA71A2"/>
    <w:rsid w:val="00AA76B5"/>
    <w:rsid w:val="00AB0017"/>
    <w:rsid w:val="00AB0590"/>
    <w:rsid w:val="00AB0ABB"/>
    <w:rsid w:val="00AB1C05"/>
    <w:rsid w:val="00AB1CE2"/>
    <w:rsid w:val="00AB1D51"/>
    <w:rsid w:val="00AB1F79"/>
    <w:rsid w:val="00AB23CC"/>
    <w:rsid w:val="00AB3107"/>
    <w:rsid w:val="00AB40C4"/>
    <w:rsid w:val="00AB42BF"/>
    <w:rsid w:val="00AB4469"/>
    <w:rsid w:val="00AB454F"/>
    <w:rsid w:val="00AB4DE0"/>
    <w:rsid w:val="00AB53BD"/>
    <w:rsid w:val="00AB69B2"/>
    <w:rsid w:val="00AB7E4D"/>
    <w:rsid w:val="00AC0108"/>
    <w:rsid w:val="00AC0D1B"/>
    <w:rsid w:val="00AC11F6"/>
    <w:rsid w:val="00AC12C2"/>
    <w:rsid w:val="00AC1335"/>
    <w:rsid w:val="00AC13F5"/>
    <w:rsid w:val="00AC17CE"/>
    <w:rsid w:val="00AC23C2"/>
    <w:rsid w:val="00AC246C"/>
    <w:rsid w:val="00AC29E1"/>
    <w:rsid w:val="00AC3010"/>
    <w:rsid w:val="00AC307E"/>
    <w:rsid w:val="00AC316F"/>
    <w:rsid w:val="00AC350B"/>
    <w:rsid w:val="00AC3F2E"/>
    <w:rsid w:val="00AC4313"/>
    <w:rsid w:val="00AC4407"/>
    <w:rsid w:val="00AC4CDF"/>
    <w:rsid w:val="00AC520B"/>
    <w:rsid w:val="00AC5391"/>
    <w:rsid w:val="00AC6797"/>
    <w:rsid w:val="00AC71E0"/>
    <w:rsid w:val="00AC73EE"/>
    <w:rsid w:val="00AC757F"/>
    <w:rsid w:val="00AC76EA"/>
    <w:rsid w:val="00AC7FC0"/>
    <w:rsid w:val="00AD0142"/>
    <w:rsid w:val="00AD03A3"/>
    <w:rsid w:val="00AD2B2B"/>
    <w:rsid w:val="00AD3028"/>
    <w:rsid w:val="00AD3807"/>
    <w:rsid w:val="00AD3CB4"/>
    <w:rsid w:val="00AD41BB"/>
    <w:rsid w:val="00AD5053"/>
    <w:rsid w:val="00AD508E"/>
    <w:rsid w:val="00AD5492"/>
    <w:rsid w:val="00AD55CD"/>
    <w:rsid w:val="00AD5D7A"/>
    <w:rsid w:val="00AD6FD5"/>
    <w:rsid w:val="00AD7E3A"/>
    <w:rsid w:val="00AD7ED4"/>
    <w:rsid w:val="00AE1FC9"/>
    <w:rsid w:val="00AE3072"/>
    <w:rsid w:val="00AE34B0"/>
    <w:rsid w:val="00AE3590"/>
    <w:rsid w:val="00AE3D8C"/>
    <w:rsid w:val="00AE47C8"/>
    <w:rsid w:val="00AE4FC9"/>
    <w:rsid w:val="00AE57F6"/>
    <w:rsid w:val="00AE5A37"/>
    <w:rsid w:val="00AE5B85"/>
    <w:rsid w:val="00AE60A5"/>
    <w:rsid w:val="00AE692D"/>
    <w:rsid w:val="00AE7DFA"/>
    <w:rsid w:val="00AF096C"/>
    <w:rsid w:val="00AF10EA"/>
    <w:rsid w:val="00AF198B"/>
    <w:rsid w:val="00AF308C"/>
    <w:rsid w:val="00AF35FE"/>
    <w:rsid w:val="00AF3E3E"/>
    <w:rsid w:val="00AF568F"/>
    <w:rsid w:val="00AF615B"/>
    <w:rsid w:val="00AF6DE1"/>
    <w:rsid w:val="00AF6EEC"/>
    <w:rsid w:val="00AF6F8A"/>
    <w:rsid w:val="00AF7054"/>
    <w:rsid w:val="00AF780C"/>
    <w:rsid w:val="00AF7D86"/>
    <w:rsid w:val="00AF7EE7"/>
    <w:rsid w:val="00B00F75"/>
    <w:rsid w:val="00B01344"/>
    <w:rsid w:val="00B017BA"/>
    <w:rsid w:val="00B033F6"/>
    <w:rsid w:val="00B0379E"/>
    <w:rsid w:val="00B03C77"/>
    <w:rsid w:val="00B04C62"/>
    <w:rsid w:val="00B04FE1"/>
    <w:rsid w:val="00B0596A"/>
    <w:rsid w:val="00B06135"/>
    <w:rsid w:val="00B06504"/>
    <w:rsid w:val="00B0668D"/>
    <w:rsid w:val="00B07100"/>
    <w:rsid w:val="00B076F5"/>
    <w:rsid w:val="00B102FA"/>
    <w:rsid w:val="00B103A5"/>
    <w:rsid w:val="00B10CA6"/>
    <w:rsid w:val="00B119CC"/>
    <w:rsid w:val="00B12375"/>
    <w:rsid w:val="00B125A5"/>
    <w:rsid w:val="00B127EC"/>
    <w:rsid w:val="00B13BD1"/>
    <w:rsid w:val="00B13CB5"/>
    <w:rsid w:val="00B14642"/>
    <w:rsid w:val="00B162A4"/>
    <w:rsid w:val="00B163B5"/>
    <w:rsid w:val="00B16D59"/>
    <w:rsid w:val="00B172B8"/>
    <w:rsid w:val="00B17A96"/>
    <w:rsid w:val="00B17F3C"/>
    <w:rsid w:val="00B17F61"/>
    <w:rsid w:val="00B17FE2"/>
    <w:rsid w:val="00B208AA"/>
    <w:rsid w:val="00B208C4"/>
    <w:rsid w:val="00B21091"/>
    <w:rsid w:val="00B21922"/>
    <w:rsid w:val="00B23651"/>
    <w:rsid w:val="00B23D93"/>
    <w:rsid w:val="00B240BA"/>
    <w:rsid w:val="00B24195"/>
    <w:rsid w:val="00B2463C"/>
    <w:rsid w:val="00B24750"/>
    <w:rsid w:val="00B24CEF"/>
    <w:rsid w:val="00B24EAB"/>
    <w:rsid w:val="00B25117"/>
    <w:rsid w:val="00B25807"/>
    <w:rsid w:val="00B25D48"/>
    <w:rsid w:val="00B2797D"/>
    <w:rsid w:val="00B3106A"/>
    <w:rsid w:val="00B33524"/>
    <w:rsid w:val="00B34314"/>
    <w:rsid w:val="00B35410"/>
    <w:rsid w:val="00B365CC"/>
    <w:rsid w:val="00B36697"/>
    <w:rsid w:val="00B36DCB"/>
    <w:rsid w:val="00B413E4"/>
    <w:rsid w:val="00B42195"/>
    <w:rsid w:val="00B4238A"/>
    <w:rsid w:val="00B42AAC"/>
    <w:rsid w:val="00B434F8"/>
    <w:rsid w:val="00B43576"/>
    <w:rsid w:val="00B43928"/>
    <w:rsid w:val="00B43A2C"/>
    <w:rsid w:val="00B442BB"/>
    <w:rsid w:val="00B44D67"/>
    <w:rsid w:val="00B45D27"/>
    <w:rsid w:val="00B46C52"/>
    <w:rsid w:val="00B471A4"/>
    <w:rsid w:val="00B4769D"/>
    <w:rsid w:val="00B47B9E"/>
    <w:rsid w:val="00B47D70"/>
    <w:rsid w:val="00B47ECB"/>
    <w:rsid w:val="00B5000D"/>
    <w:rsid w:val="00B503F2"/>
    <w:rsid w:val="00B507F3"/>
    <w:rsid w:val="00B509F1"/>
    <w:rsid w:val="00B50B18"/>
    <w:rsid w:val="00B5102C"/>
    <w:rsid w:val="00B5119F"/>
    <w:rsid w:val="00B5172A"/>
    <w:rsid w:val="00B520FA"/>
    <w:rsid w:val="00B538DE"/>
    <w:rsid w:val="00B53FEE"/>
    <w:rsid w:val="00B54E95"/>
    <w:rsid w:val="00B5619F"/>
    <w:rsid w:val="00B561E4"/>
    <w:rsid w:val="00B5648E"/>
    <w:rsid w:val="00B5671D"/>
    <w:rsid w:val="00B572B4"/>
    <w:rsid w:val="00B60CAB"/>
    <w:rsid w:val="00B61244"/>
    <w:rsid w:val="00B61EBC"/>
    <w:rsid w:val="00B6278F"/>
    <w:rsid w:val="00B63180"/>
    <w:rsid w:val="00B63B91"/>
    <w:rsid w:val="00B63FA4"/>
    <w:rsid w:val="00B64198"/>
    <w:rsid w:val="00B641B6"/>
    <w:rsid w:val="00B64941"/>
    <w:rsid w:val="00B653DE"/>
    <w:rsid w:val="00B65FB8"/>
    <w:rsid w:val="00B65FFE"/>
    <w:rsid w:val="00B679C9"/>
    <w:rsid w:val="00B70602"/>
    <w:rsid w:val="00B7062E"/>
    <w:rsid w:val="00B716AD"/>
    <w:rsid w:val="00B725F7"/>
    <w:rsid w:val="00B7440F"/>
    <w:rsid w:val="00B74601"/>
    <w:rsid w:val="00B749C1"/>
    <w:rsid w:val="00B74BEE"/>
    <w:rsid w:val="00B74DD0"/>
    <w:rsid w:val="00B7538C"/>
    <w:rsid w:val="00B7764B"/>
    <w:rsid w:val="00B77DB7"/>
    <w:rsid w:val="00B80178"/>
    <w:rsid w:val="00B80343"/>
    <w:rsid w:val="00B8156E"/>
    <w:rsid w:val="00B81E62"/>
    <w:rsid w:val="00B8307F"/>
    <w:rsid w:val="00B85297"/>
    <w:rsid w:val="00B859D2"/>
    <w:rsid w:val="00B86630"/>
    <w:rsid w:val="00B9005C"/>
    <w:rsid w:val="00B902D2"/>
    <w:rsid w:val="00B913DD"/>
    <w:rsid w:val="00B919F1"/>
    <w:rsid w:val="00B91C1D"/>
    <w:rsid w:val="00B92948"/>
    <w:rsid w:val="00B93259"/>
    <w:rsid w:val="00B93AC1"/>
    <w:rsid w:val="00B93FC5"/>
    <w:rsid w:val="00B94518"/>
    <w:rsid w:val="00B955A2"/>
    <w:rsid w:val="00B95787"/>
    <w:rsid w:val="00B95DF9"/>
    <w:rsid w:val="00B96A48"/>
    <w:rsid w:val="00B96EBA"/>
    <w:rsid w:val="00B97522"/>
    <w:rsid w:val="00BA0931"/>
    <w:rsid w:val="00BA0E21"/>
    <w:rsid w:val="00BA0FB0"/>
    <w:rsid w:val="00BA1771"/>
    <w:rsid w:val="00BA20C3"/>
    <w:rsid w:val="00BA24BC"/>
    <w:rsid w:val="00BA294F"/>
    <w:rsid w:val="00BA3931"/>
    <w:rsid w:val="00BA3CA5"/>
    <w:rsid w:val="00BA48D6"/>
    <w:rsid w:val="00BA4E14"/>
    <w:rsid w:val="00BA6D85"/>
    <w:rsid w:val="00BA7555"/>
    <w:rsid w:val="00BA75C7"/>
    <w:rsid w:val="00BA7724"/>
    <w:rsid w:val="00BA78F9"/>
    <w:rsid w:val="00BB015B"/>
    <w:rsid w:val="00BB0214"/>
    <w:rsid w:val="00BB0A83"/>
    <w:rsid w:val="00BB1CD7"/>
    <w:rsid w:val="00BB2A1B"/>
    <w:rsid w:val="00BB2F3B"/>
    <w:rsid w:val="00BB308F"/>
    <w:rsid w:val="00BB3102"/>
    <w:rsid w:val="00BB3937"/>
    <w:rsid w:val="00BB52E4"/>
    <w:rsid w:val="00BB537F"/>
    <w:rsid w:val="00BB5A60"/>
    <w:rsid w:val="00BB5DB5"/>
    <w:rsid w:val="00BB6840"/>
    <w:rsid w:val="00BB7A1A"/>
    <w:rsid w:val="00BC083A"/>
    <w:rsid w:val="00BC0B16"/>
    <w:rsid w:val="00BC0D9B"/>
    <w:rsid w:val="00BC231E"/>
    <w:rsid w:val="00BC2531"/>
    <w:rsid w:val="00BC275B"/>
    <w:rsid w:val="00BC2B52"/>
    <w:rsid w:val="00BC2C85"/>
    <w:rsid w:val="00BC38DC"/>
    <w:rsid w:val="00BC3E86"/>
    <w:rsid w:val="00BC4EF2"/>
    <w:rsid w:val="00BC4F4A"/>
    <w:rsid w:val="00BC4FCF"/>
    <w:rsid w:val="00BC50F6"/>
    <w:rsid w:val="00BC6139"/>
    <w:rsid w:val="00BC616E"/>
    <w:rsid w:val="00BC66D4"/>
    <w:rsid w:val="00BC6897"/>
    <w:rsid w:val="00BC6A26"/>
    <w:rsid w:val="00BC7796"/>
    <w:rsid w:val="00BD0D6E"/>
    <w:rsid w:val="00BD0E51"/>
    <w:rsid w:val="00BD1B34"/>
    <w:rsid w:val="00BD1B98"/>
    <w:rsid w:val="00BD1DB5"/>
    <w:rsid w:val="00BD2590"/>
    <w:rsid w:val="00BD281F"/>
    <w:rsid w:val="00BD2EB6"/>
    <w:rsid w:val="00BD2ED8"/>
    <w:rsid w:val="00BD35AA"/>
    <w:rsid w:val="00BD368F"/>
    <w:rsid w:val="00BD433A"/>
    <w:rsid w:val="00BD4DE0"/>
    <w:rsid w:val="00BD4E48"/>
    <w:rsid w:val="00BD5195"/>
    <w:rsid w:val="00BD54C6"/>
    <w:rsid w:val="00BD5CD7"/>
    <w:rsid w:val="00BD5FB4"/>
    <w:rsid w:val="00BD6E5D"/>
    <w:rsid w:val="00BD7A40"/>
    <w:rsid w:val="00BD7A75"/>
    <w:rsid w:val="00BE04CD"/>
    <w:rsid w:val="00BE184B"/>
    <w:rsid w:val="00BE1B61"/>
    <w:rsid w:val="00BE1CF6"/>
    <w:rsid w:val="00BE20FB"/>
    <w:rsid w:val="00BE2915"/>
    <w:rsid w:val="00BE3609"/>
    <w:rsid w:val="00BE3883"/>
    <w:rsid w:val="00BE4C9D"/>
    <w:rsid w:val="00BE4F93"/>
    <w:rsid w:val="00BE5209"/>
    <w:rsid w:val="00BE53B1"/>
    <w:rsid w:val="00BE7136"/>
    <w:rsid w:val="00BF0CD8"/>
    <w:rsid w:val="00BF0DA0"/>
    <w:rsid w:val="00BF16CC"/>
    <w:rsid w:val="00BF367F"/>
    <w:rsid w:val="00BF3E0F"/>
    <w:rsid w:val="00BF4C84"/>
    <w:rsid w:val="00BF4E49"/>
    <w:rsid w:val="00BF62F0"/>
    <w:rsid w:val="00BF6334"/>
    <w:rsid w:val="00BF75E9"/>
    <w:rsid w:val="00BF77D6"/>
    <w:rsid w:val="00BF7D7D"/>
    <w:rsid w:val="00C006CE"/>
    <w:rsid w:val="00C00C6E"/>
    <w:rsid w:val="00C00D6B"/>
    <w:rsid w:val="00C01BAE"/>
    <w:rsid w:val="00C02502"/>
    <w:rsid w:val="00C02608"/>
    <w:rsid w:val="00C03032"/>
    <w:rsid w:val="00C03308"/>
    <w:rsid w:val="00C04DAD"/>
    <w:rsid w:val="00C051B9"/>
    <w:rsid w:val="00C05940"/>
    <w:rsid w:val="00C068B0"/>
    <w:rsid w:val="00C069B4"/>
    <w:rsid w:val="00C06E35"/>
    <w:rsid w:val="00C07707"/>
    <w:rsid w:val="00C07941"/>
    <w:rsid w:val="00C10041"/>
    <w:rsid w:val="00C10A58"/>
    <w:rsid w:val="00C10BC1"/>
    <w:rsid w:val="00C114D0"/>
    <w:rsid w:val="00C12163"/>
    <w:rsid w:val="00C123CE"/>
    <w:rsid w:val="00C129F6"/>
    <w:rsid w:val="00C135F3"/>
    <w:rsid w:val="00C13D67"/>
    <w:rsid w:val="00C13E36"/>
    <w:rsid w:val="00C1485C"/>
    <w:rsid w:val="00C155F6"/>
    <w:rsid w:val="00C16113"/>
    <w:rsid w:val="00C16235"/>
    <w:rsid w:val="00C1629C"/>
    <w:rsid w:val="00C165CB"/>
    <w:rsid w:val="00C16B1C"/>
    <w:rsid w:val="00C16F71"/>
    <w:rsid w:val="00C20F33"/>
    <w:rsid w:val="00C2115C"/>
    <w:rsid w:val="00C21D56"/>
    <w:rsid w:val="00C21FBF"/>
    <w:rsid w:val="00C22602"/>
    <w:rsid w:val="00C23F15"/>
    <w:rsid w:val="00C24A27"/>
    <w:rsid w:val="00C26C93"/>
    <w:rsid w:val="00C26F25"/>
    <w:rsid w:val="00C2762D"/>
    <w:rsid w:val="00C27891"/>
    <w:rsid w:val="00C3068B"/>
    <w:rsid w:val="00C32BBE"/>
    <w:rsid w:val="00C32C21"/>
    <w:rsid w:val="00C32C55"/>
    <w:rsid w:val="00C334E0"/>
    <w:rsid w:val="00C34F4E"/>
    <w:rsid w:val="00C35593"/>
    <w:rsid w:val="00C35CCA"/>
    <w:rsid w:val="00C3616A"/>
    <w:rsid w:val="00C36BC8"/>
    <w:rsid w:val="00C37962"/>
    <w:rsid w:val="00C40900"/>
    <w:rsid w:val="00C42151"/>
    <w:rsid w:val="00C423F9"/>
    <w:rsid w:val="00C42E3E"/>
    <w:rsid w:val="00C435FB"/>
    <w:rsid w:val="00C43E01"/>
    <w:rsid w:val="00C43E7E"/>
    <w:rsid w:val="00C447F1"/>
    <w:rsid w:val="00C45188"/>
    <w:rsid w:val="00C45A89"/>
    <w:rsid w:val="00C471B8"/>
    <w:rsid w:val="00C47FE2"/>
    <w:rsid w:val="00C502A2"/>
    <w:rsid w:val="00C50616"/>
    <w:rsid w:val="00C50756"/>
    <w:rsid w:val="00C507A9"/>
    <w:rsid w:val="00C50856"/>
    <w:rsid w:val="00C509A1"/>
    <w:rsid w:val="00C5122B"/>
    <w:rsid w:val="00C517D5"/>
    <w:rsid w:val="00C51866"/>
    <w:rsid w:val="00C52D19"/>
    <w:rsid w:val="00C535D3"/>
    <w:rsid w:val="00C53B9C"/>
    <w:rsid w:val="00C53CBE"/>
    <w:rsid w:val="00C54110"/>
    <w:rsid w:val="00C55835"/>
    <w:rsid w:val="00C55A2E"/>
    <w:rsid w:val="00C55BFF"/>
    <w:rsid w:val="00C55D8D"/>
    <w:rsid w:val="00C56C33"/>
    <w:rsid w:val="00C576E2"/>
    <w:rsid w:val="00C579A3"/>
    <w:rsid w:val="00C60029"/>
    <w:rsid w:val="00C6041A"/>
    <w:rsid w:val="00C6126C"/>
    <w:rsid w:val="00C62D32"/>
    <w:rsid w:val="00C63FC1"/>
    <w:rsid w:val="00C641CF"/>
    <w:rsid w:val="00C64428"/>
    <w:rsid w:val="00C65A3B"/>
    <w:rsid w:val="00C65D71"/>
    <w:rsid w:val="00C66425"/>
    <w:rsid w:val="00C66949"/>
    <w:rsid w:val="00C669BB"/>
    <w:rsid w:val="00C67CD6"/>
    <w:rsid w:val="00C67F77"/>
    <w:rsid w:val="00C7071A"/>
    <w:rsid w:val="00C70837"/>
    <w:rsid w:val="00C70C51"/>
    <w:rsid w:val="00C70CBD"/>
    <w:rsid w:val="00C714E7"/>
    <w:rsid w:val="00C7234B"/>
    <w:rsid w:val="00C7347F"/>
    <w:rsid w:val="00C73C5D"/>
    <w:rsid w:val="00C7442D"/>
    <w:rsid w:val="00C74D5D"/>
    <w:rsid w:val="00C76476"/>
    <w:rsid w:val="00C766D9"/>
    <w:rsid w:val="00C76A5C"/>
    <w:rsid w:val="00C76BBC"/>
    <w:rsid w:val="00C76D04"/>
    <w:rsid w:val="00C77240"/>
    <w:rsid w:val="00C77ABC"/>
    <w:rsid w:val="00C80C32"/>
    <w:rsid w:val="00C80C4C"/>
    <w:rsid w:val="00C814B5"/>
    <w:rsid w:val="00C8153D"/>
    <w:rsid w:val="00C81D61"/>
    <w:rsid w:val="00C81DB1"/>
    <w:rsid w:val="00C823D6"/>
    <w:rsid w:val="00C8363A"/>
    <w:rsid w:val="00C84084"/>
    <w:rsid w:val="00C843A7"/>
    <w:rsid w:val="00C848C4"/>
    <w:rsid w:val="00C848E9"/>
    <w:rsid w:val="00C85A32"/>
    <w:rsid w:val="00C85C56"/>
    <w:rsid w:val="00C862AE"/>
    <w:rsid w:val="00C863CF"/>
    <w:rsid w:val="00C86E9C"/>
    <w:rsid w:val="00C873CD"/>
    <w:rsid w:val="00C87A17"/>
    <w:rsid w:val="00C9051A"/>
    <w:rsid w:val="00C91481"/>
    <w:rsid w:val="00C91ED9"/>
    <w:rsid w:val="00C93798"/>
    <w:rsid w:val="00C94892"/>
    <w:rsid w:val="00C94948"/>
    <w:rsid w:val="00C94A35"/>
    <w:rsid w:val="00C958B4"/>
    <w:rsid w:val="00C96475"/>
    <w:rsid w:val="00C97678"/>
    <w:rsid w:val="00CA03F9"/>
    <w:rsid w:val="00CA0B28"/>
    <w:rsid w:val="00CA2026"/>
    <w:rsid w:val="00CA2D9D"/>
    <w:rsid w:val="00CA2DC2"/>
    <w:rsid w:val="00CA3C3C"/>
    <w:rsid w:val="00CA4271"/>
    <w:rsid w:val="00CA4464"/>
    <w:rsid w:val="00CA4951"/>
    <w:rsid w:val="00CA4F33"/>
    <w:rsid w:val="00CA4FFE"/>
    <w:rsid w:val="00CA564F"/>
    <w:rsid w:val="00CA6380"/>
    <w:rsid w:val="00CA6B99"/>
    <w:rsid w:val="00CA7106"/>
    <w:rsid w:val="00CB0CD5"/>
    <w:rsid w:val="00CB1356"/>
    <w:rsid w:val="00CB166E"/>
    <w:rsid w:val="00CB1A47"/>
    <w:rsid w:val="00CB1CCD"/>
    <w:rsid w:val="00CB1EEB"/>
    <w:rsid w:val="00CB220C"/>
    <w:rsid w:val="00CB2466"/>
    <w:rsid w:val="00CB271C"/>
    <w:rsid w:val="00CB373E"/>
    <w:rsid w:val="00CB3CC7"/>
    <w:rsid w:val="00CB427F"/>
    <w:rsid w:val="00CB4301"/>
    <w:rsid w:val="00CB485D"/>
    <w:rsid w:val="00CB49F4"/>
    <w:rsid w:val="00CB4D8A"/>
    <w:rsid w:val="00CB4E5E"/>
    <w:rsid w:val="00CB5613"/>
    <w:rsid w:val="00CB56CC"/>
    <w:rsid w:val="00CB6689"/>
    <w:rsid w:val="00CB7893"/>
    <w:rsid w:val="00CB7A16"/>
    <w:rsid w:val="00CB7D93"/>
    <w:rsid w:val="00CB7E18"/>
    <w:rsid w:val="00CC0C63"/>
    <w:rsid w:val="00CC0C91"/>
    <w:rsid w:val="00CC13C7"/>
    <w:rsid w:val="00CC17F1"/>
    <w:rsid w:val="00CC1D6F"/>
    <w:rsid w:val="00CC2188"/>
    <w:rsid w:val="00CC2BEC"/>
    <w:rsid w:val="00CC321A"/>
    <w:rsid w:val="00CC3252"/>
    <w:rsid w:val="00CC3D60"/>
    <w:rsid w:val="00CC4517"/>
    <w:rsid w:val="00CC70C0"/>
    <w:rsid w:val="00CC7F20"/>
    <w:rsid w:val="00CD100A"/>
    <w:rsid w:val="00CD166C"/>
    <w:rsid w:val="00CD23C9"/>
    <w:rsid w:val="00CD24CF"/>
    <w:rsid w:val="00CD3D4D"/>
    <w:rsid w:val="00CD4627"/>
    <w:rsid w:val="00CD49E5"/>
    <w:rsid w:val="00CD4B01"/>
    <w:rsid w:val="00CD521A"/>
    <w:rsid w:val="00CD6365"/>
    <w:rsid w:val="00CD76D1"/>
    <w:rsid w:val="00CE0ED0"/>
    <w:rsid w:val="00CE18EE"/>
    <w:rsid w:val="00CE3219"/>
    <w:rsid w:val="00CE3AA2"/>
    <w:rsid w:val="00CE4D2B"/>
    <w:rsid w:val="00CE54FA"/>
    <w:rsid w:val="00CE5869"/>
    <w:rsid w:val="00CE653A"/>
    <w:rsid w:val="00CE68C1"/>
    <w:rsid w:val="00CE6D2B"/>
    <w:rsid w:val="00CE76F9"/>
    <w:rsid w:val="00CF11E8"/>
    <w:rsid w:val="00CF135A"/>
    <w:rsid w:val="00CF1C82"/>
    <w:rsid w:val="00CF2767"/>
    <w:rsid w:val="00CF2EB7"/>
    <w:rsid w:val="00CF4E28"/>
    <w:rsid w:val="00CF6468"/>
    <w:rsid w:val="00CF71F2"/>
    <w:rsid w:val="00D0012D"/>
    <w:rsid w:val="00D008A7"/>
    <w:rsid w:val="00D00B19"/>
    <w:rsid w:val="00D02472"/>
    <w:rsid w:val="00D026EA"/>
    <w:rsid w:val="00D02879"/>
    <w:rsid w:val="00D02F64"/>
    <w:rsid w:val="00D03364"/>
    <w:rsid w:val="00D048AA"/>
    <w:rsid w:val="00D05B2B"/>
    <w:rsid w:val="00D05C9E"/>
    <w:rsid w:val="00D06984"/>
    <w:rsid w:val="00D10B83"/>
    <w:rsid w:val="00D1145D"/>
    <w:rsid w:val="00D11E72"/>
    <w:rsid w:val="00D11F88"/>
    <w:rsid w:val="00D1217B"/>
    <w:rsid w:val="00D128D1"/>
    <w:rsid w:val="00D12981"/>
    <w:rsid w:val="00D12FFB"/>
    <w:rsid w:val="00D1353C"/>
    <w:rsid w:val="00D1357D"/>
    <w:rsid w:val="00D13CCA"/>
    <w:rsid w:val="00D145BB"/>
    <w:rsid w:val="00D14DFC"/>
    <w:rsid w:val="00D14E31"/>
    <w:rsid w:val="00D154AF"/>
    <w:rsid w:val="00D1619D"/>
    <w:rsid w:val="00D168A6"/>
    <w:rsid w:val="00D208CC"/>
    <w:rsid w:val="00D20B57"/>
    <w:rsid w:val="00D21397"/>
    <w:rsid w:val="00D224FD"/>
    <w:rsid w:val="00D22720"/>
    <w:rsid w:val="00D22A28"/>
    <w:rsid w:val="00D23464"/>
    <w:rsid w:val="00D2463F"/>
    <w:rsid w:val="00D25057"/>
    <w:rsid w:val="00D250B9"/>
    <w:rsid w:val="00D25400"/>
    <w:rsid w:val="00D260DF"/>
    <w:rsid w:val="00D26266"/>
    <w:rsid w:val="00D2647D"/>
    <w:rsid w:val="00D26956"/>
    <w:rsid w:val="00D308A2"/>
    <w:rsid w:val="00D31A8D"/>
    <w:rsid w:val="00D324B6"/>
    <w:rsid w:val="00D34AF5"/>
    <w:rsid w:val="00D353B3"/>
    <w:rsid w:val="00D35CD3"/>
    <w:rsid w:val="00D36520"/>
    <w:rsid w:val="00D40723"/>
    <w:rsid w:val="00D409FC"/>
    <w:rsid w:val="00D419FC"/>
    <w:rsid w:val="00D423A6"/>
    <w:rsid w:val="00D42839"/>
    <w:rsid w:val="00D42A83"/>
    <w:rsid w:val="00D42D75"/>
    <w:rsid w:val="00D44F32"/>
    <w:rsid w:val="00D45F25"/>
    <w:rsid w:val="00D463F3"/>
    <w:rsid w:val="00D464E8"/>
    <w:rsid w:val="00D46555"/>
    <w:rsid w:val="00D50792"/>
    <w:rsid w:val="00D50E93"/>
    <w:rsid w:val="00D50ED7"/>
    <w:rsid w:val="00D510DF"/>
    <w:rsid w:val="00D514CF"/>
    <w:rsid w:val="00D51D3E"/>
    <w:rsid w:val="00D523D6"/>
    <w:rsid w:val="00D528F4"/>
    <w:rsid w:val="00D52976"/>
    <w:rsid w:val="00D5394C"/>
    <w:rsid w:val="00D55999"/>
    <w:rsid w:val="00D57150"/>
    <w:rsid w:val="00D57167"/>
    <w:rsid w:val="00D574F8"/>
    <w:rsid w:val="00D614DA"/>
    <w:rsid w:val="00D61677"/>
    <w:rsid w:val="00D61D89"/>
    <w:rsid w:val="00D6254C"/>
    <w:rsid w:val="00D639C5"/>
    <w:rsid w:val="00D63E2E"/>
    <w:rsid w:val="00D63F42"/>
    <w:rsid w:val="00D66281"/>
    <w:rsid w:val="00D66AD6"/>
    <w:rsid w:val="00D66B1B"/>
    <w:rsid w:val="00D66E36"/>
    <w:rsid w:val="00D6740D"/>
    <w:rsid w:val="00D6778F"/>
    <w:rsid w:val="00D67877"/>
    <w:rsid w:val="00D679DB"/>
    <w:rsid w:val="00D7159F"/>
    <w:rsid w:val="00D71876"/>
    <w:rsid w:val="00D71A11"/>
    <w:rsid w:val="00D72322"/>
    <w:rsid w:val="00D7278F"/>
    <w:rsid w:val="00D72A07"/>
    <w:rsid w:val="00D732BF"/>
    <w:rsid w:val="00D7466D"/>
    <w:rsid w:val="00D7468E"/>
    <w:rsid w:val="00D74E6E"/>
    <w:rsid w:val="00D75BF9"/>
    <w:rsid w:val="00D75DAB"/>
    <w:rsid w:val="00D766D5"/>
    <w:rsid w:val="00D77CA2"/>
    <w:rsid w:val="00D77FE6"/>
    <w:rsid w:val="00D832A2"/>
    <w:rsid w:val="00D8370F"/>
    <w:rsid w:val="00D83C31"/>
    <w:rsid w:val="00D84878"/>
    <w:rsid w:val="00D85A96"/>
    <w:rsid w:val="00D86127"/>
    <w:rsid w:val="00D90161"/>
    <w:rsid w:val="00D90230"/>
    <w:rsid w:val="00D904E8"/>
    <w:rsid w:val="00D9114D"/>
    <w:rsid w:val="00D918F1"/>
    <w:rsid w:val="00D925D7"/>
    <w:rsid w:val="00D94E49"/>
    <w:rsid w:val="00D9593D"/>
    <w:rsid w:val="00D96637"/>
    <w:rsid w:val="00D96837"/>
    <w:rsid w:val="00DA0594"/>
    <w:rsid w:val="00DA0D20"/>
    <w:rsid w:val="00DA1E0A"/>
    <w:rsid w:val="00DA22F4"/>
    <w:rsid w:val="00DA2F4B"/>
    <w:rsid w:val="00DA39CA"/>
    <w:rsid w:val="00DA3CB2"/>
    <w:rsid w:val="00DA3CFA"/>
    <w:rsid w:val="00DA3F97"/>
    <w:rsid w:val="00DA4E48"/>
    <w:rsid w:val="00DA510A"/>
    <w:rsid w:val="00DA60C3"/>
    <w:rsid w:val="00DA6285"/>
    <w:rsid w:val="00DA7465"/>
    <w:rsid w:val="00DA7EEC"/>
    <w:rsid w:val="00DB0167"/>
    <w:rsid w:val="00DB0A63"/>
    <w:rsid w:val="00DB0B9A"/>
    <w:rsid w:val="00DB201D"/>
    <w:rsid w:val="00DB2A39"/>
    <w:rsid w:val="00DB3525"/>
    <w:rsid w:val="00DB3D03"/>
    <w:rsid w:val="00DB4039"/>
    <w:rsid w:val="00DB47CB"/>
    <w:rsid w:val="00DB4BC1"/>
    <w:rsid w:val="00DB4BD3"/>
    <w:rsid w:val="00DB4C97"/>
    <w:rsid w:val="00DB4CD1"/>
    <w:rsid w:val="00DB5170"/>
    <w:rsid w:val="00DB54AE"/>
    <w:rsid w:val="00DB56F6"/>
    <w:rsid w:val="00DB5729"/>
    <w:rsid w:val="00DB5810"/>
    <w:rsid w:val="00DB5E2E"/>
    <w:rsid w:val="00DB5F16"/>
    <w:rsid w:val="00DB6FE4"/>
    <w:rsid w:val="00DB7CE1"/>
    <w:rsid w:val="00DB7FFC"/>
    <w:rsid w:val="00DC0226"/>
    <w:rsid w:val="00DC0D07"/>
    <w:rsid w:val="00DC17C6"/>
    <w:rsid w:val="00DC2857"/>
    <w:rsid w:val="00DC303C"/>
    <w:rsid w:val="00DC323B"/>
    <w:rsid w:val="00DC3BE7"/>
    <w:rsid w:val="00DC48D6"/>
    <w:rsid w:val="00DC5503"/>
    <w:rsid w:val="00DC5D2F"/>
    <w:rsid w:val="00DC5D48"/>
    <w:rsid w:val="00DC604E"/>
    <w:rsid w:val="00DC6275"/>
    <w:rsid w:val="00DD243C"/>
    <w:rsid w:val="00DD3422"/>
    <w:rsid w:val="00DD3BAA"/>
    <w:rsid w:val="00DD3F04"/>
    <w:rsid w:val="00DD404D"/>
    <w:rsid w:val="00DD45A4"/>
    <w:rsid w:val="00DD49B7"/>
    <w:rsid w:val="00DD500D"/>
    <w:rsid w:val="00DD6910"/>
    <w:rsid w:val="00DD75F8"/>
    <w:rsid w:val="00DD7A98"/>
    <w:rsid w:val="00DD7FE1"/>
    <w:rsid w:val="00DE077B"/>
    <w:rsid w:val="00DE16D6"/>
    <w:rsid w:val="00DE2D84"/>
    <w:rsid w:val="00DE3298"/>
    <w:rsid w:val="00DE3FC2"/>
    <w:rsid w:val="00DE4834"/>
    <w:rsid w:val="00DE4972"/>
    <w:rsid w:val="00DE586F"/>
    <w:rsid w:val="00DE59CF"/>
    <w:rsid w:val="00DE5AD6"/>
    <w:rsid w:val="00DE61DC"/>
    <w:rsid w:val="00DE6A2F"/>
    <w:rsid w:val="00DE749C"/>
    <w:rsid w:val="00DE77F7"/>
    <w:rsid w:val="00DE7E6E"/>
    <w:rsid w:val="00DF0785"/>
    <w:rsid w:val="00DF0BED"/>
    <w:rsid w:val="00DF0EDD"/>
    <w:rsid w:val="00DF1838"/>
    <w:rsid w:val="00DF194E"/>
    <w:rsid w:val="00DF24F8"/>
    <w:rsid w:val="00DF284E"/>
    <w:rsid w:val="00DF29FF"/>
    <w:rsid w:val="00DF2BAD"/>
    <w:rsid w:val="00DF311B"/>
    <w:rsid w:val="00DF3CAF"/>
    <w:rsid w:val="00DF4D02"/>
    <w:rsid w:val="00DF677E"/>
    <w:rsid w:val="00DF7031"/>
    <w:rsid w:val="00DF7A03"/>
    <w:rsid w:val="00DF7F81"/>
    <w:rsid w:val="00E00CA3"/>
    <w:rsid w:val="00E03133"/>
    <w:rsid w:val="00E032A9"/>
    <w:rsid w:val="00E03806"/>
    <w:rsid w:val="00E0385F"/>
    <w:rsid w:val="00E03CDE"/>
    <w:rsid w:val="00E03FCF"/>
    <w:rsid w:val="00E06C01"/>
    <w:rsid w:val="00E06DB6"/>
    <w:rsid w:val="00E06EA7"/>
    <w:rsid w:val="00E07438"/>
    <w:rsid w:val="00E07CBB"/>
    <w:rsid w:val="00E103FA"/>
    <w:rsid w:val="00E10E69"/>
    <w:rsid w:val="00E11B7A"/>
    <w:rsid w:val="00E11D56"/>
    <w:rsid w:val="00E12198"/>
    <w:rsid w:val="00E12974"/>
    <w:rsid w:val="00E129F4"/>
    <w:rsid w:val="00E12A16"/>
    <w:rsid w:val="00E1302C"/>
    <w:rsid w:val="00E13365"/>
    <w:rsid w:val="00E138D6"/>
    <w:rsid w:val="00E14222"/>
    <w:rsid w:val="00E151C2"/>
    <w:rsid w:val="00E15A99"/>
    <w:rsid w:val="00E15B91"/>
    <w:rsid w:val="00E15BF6"/>
    <w:rsid w:val="00E15C88"/>
    <w:rsid w:val="00E162B6"/>
    <w:rsid w:val="00E17492"/>
    <w:rsid w:val="00E2019C"/>
    <w:rsid w:val="00E2069C"/>
    <w:rsid w:val="00E206B9"/>
    <w:rsid w:val="00E206CE"/>
    <w:rsid w:val="00E20828"/>
    <w:rsid w:val="00E20867"/>
    <w:rsid w:val="00E20E5C"/>
    <w:rsid w:val="00E21DFD"/>
    <w:rsid w:val="00E22D20"/>
    <w:rsid w:val="00E2306F"/>
    <w:rsid w:val="00E236BE"/>
    <w:rsid w:val="00E2409E"/>
    <w:rsid w:val="00E241FD"/>
    <w:rsid w:val="00E267C2"/>
    <w:rsid w:val="00E27CB1"/>
    <w:rsid w:val="00E27DDE"/>
    <w:rsid w:val="00E3136B"/>
    <w:rsid w:val="00E31F1F"/>
    <w:rsid w:val="00E3204E"/>
    <w:rsid w:val="00E3217A"/>
    <w:rsid w:val="00E334A1"/>
    <w:rsid w:val="00E33888"/>
    <w:rsid w:val="00E342BD"/>
    <w:rsid w:val="00E357F5"/>
    <w:rsid w:val="00E36C0A"/>
    <w:rsid w:val="00E379CE"/>
    <w:rsid w:val="00E400A4"/>
    <w:rsid w:val="00E4039B"/>
    <w:rsid w:val="00E4108D"/>
    <w:rsid w:val="00E41375"/>
    <w:rsid w:val="00E416B7"/>
    <w:rsid w:val="00E41FC3"/>
    <w:rsid w:val="00E429C4"/>
    <w:rsid w:val="00E42AE9"/>
    <w:rsid w:val="00E433A0"/>
    <w:rsid w:val="00E43D18"/>
    <w:rsid w:val="00E4414D"/>
    <w:rsid w:val="00E4418E"/>
    <w:rsid w:val="00E458C3"/>
    <w:rsid w:val="00E47791"/>
    <w:rsid w:val="00E50839"/>
    <w:rsid w:val="00E51D30"/>
    <w:rsid w:val="00E51E61"/>
    <w:rsid w:val="00E534CA"/>
    <w:rsid w:val="00E539B7"/>
    <w:rsid w:val="00E542CD"/>
    <w:rsid w:val="00E5474F"/>
    <w:rsid w:val="00E5663B"/>
    <w:rsid w:val="00E569A0"/>
    <w:rsid w:val="00E578C1"/>
    <w:rsid w:val="00E57B3C"/>
    <w:rsid w:val="00E610E0"/>
    <w:rsid w:val="00E61589"/>
    <w:rsid w:val="00E61EB3"/>
    <w:rsid w:val="00E6232F"/>
    <w:rsid w:val="00E6284C"/>
    <w:rsid w:val="00E63504"/>
    <w:rsid w:val="00E64280"/>
    <w:rsid w:val="00E6474E"/>
    <w:rsid w:val="00E657D3"/>
    <w:rsid w:val="00E65C6E"/>
    <w:rsid w:val="00E667D8"/>
    <w:rsid w:val="00E66FFD"/>
    <w:rsid w:val="00E67132"/>
    <w:rsid w:val="00E67438"/>
    <w:rsid w:val="00E67852"/>
    <w:rsid w:val="00E67B77"/>
    <w:rsid w:val="00E70252"/>
    <w:rsid w:val="00E737C6"/>
    <w:rsid w:val="00E73F3F"/>
    <w:rsid w:val="00E748B1"/>
    <w:rsid w:val="00E74B17"/>
    <w:rsid w:val="00E77A45"/>
    <w:rsid w:val="00E80054"/>
    <w:rsid w:val="00E80BE2"/>
    <w:rsid w:val="00E80F36"/>
    <w:rsid w:val="00E81838"/>
    <w:rsid w:val="00E82B33"/>
    <w:rsid w:val="00E82C6B"/>
    <w:rsid w:val="00E8395E"/>
    <w:rsid w:val="00E83974"/>
    <w:rsid w:val="00E844D5"/>
    <w:rsid w:val="00E850FB"/>
    <w:rsid w:val="00E868DC"/>
    <w:rsid w:val="00E86C83"/>
    <w:rsid w:val="00E87148"/>
    <w:rsid w:val="00E879AC"/>
    <w:rsid w:val="00E87FEF"/>
    <w:rsid w:val="00E90158"/>
    <w:rsid w:val="00E909A4"/>
    <w:rsid w:val="00E90C4B"/>
    <w:rsid w:val="00E90F21"/>
    <w:rsid w:val="00E91242"/>
    <w:rsid w:val="00E912CC"/>
    <w:rsid w:val="00E91C28"/>
    <w:rsid w:val="00E91F29"/>
    <w:rsid w:val="00E925C6"/>
    <w:rsid w:val="00E92A28"/>
    <w:rsid w:val="00E92D64"/>
    <w:rsid w:val="00E92EF6"/>
    <w:rsid w:val="00E93047"/>
    <w:rsid w:val="00E9307F"/>
    <w:rsid w:val="00E9316A"/>
    <w:rsid w:val="00E9347B"/>
    <w:rsid w:val="00E93C77"/>
    <w:rsid w:val="00E93E8B"/>
    <w:rsid w:val="00E940BC"/>
    <w:rsid w:val="00E95498"/>
    <w:rsid w:val="00E961C4"/>
    <w:rsid w:val="00E968A5"/>
    <w:rsid w:val="00E96A66"/>
    <w:rsid w:val="00E96AB8"/>
    <w:rsid w:val="00EA0E48"/>
    <w:rsid w:val="00EA1E8B"/>
    <w:rsid w:val="00EA2A67"/>
    <w:rsid w:val="00EA4C7B"/>
    <w:rsid w:val="00EA55CE"/>
    <w:rsid w:val="00EA5A16"/>
    <w:rsid w:val="00EA5F43"/>
    <w:rsid w:val="00EA68A7"/>
    <w:rsid w:val="00EA6A17"/>
    <w:rsid w:val="00EA7642"/>
    <w:rsid w:val="00EB0575"/>
    <w:rsid w:val="00EB115B"/>
    <w:rsid w:val="00EB15DE"/>
    <w:rsid w:val="00EB1B5E"/>
    <w:rsid w:val="00EB2374"/>
    <w:rsid w:val="00EB23BC"/>
    <w:rsid w:val="00EB2BB2"/>
    <w:rsid w:val="00EB2E28"/>
    <w:rsid w:val="00EB42AE"/>
    <w:rsid w:val="00EB5410"/>
    <w:rsid w:val="00EB6B2D"/>
    <w:rsid w:val="00EB6F71"/>
    <w:rsid w:val="00EC1DE3"/>
    <w:rsid w:val="00EC1FAE"/>
    <w:rsid w:val="00EC2045"/>
    <w:rsid w:val="00EC2191"/>
    <w:rsid w:val="00EC2643"/>
    <w:rsid w:val="00EC2987"/>
    <w:rsid w:val="00EC2DEF"/>
    <w:rsid w:val="00EC409F"/>
    <w:rsid w:val="00EC4457"/>
    <w:rsid w:val="00EC47A1"/>
    <w:rsid w:val="00EC5F83"/>
    <w:rsid w:val="00EC5FA0"/>
    <w:rsid w:val="00EC6B9F"/>
    <w:rsid w:val="00EC7098"/>
    <w:rsid w:val="00EC7565"/>
    <w:rsid w:val="00ED07C9"/>
    <w:rsid w:val="00ED0DA7"/>
    <w:rsid w:val="00ED1A66"/>
    <w:rsid w:val="00ED212B"/>
    <w:rsid w:val="00ED2226"/>
    <w:rsid w:val="00ED38EA"/>
    <w:rsid w:val="00ED5213"/>
    <w:rsid w:val="00ED5674"/>
    <w:rsid w:val="00ED56E9"/>
    <w:rsid w:val="00ED59A9"/>
    <w:rsid w:val="00ED5A8E"/>
    <w:rsid w:val="00ED5C43"/>
    <w:rsid w:val="00ED5C51"/>
    <w:rsid w:val="00ED7587"/>
    <w:rsid w:val="00EE038F"/>
    <w:rsid w:val="00EE046C"/>
    <w:rsid w:val="00EE07AE"/>
    <w:rsid w:val="00EE185F"/>
    <w:rsid w:val="00EE1B17"/>
    <w:rsid w:val="00EE2EAB"/>
    <w:rsid w:val="00EE3093"/>
    <w:rsid w:val="00EE418A"/>
    <w:rsid w:val="00EE5DF9"/>
    <w:rsid w:val="00EE6E76"/>
    <w:rsid w:val="00EF043F"/>
    <w:rsid w:val="00EF0D21"/>
    <w:rsid w:val="00EF20A4"/>
    <w:rsid w:val="00EF2B34"/>
    <w:rsid w:val="00EF4496"/>
    <w:rsid w:val="00EF4915"/>
    <w:rsid w:val="00EF4B47"/>
    <w:rsid w:val="00EF6020"/>
    <w:rsid w:val="00EF6A31"/>
    <w:rsid w:val="00EF6DD7"/>
    <w:rsid w:val="00EF70A3"/>
    <w:rsid w:val="00EF768F"/>
    <w:rsid w:val="00EF7BEE"/>
    <w:rsid w:val="00F00818"/>
    <w:rsid w:val="00F00BE7"/>
    <w:rsid w:val="00F010BE"/>
    <w:rsid w:val="00F01230"/>
    <w:rsid w:val="00F020C8"/>
    <w:rsid w:val="00F027E9"/>
    <w:rsid w:val="00F02AF1"/>
    <w:rsid w:val="00F02CDD"/>
    <w:rsid w:val="00F02EE9"/>
    <w:rsid w:val="00F02FDB"/>
    <w:rsid w:val="00F048C4"/>
    <w:rsid w:val="00F05062"/>
    <w:rsid w:val="00F05447"/>
    <w:rsid w:val="00F06C3D"/>
    <w:rsid w:val="00F07568"/>
    <w:rsid w:val="00F0761E"/>
    <w:rsid w:val="00F07D87"/>
    <w:rsid w:val="00F07F38"/>
    <w:rsid w:val="00F102B2"/>
    <w:rsid w:val="00F10319"/>
    <w:rsid w:val="00F104A2"/>
    <w:rsid w:val="00F1061E"/>
    <w:rsid w:val="00F10703"/>
    <w:rsid w:val="00F10D5E"/>
    <w:rsid w:val="00F12242"/>
    <w:rsid w:val="00F130F2"/>
    <w:rsid w:val="00F151F6"/>
    <w:rsid w:val="00F15AC8"/>
    <w:rsid w:val="00F16B9F"/>
    <w:rsid w:val="00F1732F"/>
    <w:rsid w:val="00F174F7"/>
    <w:rsid w:val="00F17E4C"/>
    <w:rsid w:val="00F2121B"/>
    <w:rsid w:val="00F212D3"/>
    <w:rsid w:val="00F2145A"/>
    <w:rsid w:val="00F226E9"/>
    <w:rsid w:val="00F22FC3"/>
    <w:rsid w:val="00F23AA8"/>
    <w:rsid w:val="00F23C20"/>
    <w:rsid w:val="00F23D87"/>
    <w:rsid w:val="00F245E8"/>
    <w:rsid w:val="00F24B1B"/>
    <w:rsid w:val="00F2576A"/>
    <w:rsid w:val="00F25A64"/>
    <w:rsid w:val="00F25C61"/>
    <w:rsid w:val="00F2611B"/>
    <w:rsid w:val="00F26958"/>
    <w:rsid w:val="00F26970"/>
    <w:rsid w:val="00F2719D"/>
    <w:rsid w:val="00F271FD"/>
    <w:rsid w:val="00F272F7"/>
    <w:rsid w:val="00F278CF"/>
    <w:rsid w:val="00F27BCE"/>
    <w:rsid w:val="00F27DD7"/>
    <w:rsid w:val="00F3022A"/>
    <w:rsid w:val="00F30236"/>
    <w:rsid w:val="00F30389"/>
    <w:rsid w:val="00F30747"/>
    <w:rsid w:val="00F31671"/>
    <w:rsid w:val="00F31971"/>
    <w:rsid w:val="00F319AA"/>
    <w:rsid w:val="00F32458"/>
    <w:rsid w:val="00F32484"/>
    <w:rsid w:val="00F32559"/>
    <w:rsid w:val="00F32C5F"/>
    <w:rsid w:val="00F33DDA"/>
    <w:rsid w:val="00F34093"/>
    <w:rsid w:val="00F3483A"/>
    <w:rsid w:val="00F351F5"/>
    <w:rsid w:val="00F35238"/>
    <w:rsid w:val="00F3697A"/>
    <w:rsid w:val="00F36DCE"/>
    <w:rsid w:val="00F37093"/>
    <w:rsid w:val="00F370EC"/>
    <w:rsid w:val="00F371F3"/>
    <w:rsid w:val="00F376CD"/>
    <w:rsid w:val="00F408AB"/>
    <w:rsid w:val="00F411D9"/>
    <w:rsid w:val="00F41836"/>
    <w:rsid w:val="00F41A81"/>
    <w:rsid w:val="00F41B4F"/>
    <w:rsid w:val="00F44633"/>
    <w:rsid w:val="00F4464D"/>
    <w:rsid w:val="00F456BD"/>
    <w:rsid w:val="00F45733"/>
    <w:rsid w:val="00F45CC6"/>
    <w:rsid w:val="00F45EA6"/>
    <w:rsid w:val="00F46042"/>
    <w:rsid w:val="00F4682D"/>
    <w:rsid w:val="00F46B28"/>
    <w:rsid w:val="00F46D8B"/>
    <w:rsid w:val="00F50684"/>
    <w:rsid w:val="00F50E18"/>
    <w:rsid w:val="00F514A7"/>
    <w:rsid w:val="00F517C5"/>
    <w:rsid w:val="00F51A35"/>
    <w:rsid w:val="00F52650"/>
    <w:rsid w:val="00F52FF4"/>
    <w:rsid w:val="00F53F7D"/>
    <w:rsid w:val="00F540E6"/>
    <w:rsid w:val="00F5414E"/>
    <w:rsid w:val="00F55429"/>
    <w:rsid w:val="00F5599B"/>
    <w:rsid w:val="00F55EDB"/>
    <w:rsid w:val="00F576BA"/>
    <w:rsid w:val="00F608D3"/>
    <w:rsid w:val="00F60B85"/>
    <w:rsid w:val="00F6186A"/>
    <w:rsid w:val="00F63396"/>
    <w:rsid w:val="00F63A4E"/>
    <w:rsid w:val="00F63CB7"/>
    <w:rsid w:val="00F63CC4"/>
    <w:rsid w:val="00F6442C"/>
    <w:rsid w:val="00F6515C"/>
    <w:rsid w:val="00F6540C"/>
    <w:rsid w:val="00F6568C"/>
    <w:rsid w:val="00F65A43"/>
    <w:rsid w:val="00F65C16"/>
    <w:rsid w:val="00F6670A"/>
    <w:rsid w:val="00F6770B"/>
    <w:rsid w:val="00F67A90"/>
    <w:rsid w:val="00F703E5"/>
    <w:rsid w:val="00F70523"/>
    <w:rsid w:val="00F70679"/>
    <w:rsid w:val="00F70AAC"/>
    <w:rsid w:val="00F71103"/>
    <w:rsid w:val="00F71723"/>
    <w:rsid w:val="00F719C4"/>
    <w:rsid w:val="00F71E7B"/>
    <w:rsid w:val="00F72001"/>
    <w:rsid w:val="00F72925"/>
    <w:rsid w:val="00F732B4"/>
    <w:rsid w:val="00F747DA"/>
    <w:rsid w:val="00F75390"/>
    <w:rsid w:val="00F75881"/>
    <w:rsid w:val="00F764B6"/>
    <w:rsid w:val="00F76CA9"/>
    <w:rsid w:val="00F76E0E"/>
    <w:rsid w:val="00F771B6"/>
    <w:rsid w:val="00F772D1"/>
    <w:rsid w:val="00F77327"/>
    <w:rsid w:val="00F77893"/>
    <w:rsid w:val="00F80A0A"/>
    <w:rsid w:val="00F811A1"/>
    <w:rsid w:val="00F81CAC"/>
    <w:rsid w:val="00F82BE6"/>
    <w:rsid w:val="00F83F99"/>
    <w:rsid w:val="00F83FC3"/>
    <w:rsid w:val="00F8476C"/>
    <w:rsid w:val="00F84F10"/>
    <w:rsid w:val="00F85297"/>
    <w:rsid w:val="00F865DE"/>
    <w:rsid w:val="00F8660F"/>
    <w:rsid w:val="00F8696A"/>
    <w:rsid w:val="00F87BD5"/>
    <w:rsid w:val="00F904A7"/>
    <w:rsid w:val="00F908CA"/>
    <w:rsid w:val="00F90AAD"/>
    <w:rsid w:val="00F91292"/>
    <w:rsid w:val="00F91423"/>
    <w:rsid w:val="00F92348"/>
    <w:rsid w:val="00F9261E"/>
    <w:rsid w:val="00F929A6"/>
    <w:rsid w:val="00F93E08"/>
    <w:rsid w:val="00F93EB8"/>
    <w:rsid w:val="00F942B8"/>
    <w:rsid w:val="00F942E1"/>
    <w:rsid w:val="00F9563E"/>
    <w:rsid w:val="00F96ABC"/>
    <w:rsid w:val="00F96BD2"/>
    <w:rsid w:val="00F972FC"/>
    <w:rsid w:val="00F979B9"/>
    <w:rsid w:val="00F97BA1"/>
    <w:rsid w:val="00FA0326"/>
    <w:rsid w:val="00FA0594"/>
    <w:rsid w:val="00FA3A01"/>
    <w:rsid w:val="00FA55B0"/>
    <w:rsid w:val="00FA59C6"/>
    <w:rsid w:val="00FA5C02"/>
    <w:rsid w:val="00FA5DB0"/>
    <w:rsid w:val="00FB04C4"/>
    <w:rsid w:val="00FB0D5D"/>
    <w:rsid w:val="00FB0D7E"/>
    <w:rsid w:val="00FB2478"/>
    <w:rsid w:val="00FB27A9"/>
    <w:rsid w:val="00FB2D92"/>
    <w:rsid w:val="00FB40B3"/>
    <w:rsid w:val="00FB43FD"/>
    <w:rsid w:val="00FB488A"/>
    <w:rsid w:val="00FB5405"/>
    <w:rsid w:val="00FB549D"/>
    <w:rsid w:val="00FB584F"/>
    <w:rsid w:val="00FB75A2"/>
    <w:rsid w:val="00FC0158"/>
    <w:rsid w:val="00FC0C32"/>
    <w:rsid w:val="00FC15BC"/>
    <w:rsid w:val="00FC2265"/>
    <w:rsid w:val="00FC2840"/>
    <w:rsid w:val="00FC31E3"/>
    <w:rsid w:val="00FC33A0"/>
    <w:rsid w:val="00FC3BCB"/>
    <w:rsid w:val="00FC3F0D"/>
    <w:rsid w:val="00FC4367"/>
    <w:rsid w:val="00FC4B05"/>
    <w:rsid w:val="00FC69B2"/>
    <w:rsid w:val="00FC6FC2"/>
    <w:rsid w:val="00FC7294"/>
    <w:rsid w:val="00FC7724"/>
    <w:rsid w:val="00FD164D"/>
    <w:rsid w:val="00FD1701"/>
    <w:rsid w:val="00FD1A1D"/>
    <w:rsid w:val="00FD211C"/>
    <w:rsid w:val="00FD297E"/>
    <w:rsid w:val="00FD2C39"/>
    <w:rsid w:val="00FD3303"/>
    <w:rsid w:val="00FD343C"/>
    <w:rsid w:val="00FD3532"/>
    <w:rsid w:val="00FD3BF1"/>
    <w:rsid w:val="00FD489F"/>
    <w:rsid w:val="00FD4E6E"/>
    <w:rsid w:val="00FD62E9"/>
    <w:rsid w:val="00FD7A2B"/>
    <w:rsid w:val="00FE067A"/>
    <w:rsid w:val="00FE0749"/>
    <w:rsid w:val="00FE0DBA"/>
    <w:rsid w:val="00FE20EF"/>
    <w:rsid w:val="00FE2370"/>
    <w:rsid w:val="00FE2FDB"/>
    <w:rsid w:val="00FE3766"/>
    <w:rsid w:val="00FE3DD2"/>
    <w:rsid w:val="00FE3DD8"/>
    <w:rsid w:val="00FE41D4"/>
    <w:rsid w:val="00FE58E2"/>
    <w:rsid w:val="00FE5DD4"/>
    <w:rsid w:val="00FE5E71"/>
    <w:rsid w:val="00FE61F3"/>
    <w:rsid w:val="00FE6A3A"/>
    <w:rsid w:val="00FE6D31"/>
    <w:rsid w:val="00FE71C3"/>
    <w:rsid w:val="00FE7E45"/>
    <w:rsid w:val="00FF03D6"/>
    <w:rsid w:val="00FF073D"/>
    <w:rsid w:val="00FF0F94"/>
    <w:rsid w:val="00FF17A8"/>
    <w:rsid w:val="00FF1D24"/>
    <w:rsid w:val="00FF2520"/>
    <w:rsid w:val="00FF3264"/>
    <w:rsid w:val="00FF3EAE"/>
    <w:rsid w:val="00FF4FB6"/>
    <w:rsid w:val="00FF53E2"/>
    <w:rsid w:val="00FF5428"/>
    <w:rsid w:val="00FF54DD"/>
    <w:rsid w:val="00FF782B"/>
    <w:rsid w:val="00FF79A2"/>
    <w:rsid w:val="00FF7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051770CE-B32A-4C7F-9A4F-870DB160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iPriority="99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53113"/>
    <w:rPr>
      <w:rFonts w:ascii="Courier New" w:hAnsi="Courier New"/>
      <w:noProof/>
      <w:sz w:val="22"/>
    </w:rPr>
  </w:style>
  <w:style w:type="paragraph" w:styleId="1">
    <w:name w:val="heading 1"/>
    <w:next w:val="a8"/>
    <w:link w:val="13"/>
    <w:rsid w:val="003402EE"/>
    <w:pPr>
      <w:keepNext/>
      <w:pageBreakBefore/>
      <w:numPr>
        <w:numId w:val="18"/>
      </w:numPr>
      <w:suppressAutoHyphens/>
      <w:spacing w:after="480"/>
      <w:jc w:val="center"/>
      <w:outlineLvl w:val="0"/>
    </w:pPr>
    <w:rPr>
      <w:b/>
      <w:bCs/>
      <w:caps/>
      <w:kern w:val="32"/>
      <w:sz w:val="24"/>
      <w:szCs w:val="36"/>
    </w:rPr>
  </w:style>
  <w:style w:type="paragraph" w:styleId="20">
    <w:name w:val="heading 2"/>
    <w:aliases w:val="____,Знак Знак Знак Знак,H2,Подраздел"/>
    <w:next w:val="a7"/>
    <w:link w:val="24"/>
    <w:autoRedefine/>
    <w:qFormat/>
    <w:rsid w:val="00415A22"/>
    <w:pPr>
      <w:keepNext/>
      <w:numPr>
        <w:ilvl w:val="1"/>
        <w:numId w:val="18"/>
      </w:numPr>
      <w:tabs>
        <w:tab w:val="left" w:pos="851"/>
      </w:tabs>
      <w:suppressAutoHyphens/>
      <w:spacing w:before="360"/>
      <w:ind w:left="0"/>
      <w:outlineLvl w:val="1"/>
    </w:pPr>
    <w:rPr>
      <w:bCs/>
      <w:iCs/>
      <w:sz w:val="24"/>
      <w:szCs w:val="32"/>
    </w:rPr>
  </w:style>
  <w:style w:type="paragraph" w:styleId="3">
    <w:name w:val="heading 3"/>
    <w:aliases w:val="__,H3,H31,H32,H33,H34,H35,H311,H321,H36,H37,H38,H39,H310,H312,H313,H314,H315,H316,H317,H318,H319,H320,H322,H323,H3110,H3111,H324,H325,H326,H327,H328,H329,H330,H331,H332,H3112"/>
    <w:next w:val="a7"/>
    <w:link w:val="31"/>
    <w:autoRedefine/>
    <w:qFormat/>
    <w:rsid w:val="00577424"/>
    <w:pPr>
      <w:keepNext/>
      <w:numPr>
        <w:ilvl w:val="2"/>
        <w:numId w:val="18"/>
      </w:numPr>
      <w:suppressAutoHyphens/>
      <w:spacing w:before="480"/>
      <w:ind w:left="0"/>
      <w:outlineLvl w:val="2"/>
    </w:pPr>
    <w:rPr>
      <w:bCs/>
      <w:noProof/>
      <w:sz w:val="24"/>
      <w:szCs w:val="28"/>
      <w:lang w:val="en-US"/>
    </w:rPr>
  </w:style>
  <w:style w:type="paragraph" w:styleId="40">
    <w:name w:val="heading 4"/>
    <w:next w:val="a7"/>
    <w:link w:val="42"/>
    <w:qFormat/>
    <w:rsid w:val="004E2074"/>
    <w:pPr>
      <w:keepNext/>
      <w:numPr>
        <w:ilvl w:val="3"/>
        <w:numId w:val="18"/>
      </w:numPr>
      <w:suppressAutoHyphens/>
      <w:spacing w:before="240" w:after="240"/>
      <w:outlineLvl w:val="3"/>
    </w:pPr>
    <w:rPr>
      <w:rFonts w:ascii="Courier New" w:hAnsi="Courier New"/>
      <w:sz w:val="22"/>
      <w:szCs w:val="28"/>
    </w:rPr>
  </w:style>
  <w:style w:type="paragraph" w:styleId="50">
    <w:name w:val="heading 5"/>
    <w:next w:val="a7"/>
    <w:qFormat/>
    <w:rsid w:val="004E2074"/>
    <w:pPr>
      <w:keepNext/>
      <w:numPr>
        <w:ilvl w:val="4"/>
        <w:numId w:val="18"/>
      </w:numPr>
      <w:suppressAutoHyphens/>
      <w:spacing w:before="240" w:after="240"/>
      <w:outlineLvl w:val="4"/>
    </w:pPr>
    <w:rPr>
      <w:rFonts w:ascii="Courier New" w:hAnsi="Courier New"/>
      <w:sz w:val="22"/>
      <w:szCs w:val="24"/>
    </w:rPr>
  </w:style>
  <w:style w:type="paragraph" w:styleId="6">
    <w:name w:val="heading 6"/>
    <w:basedOn w:val="50"/>
    <w:next w:val="a7"/>
    <w:qFormat/>
    <w:rsid w:val="00CB5613"/>
    <w:pPr>
      <w:numPr>
        <w:ilvl w:val="5"/>
      </w:numPr>
      <w:outlineLvl w:val="5"/>
    </w:pPr>
  </w:style>
  <w:style w:type="paragraph" w:styleId="7">
    <w:name w:val="heading 7"/>
    <w:basedOn w:val="a7"/>
    <w:next w:val="a7"/>
    <w:qFormat/>
    <w:rsid w:val="00046BFC"/>
    <w:pPr>
      <w:numPr>
        <w:ilvl w:val="6"/>
        <w:numId w:val="18"/>
      </w:numPr>
      <w:spacing w:before="240" w:after="60"/>
      <w:outlineLvl w:val="6"/>
    </w:pPr>
    <w:rPr>
      <w:noProof w:val="0"/>
      <w:szCs w:val="24"/>
    </w:rPr>
  </w:style>
  <w:style w:type="paragraph" w:styleId="8">
    <w:name w:val="heading 8"/>
    <w:basedOn w:val="a7"/>
    <w:next w:val="a7"/>
    <w:qFormat/>
    <w:rsid w:val="00046BFC"/>
    <w:pPr>
      <w:numPr>
        <w:ilvl w:val="7"/>
        <w:numId w:val="18"/>
      </w:numPr>
      <w:spacing w:before="240" w:after="60"/>
      <w:outlineLvl w:val="7"/>
    </w:pPr>
    <w:rPr>
      <w:iCs/>
      <w:noProof w:val="0"/>
      <w:szCs w:val="24"/>
    </w:rPr>
  </w:style>
  <w:style w:type="paragraph" w:styleId="9">
    <w:name w:val="heading 9"/>
    <w:basedOn w:val="a7"/>
    <w:next w:val="a7"/>
    <w:qFormat/>
    <w:rsid w:val="00046BFC"/>
    <w:pPr>
      <w:numPr>
        <w:ilvl w:val="8"/>
        <w:numId w:val="18"/>
      </w:numPr>
      <w:spacing w:before="240" w:after="60"/>
      <w:outlineLvl w:val="8"/>
    </w:pPr>
    <w:rPr>
      <w:rFonts w:cs="Arial"/>
      <w:noProof w:val="0"/>
      <w:szCs w:val="22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Body Text"/>
    <w:aliases w:val="Основной текст Знак Знак,BO,ID,body indent,ändrad,EHPT,Body Text2"/>
    <w:basedOn w:val="a7"/>
    <w:link w:val="14"/>
    <w:qFormat/>
    <w:rsid w:val="00BC66D4"/>
    <w:pPr>
      <w:ind w:firstLine="567"/>
      <w:jc w:val="both"/>
    </w:pPr>
    <w:rPr>
      <w:noProof w:val="0"/>
    </w:rPr>
  </w:style>
  <w:style w:type="character" w:customStyle="1" w:styleId="14">
    <w:name w:val="Основной текст Знак1"/>
    <w:aliases w:val="Основной текст Знак Знак Знак1,BO Знак1,ID Знак1,body indent Знак1,ändrad Знак1,EHPT Знак1,Body Text2 Знак1"/>
    <w:basedOn w:val="a9"/>
    <w:link w:val="ac"/>
    <w:rsid w:val="00BC66D4"/>
    <w:rPr>
      <w:rFonts w:ascii="Courier New" w:hAnsi="Courier New"/>
      <w:sz w:val="22"/>
      <w:lang w:val="ru-RU" w:eastAsia="ru-RU" w:bidi="ar-SA"/>
    </w:rPr>
  </w:style>
  <w:style w:type="paragraph" w:styleId="5">
    <w:name w:val="List Number 5"/>
    <w:basedOn w:val="a7"/>
    <w:link w:val="51"/>
    <w:rsid w:val="00BC66D4"/>
    <w:pPr>
      <w:numPr>
        <w:numId w:val="11"/>
      </w:numPr>
      <w:autoSpaceDE w:val="0"/>
      <w:autoSpaceDN w:val="0"/>
    </w:pPr>
    <w:rPr>
      <w:rFonts w:ascii="Times New Roman" w:hAnsi="Times New Roman"/>
      <w:sz w:val="20"/>
    </w:rPr>
  </w:style>
  <w:style w:type="paragraph" w:styleId="15">
    <w:name w:val="toc 1"/>
    <w:basedOn w:val="a7"/>
    <w:next w:val="a7"/>
    <w:uiPriority w:val="39"/>
    <w:rsid w:val="00665A18"/>
    <w:pPr>
      <w:spacing w:before="240"/>
      <w:ind w:firstLine="567"/>
    </w:pPr>
    <w:rPr>
      <w:rFonts w:ascii="Times New Roman" w:hAnsi="Times New Roman"/>
      <w:bCs/>
      <w:sz w:val="24"/>
      <w:szCs w:val="24"/>
    </w:rPr>
  </w:style>
  <w:style w:type="paragraph" w:styleId="ad">
    <w:name w:val="header"/>
    <w:basedOn w:val="a7"/>
    <w:link w:val="ae"/>
    <w:rsid w:val="00BC66D4"/>
    <w:pPr>
      <w:tabs>
        <w:tab w:val="center" w:pos="4153"/>
        <w:tab w:val="right" w:pos="8306"/>
      </w:tabs>
    </w:pPr>
  </w:style>
  <w:style w:type="paragraph" w:customStyle="1" w:styleId="16">
    <w:name w:val="Стиль шаблона1"/>
    <w:basedOn w:val="a7"/>
    <w:rsid w:val="00BC66D4"/>
    <w:rPr>
      <w:rFonts w:ascii="Times New Roman" w:hAnsi="Times New Roman"/>
      <w:sz w:val="20"/>
    </w:rPr>
  </w:style>
  <w:style w:type="paragraph" w:styleId="af">
    <w:name w:val="footer"/>
    <w:basedOn w:val="a7"/>
    <w:rsid w:val="00BC66D4"/>
    <w:pPr>
      <w:tabs>
        <w:tab w:val="center" w:pos="4153"/>
        <w:tab w:val="right" w:pos="8306"/>
      </w:tabs>
    </w:pPr>
  </w:style>
  <w:style w:type="character" w:styleId="af0">
    <w:name w:val="page number"/>
    <w:basedOn w:val="a9"/>
    <w:rsid w:val="00BC66D4"/>
  </w:style>
  <w:style w:type="character" w:styleId="af1">
    <w:name w:val="annotation reference"/>
    <w:basedOn w:val="a9"/>
    <w:rsid w:val="00BC66D4"/>
    <w:rPr>
      <w:sz w:val="16"/>
      <w:szCs w:val="16"/>
    </w:rPr>
  </w:style>
  <w:style w:type="paragraph" w:styleId="25">
    <w:name w:val="toc 2"/>
    <w:basedOn w:val="a7"/>
    <w:next w:val="a7"/>
    <w:uiPriority w:val="39"/>
    <w:rsid w:val="00665A18"/>
    <w:pPr>
      <w:spacing w:before="40"/>
      <w:ind w:left="851"/>
    </w:pPr>
    <w:rPr>
      <w:rFonts w:ascii="Times New Roman" w:hAnsi="Times New Roman"/>
      <w:bCs/>
      <w:sz w:val="24"/>
    </w:rPr>
  </w:style>
  <w:style w:type="paragraph" w:customStyle="1" w:styleId="af2">
    <w:name w:val="Нумерация  а)"/>
    <w:basedOn w:val="a7"/>
    <w:rsid w:val="00BC66D4"/>
    <w:pPr>
      <w:tabs>
        <w:tab w:val="num" w:pos="927"/>
      </w:tabs>
      <w:ind w:firstLine="567"/>
    </w:pPr>
    <w:rPr>
      <w:noProof w:val="0"/>
    </w:rPr>
  </w:style>
  <w:style w:type="character" w:customStyle="1" w:styleId="af3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9"/>
    <w:rsid w:val="00BC66D4"/>
    <w:rPr>
      <w:rFonts w:ascii="Courier New" w:hAnsi="Courier New"/>
      <w:sz w:val="22"/>
      <w:lang w:val="ru-RU" w:eastAsia="ru-RU" w:bidi="ar-SA"/>
    </w:rPr>
  </w:style>
  <w:style w:type="paragraph" w:customStyle="1" w:styleId="12">
    <w:name w:val="Нумерация  1)"/>
    <w:basedOn w:val="a7"/>
    <w:link w:val="17"/>
    <w:rsid w:val="00BC66D4"/>
    <w:pPr>
      <w:numPr>
        <w:numId w:val="1"/>
      </w:numPr>
    </w:pPr>
  </w:style>
  <w:style w:type="paragraph" w:customStyle="1" w:styleId="18">
    <w:name w:val="Пункт 1"/>
    <w:basedOn w:val="1"/>
    <w:next w:val="ac"/>
    <w:rsid w:val="00BC66D4"/>
    <w:pPr>
      <w:spacing w:after="0"/>
    </w:pPr>
  </w:style>
  <w:style w:type="paragraph" w:customStyle="1" w:styleId="26">
    <w:name w:val="Пункт 2"/>
    <w:basedOn w:val="20"/>
    <w:next w:val="ac"/>
    <w:link w:val="27"/>
    <w:qFormat/>
    <w:rsid w:val="00BC66D4"/>
  </w:style>
  <w:style w:type="paragraph" w:customStyle="1" w:styleId="43">
    <w:name w:val="Пункт 4"/>
    <w:basedOn w:val="40"/>
    <w:next w:val="ac"/>
    <w:link w:val="44"/>
    <w:qFormat/>
    <w:rsid w:val="00E90F21"/>
    <w:pPr>
      <w:spacing w:after="0"/>
      <w:jc w:val="both"/>
    </w:pPr>
  </w:style>
  <w:style w:type="paragraph" w:customStyle="1" w:styleId="52">
    <w:name w:val="Пункт 5"/>
    <w:basedOn w:val="50"/>
    <w:next w:val="ac"/>
    <w:link w:val="53"/>
    <w:qFormat/>
    <w:rsid w:val="00BC66D4"/>
    <w:pPr>
      <w:spacing w:after="0"/>
      <w:jc w:val="both"/>
    </w:pPr>
  </w:style>
  <w:style w:type="paragraph" w:customStyle="1" w:styleId="60">
    <w:name w:val="Пункт 6"/>
    <w:basedOn w:val="6"/>
    <w:next w:val="ac"/>
    <w:rsid w:val="00BC66D4"/>
    <w:pPr>
      <w:spacing w:after="0"/>
    </w:pPr>
  </w:style>
  <w:style w:type="paragraph" w:customStyle="1" w:styleId="70">
    <w:name w:val="Пункт 7"/>
    <w:basedOn w:val="7"/>
    <w:next w:val="ac"/>
    <w:rsid w:val="00BC66D4"/>
    <w:pPr>
      <w:spacing w:after="0"/>
    </w:pPr>
  </w:style>
  <w:style w:type="paragraph" w:customStyle="1" w:styleId="80">
    <w:name w:val="Пункт 8"/>
    <w:basedOn w:val="8"/>
    <w:next w:val="ac"/>
    <w:rsid w:val="00BC66D4"/>
    <w:pPr>
      <w:spacing w:after="0"/>
    </w:pPr>
  </w:style>
  <w:style w:type="paragraph" w:customStyle="1" w:styleId="90">
    <w:name w:val="Пункт 9"/>
    <w:basedOn w:val="9"/>
    <w:next w:val="ac"/>
    <w:rsid w:val="00BC66D4"/>
    <w:pPr>
      <w:spacing w:after="0"/>
    </w:pPr>
  </w:style>
  <w:style w:type="paragraph" w:styleId="af4">
    <w:name w:val="caption"/>
    <w:basedOn w:val="ac"/>
    <w:next w:val="ac"/>
    <w:qFormat/>
    <w:rsid w:val="00BC66D4"/>
    <w:pPr>
      <w:spacing w:before="120" w:after="120"/>
    </w:pPr>
  </w:style>
  <w:style w:type="paragraph" w:styleId="af5">
    <w:name w:val="annotation text"/>
    <w:basedOn w:val="a7"/>
    <w:link w:val="af6"/>
    <w:rsid w:val="00BC66D4"/>
    <w:rPr>
      <w:sz w:val="20"/>
    </w:rPr>
  </w:style>
  <w:style w:type="paragraph" w:styleId="af7">
    <w:name w:val="Body Text Indent"/>
    <w:aliases w:val="Основной текст с отступом Знак"/>
    <w:basedOn w:val="a7"/>
    <w:link w:val="19"/>
    <w:rsid w:val="00BC66D4"/>
    <w:pPr>
      <w:ind w:firstLine="708"/>
    </w:pPr>
    <w:rPr>
      <w:caps/>
    </w:rPr>
  </w:style>
  <w:style w:type="paragraph" w:styleId="28">
    <w:name w:val="Body Text 2"/>
    <w:basedOn w:val="a7"/>
    <w:rsid w:val="00BC66D4"/>
    <w:rPr>
      <w:color w:val="000000"/>
      <w:lang w:val="en-US"/>
    </w:rPr>
  </w:style>
  <w:style w:type="paragraph" w:styleId="29">
    <w:name w:val="Body Text Indent 2"/>
    <w:basedOn w:val="a7"/>
    <w:rsid w:val="00BC66D4"/>
    <w:pPr>
      <w:ind w:left="2127" w:hanging="720"/>
    </w:pPr>
    <w:rPr>
      <w:noProof w:val="0"/>
    </w:rPr>
  </w:style>
  <w:style w:type="paragraph" w:styleId="32">
    <w:name w:val="Body Text Indent 3"/>
    <w:basedOn w:val="a7"/>
    <w:link w:val="33"/>
    <w:rsid w:val="00BC66D4"/>
    <w:pPr>
      <w:ind w:left="851" w:hanging="284"/>
    </w:pPr>
    <w:rPr>
      <w:noProof w:val="0"/>
    </w:rPr>
  </w:style>
  <w:style w:type="paragraph" w:styleId="af8">
    <w:name w:val="annotation subject"/>
    <w:basedOn w:val="af5"/>
    <w:next w:val="af5"/>
    <w:link w:val="af9"/>
    <w:rsid w:val="00BC66D4"/>
    <w:rPr>
      <w:b/>
      <w:bCs/>
    </w:rPr>
  </w:style>
  <w:style w:type="paragraph" w:styleId="afa">
    <w:name w:val="Balloon Text"/>
    <w:basedOn w:val="a7"/>
    <w:link w:val="afb"/>
    <w:rsid w:val="00BC66D4"/>
    <w:rPr>
      <w:rFonts w:ascii="Tahoma" w:hAnsi="Tahoma" w:cs="Tahoma"/>
      <w:sz w:val="16"/>
      <w:szCs w:val="16"/>
    </w:rPr>
  </w:style>
  <w:style w:type="paragraph" w:styleId="34">
    <w:name w:val="Body Text 3"/>
    <w:basedOn w:val="a7"/>
    <w:rsid w:val="00BC66D4"/>
    <w:pPr>
      <w:ind w:right="34"/>
    </w:pPr>
  </w:style>
  <w:style w:type="paragraph" w:styleId="35">
    <w:name w:val="toc 3"/>
    <w:basedOn w:val="a7"/>
    <w:next w:val="a7"/>
    <w:uiPriority w:val="39"/>
    <w:rsid w:val="00665A18"/>
    <w:pPr>
      <w:ind w:left="794" w:firstLine="567"/>
    </w:pPr>
    <w:rPr>
      <w:rFonts w:ascii="Times New Roman" w:hAnsi="Times New Roman"/>
      <w:sz w:val="24"/>
    </w:rPr>
  </w:style>
  <w:style w:type="paragraph" w:styleId="45">
    <w:name w:val="toc 4"/>
    <w:basedOn w:val="a7"/>
    <w:next w:val="a7"/>
    <w:autoRedefine/>
    <w:uiPriority w:val="39"/>
    <w:rsid w:val="00BC66D4"/>
    <w:pPr>
      <w:ind w:left="440"/>
    </w:pPr>
    <w:rPr>
      <w:rFonts w:asciiTheme="minorHAnsi" w:hAnsiTheme="minorHAnsi"/>
      <w:sz w:val="20"/>
    </w:rPr>
  </w:style>
  <w:style w:type="paragraph" w:styleId="54">
    <w:name w:val="toc 5"/>
    <w:basedOn w:val="a7"/>
    <w:next w:val="a7"/>
    <w:autoRedefine/>
    <w:uiPriority w:val="39"/>
    <w:rsid w:val="00BC66D4"/>
    <w:pPr>
      <w:ind w:left="660"/>
    </w:pPr>
    <w:rPr>
      <w:rFonts w:asciiTheme="minorHAnsi" w:hAnsiTheme="minorHAnsi"/>
      <w:sz w:val="20"/>
    </w:rPr>
  </w:style>
  <w:style w:type="paragraph" w:styleId="61">
    <w:name w:val="toc 6"/>
    <w:basedOn w:val="a7"/>
    <w:next w:val="a7"/>
    <w:autoRedefine/>
    <w:uiPriority w:val="39"/>
    <w:rsid w:val="00BC66D4"/>
    <w:pPr>
      <w:ind w:left="880"/>
    </w:pPr>
    <w:rPr>
      <w:rFonts w:asciiTheme="minorHAnsi" w:hAnsiTheme="minorHAnsi"/>
      <w:sz w:val="20"/>
    </w:rPr>
  </w:style>
  <w:style w:type="paragraph" w:styleId="71">
    <w:name w:val="toc 7"/>
    <w:basedOn w:val="a7"/>
    <w:next w:val="a7"/>
    <w:autoRedefine/>
    <w:uiPriority w:val="39"/>
    <w:rsid w:val="00BC66D4"/>
    <w:pPr>
      <w:ind w:left="1100"/>
    </w:pPr>
    <w:rPr>
      <w:rFonts w:asciiTheme="minorHAnsi" w:hAnsiTheme="minorHAnsi"/>
      <w:sz w:val="20"/>
    </w:rPr>
  </w:style>
  <w:style w:type="paragraph" w:styleId="81">
    <w:name w:val="toc 8"/>
    <w:basedOn w:val="a7"/>
    <w:next w:val="a7"/>
    <w:autoRedefine/>
    <w:uiPriority w:val="39"/>
    <w:rsid w:val="00BC66D4"/>
    <w:pPr>
      <w:ind w:left="1320"/>
    </w:pPr>
    <w:rPr>
      <w:rFonts w:asciiTheme="minorHAnsi" w:hAnsiTheme="minorHAnsi"/>
      <w:sz w:val="20"/>
    </w:rPr>
  </w:style>
  <w:style w:type="paragraph" w:styleId="91">
    <w:name w:val="toc 9"/>
    <w:basedOn w:val="a7"/>
    <w:next w:val="a7"/>
    <w:autoRedefine/>
    <w:uiPriority w:val="39"/>
    <w:rsid w:val="00BC66D4"/>
    <w:pPr>
      <w:ind w:left="1540"/>
    </w:pPr>
    <w:rPr>
      <w:rFonts w:asciiTheme="minorHAnsi" w:hAnsiTheme="minorHAnsi"/>
      <w:sz w:val="20"/>
    </w:rPr>
  </w:style>
  <w:style w:type="paragraph" w:customStyle="1" w:styleId="a1">
    <w:name w:val="Маркировка"/>
    <w:basedOn w:val="a7"/>
    <w:rsid w:val="00BC66D4"/>
    <w:pPr>
      <w:numPr>
        <w:numId w:val="2"/>
      </w:numPr>
      <w:tabs>
        <w:tab w:val="clear" w:pos="360"/>
        <w:tab w:val="num" w:pos="567"/>
      </w:tabs>
      <w:ind w:left="0" w:firstLine="0"/>
    </w:pPr>
    <w:rPr>
      <w:noProof w:val="0"/>
    </w:rPr>
  </w:style>
  <w:style w:type="paragraph" w:styleId="a">
    <w:name w:val="List Bullet"/>
    <w:basedOn w:val="a7"/>
    <w:autoRedefine/>
    <w:rsid w:val="001242FB"/>
    <w:pPr>
      <w:numPr>
        <w:numId w:val="3"/>
      </w:numPr>
      <w:tabs>
        <w:tab w:val="left" w:pos="851"/>
      </w:tabs>
      <w:autoSpaceDE w:val="0"/>
      <w:autoSpaceDN w:val="0"/>
    </w:pPr>
    <w:rPr>
      <w:noProof w:val="0"/>
    </w:rPr>
  </w:style>
  <w:style w:type="paragraph" w:styleId="afc">
    <w:name w:val="Document Map"/>
    <w:basedOn w:val="a7"/>
    <w:semiHidden/>
    <w:rsid w:val="00BC66D4"/>
    <w:pPr>
      <w:shd w:val="clear" w:color="auto" w:fill="000080"/>
    </w:pPr>
    <w:rPr>
      <w:rFonts w:ascii="Tahoma" w:hAnsi="Tahoma" w:cs="Tahoma"/>
      <w:sz w:val="20"/>
    </w:rPr>
  </w:style>
  <w:style w:type="paragraph" w:customStyle="1" w:styleId="Normal1">
    <w:name w:val="Normal1"/>
    <w:rsid w:val="00BC66D4"/>
    <w:rPr>
      <w:rFonts w:ascii="Courier New" w:hAnsi="Courier New"/>
      <w:sz w:val="22"/>
    </w:rPr>
  </w:style>
  <w:style w:type="character" w:customStyle="1" w:styleId="2a">
    <w:name w:val="Основной текст с отступом 2 Знак"/>
    <w:basedOn w:val="a9"/>
    <w:rsid w:val="00BC66D4"/>
    <w:rPr>
      <w:rFonts w:ascii="Courier New" w:hAnsi="Courier New"/>
      <w:sz w:val="22"/>
      <w:lang w:val="ru-RU" w:eastAsia="ru-RU" w:bidi="ar-SA"/>
    </w:rPr>
  </w:style>
  <w:style w:type="table" w:styleId="afd">
    <w:name w:val="Table Grid"/>
    <w:basedOn w:val="aa"/>
    <w:rsid w:val="00BC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7"/>
    <w:qFormat/>
    <w:rsid w:val="00BC66D4"/>
    <w:pPr>
      <w:jc w:val="center"/>
    </w:pPr>
    <w:rPr>
      <w:rFonts w:ascii="Times New Roman" w:hAnsi="Times New Roman"/>
      <w:b/>
      <w:noProof w:val="0"/>
      <w:sz w:val="28"/>
    </w:rPr>
  </w:style>
  <w:style w:type="paragraph" w:styleId="afe">
    <w:name w:val="footnote text"/>
    <w:basedOn w:val="a7"/>
    <w:semiHidden/>
    <w:rsid w:val="00BC66D4"/>
    <w:rPr>
      <w:sz w:val="20"/>
    </w:rPr>
  </w:style>
  <w:style w:type="character" w:styleId="aff">
    <w:name w:val="footnote reference"/>
    <w:basedOn w:val="a9"/>
    <w:semiHidden/>
    <w:rsid w:val="00BC66D4"/>
    <w:rPr>
      <w:vertAlign w:val="superscript"/>
    </w:rPr>
  </w:style>
  <w:style w:type="paragraph" w:styleId="aff0">
    <w:name w:val="endnote text"/>
    <w:basedOn w:val="a7"/>
    <w:semiHidden/>
    <w:rsid w:val="00BC66D4"/>
    <w:rPr>
      <w:sz w:val="20"/>
    </w:rPr>
  </w:style>
  <w:style w:type="character" w:styleId="aff1">
    <w:name w:val="endnote reference"/>
    <w:basedOn w:val="a9"/>
    <w:semiHidden/>
    <w:rsid w:val="00BC66D4"/>
    <w:rPr>
      <w:vertAlign w:val="superscript"/>
    </w:rPr>
  </w:style>
  <w:style w:type="paragraph" w:customStyle="1" w:styleId="aff2">
    <w:name w:val="стиль маркировка"/>
    <w:basedOn w:val="a7"/>
    <w:rsid w:val="00BC66D4"/>
    <w:pPr>
      <w:ind w:right="165"/>
      <w:jc w:val="both"/>
    </w:pPr>
  </w:style>
  <w:style w:type="paragraph" w:customStyle="1" w:styleId="aff3">
    <w:name w:val="маркир"/>
    <w:basedOn w:val="a7"/>
    <w:rsid w:val="00BC66D4"/>
    <w:pPr>
      <w:ind w:right="165"/>
      <w:jc w:val="both"/>
    </w:pPr>
  </w:style>
  <w:style w:type="paragraph" w:customStyle="1" w:styleId="008">
    <w:name w:val="Стиль по ширине Справа:  008 см"/>
    <w:basedOn w:val="a7"/>
    <w:rsid w:val="00BC66D4"/>
    <w:pPr>
      <w:ind w:right="46"/>
      <w:jc w:val="both"/>
    </w:pPr>
  </w:style>
  <w:style w:type="paragraph" w:customStyle="1" w:styleId="029">
    <w:name w:val="Стиль по ширине Справа:  029 см"/>
    <w:basedOn w:val="a7"/>
    <w:rsid w:val="00BC66D4"/>
    <w:pPr>
      <w:jc w:val="both"/>
    </w:pPr>
  </w:style>
  <w:style w:type="numbering" w:customStyle="1" w:styleId="a4">
    <w:name w:val="Стиль нумерованный"/>
    <w:basedOn w:val="ab"/>
    <w:rsid w:val="00BC66D4"/>
    <w:pPr>
      <w:numPr>
        <w:numId w:val="4"/>
      </w:numPr>
    </w:pPr>
  </w:style>
  <w:style w:type="paragraph" w:customStyle="1" w:styleId="a2">
    <w:name w:val="СписокН"/>
    <w:basedOn w:val="a7"/>
    <w:rsid w:val="00BC66D4"/>
    <w:pPr>
      <w:numPr>
        <w:numId w:val="5"/>
      </w:numPr>
    </w:pPr>
  </w:style>
  <w:style w:type="character" w:customStyle="1" w:styleId="24">
    <w:name w:val="Заголовок 2 Знак"/>
    <w:aliases w:val="____ Знак,Знак Знак Знак Знак Знак,H2 Знак,Подраздел Знак"/>
    <w:basedOn w:val="a9"/>
    <w:link w:val="20"/>
    <w:rsid w:val="00415A22"/>
    <w:rPr>
      <w:bCs/>
      <w:iCs/>
      <w:sz w:val="24"/>
      <w:szCs w:val="32"/>
    </w:rPr>
  </w:style>
  <w:style w:type="paragraph" w:customStyle="1" w:styleId="36">
    <w:name w:val="Пункт 3"/>
    <w:basedOn w:val="3"/>
    <w:next w:val="ac"/>
    <w:link w:val="37"/>
    <w:autoRedefine/>
    <w:qFormat/>
    <w:rsid w:val="00A8274C"/>
    <w:rPr>
      <w:snapToGrid w:val="0"/>
    </w:rPr>
  </w:style>
  <w:style w:type="character" w:customStyle="1" w:styleId="37">
    <w:name w:val="Пункт 3 Знак"/>
    <w:basedOn w:val="a9"/>
    <w:link w:val="36"/>
    <w:rsid w:val="00A8274C"/>
    <w:rPr>
      <w:bCs/>
      <w:noProof/>
      <w:snapToGrid w:val="0"/>
      <w:sz w:val="24"/>
      <w:szCs w:val="28"/>
      <w:lang w:val="en-US"/>
    </w:rPr>
  </w:style>
  <w:style w:type="paragraph" w:customStyle="1" w:styleId="114">
    <w:name w:val="Стиль Заголовок 1 + 14 пт По центру"/>
    <w:basedOn w:val="1"/>
    <w:rsid w:val="00BC66D4"/>
    <w:pPr>
      <w:numPr>
        <w:numId w:val="0"/>
      </w:numPr>
      <w:spacing w:after="560"/>
      <w:ind w:firstLine="567"/>
    </w:pPr>
    <w:rPr>
      <w:sz w:val="28"/>
    </w:rPr>
  </w:style>
  <w:style w:type="paragraph" w:customStyle="1" w:styleId="1216">
    <w:name w:val="Стиль 12 пт Первая строка:  1 см Перед:  6 пт"/>
    <w:basedOn w:val="a7"/>
    <w:rsid w:val="00BC66D4"/>
    <w:pPr>
      <w:ind w:firstLine="567"/>
    </w:pPr>
    <w:rPr>
      <w:rFonts w:ascii="Times New Roman" w:hAnsi="Times New Roman"/>
      <w:noProof w:val="0"/>
      <w:sz w:val="24"/>
    </w:rPr>
  </w:style>
  <w:style w:type="paragraph" w:styleId="aff4">
    <w:name w:val="Plain Text"/>
    <w:basedOn w:val="a7"/>
    <w:link w:val="aff5"/>
    <w:rsid w:val="00BC66D4"/>
    <w:rPr>
      <w:rFonts w:cs="Courier New"/>
      <w:noProof w:val="0"/>
      <w:sz w:val="20"/>
    </w:rPr>
  </w:style>
  <w:style w:type="paragraph" w:customStyle="1" w:styleId="a6">
    <w:name w:val="Примечание"/>
    <w:basedOn w:val="ac"/>
    <w:next w:val="ac"/>
    <w:link w:val="aff6"/>
    <w:rsid w:val="00BC66D4"/>
    <w:pPr>
      <w:numPr>
        <w:numId w:val="6"/>
      </w:numPr>
      <w:ind w:firstLine="0"/>
      <w:jc w:val="left"/>
    </w:pPr>
  </w:style>
  <w:style w:type="character" w:customStyle="1" w:styleId="aff6">
    <w:name w:val="Примечание Знак"/>
    <w:basedOn w:val="af3"/>
    <w:link w:val="a6"/>
    <w:rsid w:val="00BC66D4"/>
    <w:rPr>
      <w:rFonts w:ascii="Courier New" w:hAnsi="Courier New"/>
      <w:sz w:val="22"/>
      <w:lang w:val="ru-RU" w:eastAsia="ru-RU" w:bidi="ar-SA"/>
    </w:rPr>
  </w:style>
  <w:style w:type="paragraph" w:customStyle="1" w:styleId="38">
    <w:name w:val="пункт 3"/>
    <w:basedOn w:val="a7"/>
    <w:rsid w:val="00C55D8D"/>
    <w:pPr>
      <w:tabs>
        <w:tab w:val="left" w:pos="1418"/>
      </w:tabs>
      <w:suppressAutoHyphens/>
      <w:spacing w:before="480" w:after="240"/>
      <w:ind w:firstLine="567"/>
      <w:outlineLvl w:val="2"/>
    </w:pPr>
    <w:rPr>
      <w:noProof w:val="0"/>
      <w:szCs w:val="28"/>
    </w:rPr>
  </w:style>
  <w:style w:type="paragraph" w:customStyle="1" w:styleId="2b">
    <w:name w:val="Пунт 2"/>
    <w:basedOn w:val="26"/>
    <w:rsid w:val="00BC66D4"/>
  </w:style>
  <w:style w:type="paragraph" w:customStyle="1" w:styleId="55">
    <w:name w:val="Стиль Пункт 5 + По левому краю"/>
    <w:basedOn w:val="52"/>
    <w:rsid w:val="00693C70"/>
    <w:pPr>
      <w:ind w:left="142" w:firstLine="0"/>
      <w:jc w:val="left"/>
    </w:pPr>
  </w:style>
  <w:style w:type="paragraph" w:customStyle="1" w:styleId="aff7">
    <w:name w:val="Нормальный"/>
    <w:basedOn w:val="a7"/>
    <w:rsid w:val="009157A9"/>
    <w:pPr>
      <w:ind w:firstLine="567"/>
      <w:jc w:val="both"/>
    </w:pPr>
  </w:style>
  <w:style w:type="paragraph" w:customStyle="1" w:styleId="aff8">
    <w:name w:val="Норма"/>
    <w:basedOn w:val="ac"/>
    <w:link w:val="aff9"/>
    <w:qFormat/>
    <w:rsid w:val="009157A9"/>
  </w:style>
  <w:style w:type="paragraph" w:styleId="affa">
    <w:name w:val="List Paragraph"/>
    <w:basedOn w:val="a7"/>
    <w:uiPriority w:val="34"/>
    <w:qFormat/>
    <w:rsid w:val="004211F7"/>
    <w:pPr>
      <w:ind w:left="708"/>
    </w:pPr>
  </w:style>
  <w:style w:type="character" w:customStyle="1" w:styleId="aff9">
    <w:name w:val="Норма Знак"/>
    <w:basedOn w:val="14"/>
    <w:link w:val="aff8"/>
    <w:rsid w:val="009157A9"/>
    <w:rPr>
      <w:rFonts w:ascii="Courier New" w:hAnsi="Courier New"/>
      <w:sz w:val="22"/>
      <w:lang w:val="ru-RU" w:eastAsia="ru-RU" w:bidi="ar-SA"/>
    </w:rPr>
  </w:style>
  <w:style w:type="paragraph" w:customStyle="1" w:styleId="a5">
    <w:name w:val="Нумерованный буквенный"/>
    <w:basedOn w:val="affb"/>
    <w:rsid w:val="00E22D20"/>
    <w:pPr>
      <w:numPr>
        <w:numId w:val="8"/>
      </w:numPr>
      <w:contextualSpacing w:val="0"/>
    </w:pPr>
    <w:rPr>
      <w:rFonts w:ascii="Times New Roman" w:hAnsi="Times New Roman"/>
      <w:noProof w:val="0"/>
      <w:sz w:val="24"/>
      <w:szCs w:val="24"/>
    </w:rPr>
  </w:style>
  <w:style w:type="paragraph" w:customStyle="1" w:styleId="3TimesNewRoman12">
    <w:name w:val="Стиль Пункт 3 + Times New Roman 12 пт"/>
    <w:basedOn w:val="36"/>
    <w:link w:val="3TimesNewRoman120"/>
    <w:rsid w:val="00E22D20"/>
    <w:pPr>
      <w:numPr>
        <w:ilvl w:val="0"/>
        <w:numId w:val="0"/>
      </w:numPr>
      <w:tabs>
        <w:tab w:val="left" w:pos="1191"/>
      </w:tabs>
      <w:spacing w:before="120"/>
    </w:pPr>
    <w:rPr>
      <w:snapToGrid/>
    </w:rPr>
  </w:style>
  <w:style w:type="character" w:customStyle="1" w:styleId="3TimesNewRoman120">
    <w:name w:val="Стиль Пункт 3 + Times New Roman 12 пт Знак"/>
    <w:basedOn w:val="a9"/>
    <w:link w:val="3TimesNewRoman12"/>
    <w:rsid w:val="00E22D20"/>
    <w:rPr>
      <w:sz w:val="24"/>
    </w:rPr>
  </w:style>
  <w:style w:type="paragraph" w:customStyle="1" w:styleId="22">
    <w:name w:val="маркированный список2"/>
    <w:basedOn w:val="a"/>
    <w:rsid w:val="00E22D20"/>
    <w:pPr>
      <w:numPr>
        <w:numId w:val="7"/>
      </w:numPr>
      <w:tabs>
        <w:tab w:val="clear" w:pos="851"/>
      </w:tabs>
      <w:autoSpaceDE/>
      <w:autoSpaceDN/>
      <w:jc w:val="both"/>
    </w:pPr>
    <w:rPr>
      <w:rFonts w:ascii="Times New Roman" w:hAnsi="Times New Roman"/>
      <w:snapToGrid w:val="0"/>
      <w:sz w:val="24"/>
      <w:szCs w:val="24"/>
    </w:rPr>
  </w:style>
  <w:style w:type="paragraph" w:styleId="affb">
    <w:name w:val="List Number"/>
    <w:basedOn w:val="a7"/>
    <w:rsid w:val="00E22D20"/>
    <w:pPr>
      <w:tabs>
        <w:tab w:val="num" w:pos="1647"/>
      </w:tabs>
      <w:ind w:left="1588" w:hanging="301"/>
      <w:contextualSpacing/>
    </w:pPr>
  </w:style>
  <w:style w:type="paragraph" w:customStyle="1" w:styleId="affc">
    <w:name w:val="_Списки_уже_нумерованые"/>
    <w:qFormat/>
    <w:rsid w:val="009A0915"/>
    <w:pPr>
      <w:ind w:left="964" w:hanging="397"/>
    </w:pPr>
    <w:rPr>
      <w:rFonts w:ascii="Courier New" w:eastAsia="MS Mincho" w:hAnsi="Courier New"/>
      <w:sz w:val="22"/>
    </w:rPr>
  </w:style>
  <w:style w:type="paragraph" w:styleId="a3">
    <w:name w:val="List"/>
    <w:basedOn w:val="a7"/>
    <w:rsid w:val="002F36C8"/>
    <w:pPr>
      <w:numPr>
        <w:numId w:val="9"/>
      </w:numPr>
      <w:jc w:val="both"/>
    </w:pPr>
    <w:rPr>
      <w:rFonts w:ascii="Times New Roman" w:hAnsi="Times New Roman"/>
      <w:noProof w:val="0"/>
      <w:sz w:val="24"/>
    </w:rPr>
  </w:style>
  <w:style w:type="paragraph" w:styleId="affd">
    <w:name w:val="Normal Indent"/>
    <w:basedOn w:val="a7"/>
    <w:rsid w:val="001242FB"/>
    <w:pPr>
      <w:ind w:left="720"/>
      <w:jc w:val="right"/>
    </w:pPr>
    <w:rPr>
      <w:rFonts w:ascii="Times New Roman" w:hAnsi="Times New Roman"/>
      <w:noProof w:val="0"/>
      <w:sz w:val="24"/>
    </w:rPr>
  </w:style>
  <w:style w:type="paragraph" w:customStyle="1" w:styleId="210">
    <w:name w:val="Основной текст 21"/>
    <w:basedOn w:val="a7"/>
    <w:rsid w:val="00FB75A2"/>
    <w:pPr>
      <w:overflowPunct w:val="0"/>
      <w:autoSpaceDE w:val="0"/>
      <w:autoSpaceDN w:val="0"/>
      <w:adjustRightInd w:val="0"/>
      <w:ind w:firstLine="720"/>
      <w:jc w:val="both"/>
    </w:pPr>
    <w:rPr>
      <w:rFonts w:ascii="Times New Roman" w:hAnsi="Times New Roman"/>
      <w:noProof w:val="0"/>
      <w:sz w:val="24"/>
    </w:rPr>
  </w:style>
  <w:style w:type="character" w:customStyle="1" w:styleId="17">
    <w:name w:val="Нумерация  1) Знак"/>
    <w:basedOn w:val="a9"/>
    <w:link w:val="12"/>
    <w:rsid w:val="00226C1A"/>
    <w:rPr>
      <w:rFonts w:ascii="Courier New" w:hAnsi="Courier New"/>
      <w:noProof/>
      <w:sz w:val="22"/>
    </w:rPr>
  </w:style>
  <w:style w:type="paragraph" w:customStyle="1" w:styleId="a0">
    <w:name w:val="Стиль Олег"/>
    <w:basedOn w:val="a"/>
    <w:rsid w:val="00CB4301"/>
    <w:pPr>
      <w:numPr>
        <w:numId w:val="10"/>
      </w:numPr>
      <w:tabs>
        <w:tab w:val="clear" w:pos="851"/>
        <w:tab w:val="left" w:pos="993"/>
      </w:tabs>
      <w:autoSpaceDE/>
      <w:autoSpaceDN/>
      <w:jc w:val="both"/>
    </w:pPr>
  </w:style>
  <w:style w:type="paragraph" w:customStyle="1" w:styleId="affe">
    <w:name w:val="Абзац_ТЗ"/>
    <w:basedOn w:val="a7"/>
    <w:rsid w:val="00E74B17"/>
    <w:pPr>
      <w:spacing w:before="120" w:after="120"/>
      <w:ind w:right="170"/>
      <w:jc w:val="both"/>
    </w:pPr>
    <w:rPr>
      <w:rFonts w:ascii="Arial" w:hAnsi="Arial"/>
      <w:noProof w:val="0"/>
      <w:color w:val="000000"/>
      <w:sz w:val="24"/>
    </w:rPr>
  </w:style>
  <w:style w:type="paragraph" w:customStyle="1" w:styleId="afff">
    <w:name w:val="Обычный кр.стр."/>
    <w:basedOn w:val="a7"/>
    <w:rsid w:val="005522A1"/>
    <w:pPr>
      <w:spacing w:before="120"/>
      <w:ind w:firstLine="680"/>
      <w:jc w:val="both"/>
    </w:pPr>
    <w:rPr>
      <w:rFonts w:ascii="Times New Roman" w:hAnsi="Times New Roman"/>
      <w:noProof w:val="0"/>
      <w:sz w:val="24"/>
    </w:rPr>
  </w:style>
  <w:style w:type="character" w:customStyle="1" w:styleId="ae">
    <w:name w:val="Верхний колонтитул Знак"/>
    <w:basedOn w:val="a9"/>
    <w:link w:val="ad"/>
    <w:rsid w:val="00B6278F"/>
    <w:rPr>
      <w:rFonts w:ascii="Courier New" w:hAnsi="Courier New"/>
      <w:noProof/>
      <w:sz w:val="22"/>
    </w:rPr>
  </w:style>
  <w:style w:type="paragraph" w:styleId="afff0">
    <w:name w:val="Revision"/>
    <w:hidden/>
    <w:uiPriority w:val="99"/>
    <w:semiHidden/>
    <w:rsid w:val="008D68F0"/>
    <w:rPr>
      <w:rFonts w:ascii="Courier New" w:hAnsi="Courier New"/>
      <w:noProof/>
      <w:sz w:val="22"/>
    </w:rPr>
  </w:style>
  <w:style w:type="character" w:customStyle="1" w:styleId="53">
    <w:name w:val="Пункт 5 Знак"/>
    <w:basedOn w:val="a9"/>
    <w:link w:val="52"/>
    <w:rsid w:val="001533D4"/>
    <w:rPr>
      <w:rFonts w:ascii="Courier New" w:hAnsi="Courier New"/>
      <w:sz w:val="22"/>
      <w:szCs w:val="24"/>
    </w:rPr>
  </w:style>
  <w:style w:type="character" w:customStyle="1" w:styleId="51">
    <w:name w:val="Нумерованный список 5 Знак"/>
    <w:basedOn w:val="a9"/>
    <w:link w:val="5"/>
    <w:rsid w:val="00461E56"/>
    <w:rPr>
      <w:noProof/>
    </w:rPr>
  </w:style>
  <w:style w:type="paragraph" w:customStyle="1" w:styleId="2c">
    <w:name w:val="_Пункт_2"/>
    <w:basedOn w:val="20"/>
    <w:rsid w:val="00B208AA"/>
    <w:pPr>
      <w:keepNext w:val="0"/>
      <w:outlineLvl w:val="9"/>
    </w:pPr>
  </w:style>
  <w:style w:type="paragraph" w:customStyle="1" w:styleId="100">
    <w:name w:val="Стиль Заголовок 1  По центру Первая строка:  0 см"/>
    <w:basedOn w:val="1"/>
    <w:next w:val="a7"/>
    <w:rsid w:val="00A97C0D"/>
    <w:pPr>
      <w:ind w:firstLine="0"/>
    </w:pPr>
  </w:style>
  <w:style w:type="paragraph" w:customStyle="1" w:styleId="afff1">
    <w:name w:val="_Название таблицы"/>
    <w:next w:val="a7"/>
    <w:rsid w:val="00700C93"/>
    <w:pPr>
      <w:keepNext/>
      <w:spacing w:before="240"/>
    </w:pPr>
    <w:rPr>
      <w:rFonts w:eastAsia="MS Mincho"/>
      <w:sz w:val="24"/>
    </w:rPr>
  </w:style>
  <w:style w:type="paragraph" w:customStyle="1" w:styleId="RUS">
    <w:name w:val="_я_Нумер.список RUS"/>
    <w:basedOn w:val="a7"/>
    <w:rsid w:val="003F35CD"/>
    <w:pPr>
      <w:spacing w:after="120"/>
    </w:pPr>
    <w:rPr>
      <w:rFonts w:cs="Courier New"/>
      <w:bCs/>
      <w:szCs w:val="22"/>
    </w:rPr>
  </w:style>
  <w:style w:type="paragraph" w:customStyle="1" w:styleId="RUS0">
    <w:name w:val="_яя_Нумер.список RUS"/>
    <w:basedOn w:val="a7"/>
    <w:rsid w:val="00547DFD"/>
    <w:pPr>
      <w:tabs>
        <w:tab w:val="left" w:pos="993"/>
      </w:tabs>
      <w:spacing w:after="120"/>
      <w:ind w:left="284"/>
    </w:pPr>
    <w:rPr>
      <w:rFonts w:cs="Courier New"/>
      <w:snapToGrid w:val="0"/>
      <w:szCs w:val="22"/>
    </w:rPr>
  </w:style>
  <w:style w:type="paragraph" w:customStyle="1" w:styleId="RUS1">
    <w:name w:val="_яяя_Нумер.список RUS"/>
    <w:basedOn w:val="a7"/>
    <w:rsid w:val="00FF03D6"/>
    <w:pPr>
      <w:spacing w:after="120"/>
      <w:ind w:left="567"/>
    </w:pPr>
    <w:rPr>
      <w:rFonts w:cs="Courier New"/>
      <w:bCs/>
      <w:szCs w:val="22"/>
      <w:lang w:val="en-US"/>
    </w:rPr>
  </w:style>
  <w:style w:type="paragraph" w:customStyle="1" w:styleId="afff2">
    <w:name w:val="_Текст"/>
    <w:link w:val="afff3"/>
    <w:rsid w:val="0069299C"/>
    <w:pPr>
      <w:spacing w:before="120"/>
      <w:ind w:firstLine="567"/>
    </w:pPr>
    <w:rPr>
      <w:sz w:val="24"/>
    </w:rPr>
  </w:style>
  <w:style w:type="character" w:customStyle="1" w:styleId="19">
    <w:name w:val="Основной текст с отступом Знак1"/>
    <w:aliases w:val="Основной текст с отступом Знак Знак"/>
    <w:basedOn w:val="a9"/>
    <w:link w:val="af7"/>
    <w:rsid w:val="00331A69"/>
    <w:rPr>
      <w:rFonts w:ascii="Courier New" w:hAnsi="Courier New"/>
      <w:caps/>
      <w:noProof/>
      <w:sz w:val="22"/>
    </w:rPr>
  </w:style>
  <w:style w:type="paragraph" w:customStyle="1" w:styleId="afff4">
    <w:name w:val="_Формула"/>
    <w:basedOn w:val="afff2"/>
    <w:next w:val="afff2"/>
    <w:qFormat/>
    <w:rsid w:val="008D4B7A"/>
    <w:pPr>
      <w:spacing w:after="240"/>
      <w:ind w:left="1440" w:firstLine="720"/>
      <w:jc w:val="right"/>
    </w:pPr>
  </w:style>
  <w:style w:type="paragraph" w:customStyle="1" w:styleId="afff5">
    <w:name w:val="_формула_текст"/>
    <w:basedOn w:val="afff2"/>
    <w:qFormat/>
    <w:rsid w:val="00FF4FB6"/>
    <w:pPr>
      <w:ind w:left="539" w:hanging="539"/>
    </w:pPr>
  </w:style>
  <w:style w:type="paragraph" w:customStyle="1" w:styleId="56">
    <w:name w:val="_Пункт_5"/>
    <w:basedOn w:val="50"/>
    <w:qFormat/>
    <w:rsid w:val="00140DE2"/>
    <w:pPr>
      <w:spacing w:after="0"/>
      <w:outlineLvl w:val="9"/>
    </w:pPr>
  </w:style>
  <w:style w:type="paragraph" w:customStyle="1" w:styleId="46">
    <w:name w:val="_Пункт_4"/>
    <w:basedOn w:val="40"/>
    <w:qFormat/>
    <w:rsid w:val="005D7218"/>
    <w:pPr>
      <w:keepNext w:val="0"/>
      <w:spacing w:after="0"/>
      <w:outlineLvl w:val="9"/>
    </w:pPr>
  </w:style>
  <w:style w:type="paragraph" w:customStyle="1" w:styleId="39">
    <w:name w:val="Пункт3"/>
    <w:basedOn w:val="3"/>
    <w:link w:val="3a"/>
    <w:autoRedefine/>
    <w:qFormat/>
    <w:rsid w:val="00A8274C"/>
    <w:pPr>
      <w:keepNext w:val="0"/>
      <w:spacing w:before="240"/>
      <w:outlineLvl w:val="9"/>
    </w:pPr>
  </w:style>
  <w:style w:type="paragraph" w:customStyle="1" w:styleId="afff6">
    <w:name w:val="_Списки"/>
    <w:qFormat/>
    <w:rsid w:val="001E1A0D"/>
    <w:rPr>
      <w:sz w:val="24"/>
    </w:rPr>
  </w:style>
  <w:style w:type="character" w:customStyle="1" w:styleId="13">
    <w:name w:val="Заголовок 1 Знак"/>
    <w:basedOn w:val="a9"/>
    <w:link w:val="1"/>
    <w:rsid w:val="003402EE"/>
    <w:rPr>
      <w:b/>
      <w:bCs/>
      <w:caps/>
      <w:kern w:val="32"/>
      <w:sz w:val="24"/>
      <w:szCs w:val="36"/>
    </w:rPr>
  </w:style>
  <w:style w:type="character" w:customStyle="1" w:styleId="31">
    <w:name w:val="Заголовок 3 Знак"/>
    <w:aliases w:val="__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,H322 Знак,H323 Знак"/>
    <w:basedOn w:val="a9"/>
    <w:link w:val="3"/>
    <w:rsid w:val="00577424"/>
    <w:rPr>
      <w:bCs/>
      <w:noProof/>
      <w:sz w:val="24"/>
      <w:szCs w:val="28"/>
      <w:lang w:val="en-US"/>
    </w:rPr>
  </w:style>
  <w:style w:type="numbering" w:customStyle="1" w:styleId="110">
    <w:name w:val="Стиль нумерованный Слева:  1 см Выступ:  1 см"/>
    <w:basedOn w:val="ab"/>
    <w:rsid w:val="00BC3E86"/>
    <w:pPr>
      <w:numPr>
        <w:numId w:val="12"/>
      </w:numPr>
    </w:pPr>
  </w:style>
  <w:style w:type="paragraph" w:customStyle="1" w:styleId="afff7">
    <w:name w:val="Приложение"/>
    <w:basedOn w:val="ac"/>
    <w:next w:val="ac"/>
    <w:rsid w:val="00BC3E86"/>
    <w:pPr>
      <w:pageBreakBefore/>
      <w:tabs>
        <w:tab w:val="num" w:pos="6849"/>
      </w:tabs>
      <w:ind w:left="2835" w:right="1604" w:firstLine="1134"/>
      <w:jc w:val="left"/>
    </w:pPr>
  </w:style>
  <w:style w:type="paragraph" w:customStyle="1" w:styleId="afff8">
    <w:name w:val="Таблица"/>
    <w:basedOn w:val="ac"/>
    <w:next w:val="ac"/>
    <w:rsid w:val="00BC3E86"/>
    <w:pPr>
      <w:tabs>
        <w:tab w:val="num" w:pos="2367"/>
      </w:tabs>
      <w:ind w:left="567" w:firstLine="0"/>
      <w:jc w:val="left"/>
    </w:pPr>
  </w:style>
  <w:style w:type="paragraph" w:styleId="afff9">
    <w:name w:val="Block Text"/>
    <w:basedOn w:val="a7"/>
    <w:rsid w:val="00BC3E86"/>
    <w:pPr>
      <w:ind w:left="1304" w:right="-96"/>
    </w:pPr>
    <w:rPr>
      <w:noProof w:val="0"/>
    </w:rPr>
  </w:style>
  <w:style w:type="character" w:styleId="afffa">
    <w:name w:val="Hyperlink"/>
    <w:basedOn w:val="a9"/>
    <w:uiPriority w:val="99"/>
    <w:rsid w:val="00BC3E86"/>
    <w:rPr>
      <w:color w:val="0000FF"/>
      <w:u w:val="single"/>
    </w:rPr>
  </w:style>
  <w:style w:type="character" w:customStyle="1" w:styleId="afb">
    <w:name w:val="Текст выноски Знак"/>
    <w:basedOn w:val="a9"/>
    <w:link w:val="afa"/>
    <w:rsid w:val="00BC3E86"/>
    <w:rPr>
      <w:rFonts w:ascii="Tahoma" w:hAnsi="Tahoma" w:cs="Tahoma"/>
      <w:noProof/>
      <w:sz w:val="16"/>
      <w:szCs w:val="16"/>
    </w:rPr>
  </w:style>
  <w:style w:type="paragraph" w:customStyle="1" w:styleId="3150">
    <w:name w:val="Стиль Пункт 3 + Слева:  15 см Первая строка:  0 см"/>
    <w:basedOn w:val="36"/>
    <w:rsid w:val="00BC3E86"/>
    <w:pPr>
      <w:suppressAutoHyphens w:val="0"/>
      <w:ind w:left="567"/>
    </w:pPr>
    <w:rPr>
      <w:snapToGrid/>
      <w:szCs w:val="20"/>
    </w:rPr>
  </w:style>
  <w:style w:type="numbering" w:customStyle="1" w:styleId="1096">
    <w:name w:val="Стиль нумерованный Слева:  1 см Выступ:  096 см"/>
    <w:basedOn w:val="ab"/>
    <w:rsid w:val="00BC3E86"/>
    <w:pPr>
      <w:numPr>
        <w:numId w:val="13"/>
      </w:numPr>
    </w:pPr>
  </w:style>
  <w:style w:type="character" w:customStyle="1" w:styleId="27">
    <w:name w:val="Пункт 2 Знак"/>
    <w:basedOn w:val="24"/>
    <w:link w:val="26"/>
    <w:rsid w:val="00BC3E86"/>
    <w:rPr>
      <w:bCs/>
      <w:iCs/>
      <w:sz w:val="24"/>
      <w:szCs w:val="32"/>
    </w:rPr>
  </w:style>
  <w:style w:type="character" w:customStyle="1" w:styleId="afffb">
    <w:name w:val="Знак Знак"/>
    <w:basedOn w:val="a9"/>
    <w:rsid w:val="00BC3E86"/>
    <w:rPr>
      <w:rFonts w:ascii="Courier New" w:hAnsi="Courier New"/>
      <w:sz w:val="22"/>
      <w:lang w:val="ru-RU" w:eastAsia="ru-RU" w:bidi="ar-SA"/>
    </w:rPr>
  </w:style>
  <w:style w:type="numbering" w:customStyle="1" w:styleId="111">
    <w:name w:val="Стиль нумерованный Слева:  1 см Выступ:  1 см1"/>
    <w:basedOn w:val="ab"/>
    <w:rsid w:val="00BC3E86"/>
    <w:pPr>
      <w:numPr>
        <w:numId w:val="14"/>
      </w:numPr>
    </w:pPr>
  </w:style>
  <w:style w:type="character" w:customStyle="1" w:styleId="af6">
    <w:name w:val="Текст примечания Знак"/>
    <w:basedOn w:val="a9"/>
    <w:link w:val="af5"/>
    <w:rsid w:val="00BC3E86"/>
    <w:rPr>
      <w:rFonts w:ascii="Courier New" w:hAnsi="Courier New"/>
      <w:noProof/>
    </w:rPr>
  </w:style>
  <w:style w:type="character" w:customStyle="1" w:styleId="af9">
    <w:name w:val="Тема примечания Знак"/>
    <w:basedOn w:val="af6"/>
    <w:link w:val="af8"/>
    <w:rsid w:val="00BC3E86"/>
    <w:rPr>
      <w:rFonts w:ascii="Courier New" w:hAnsi="Courier New"/>
      <w:b/>
      <w:bCs/>
      <w:noProof/>
    </w:rPr>
  </w:style>
  <w:style w:type="paragraph" w:customStyle="1" w:styleId="0">
    <w:name w:val="_Текст + Первая строка:  0 см"/>
    <w:basedOn w:val="afff2"/>
    <w:qFormat/>
    <w:rsid w:val="00FC31E3"/>
    <w:pPr>
      <w:ind w:firstLine="0"/>
    </w:pPr>
  </w:style>
  <w:style w:type="paragraph" w:customStyle="1" w:styleId="120">
    <w:name w:val="Стиль _Текст + Перед:  12 пт"/>
    <w:basedOn w:val="afff2"/>
    <w:rsid w:val="005D4AAF"/>
    <w:pPr>
      <w:ind w:firstLine="0"/>
    </w:pPr>
  </w:style>
  <w:style w:type="character" w:customStyle="1" w:styleId="44">
    <w:name w:val="Пункт 4 Знак"/>
    <w:basedOn w:val="a9"/>
    <w:link w:val="43"/>
    <w:rsid w:val="00F45EA6"/>
    <w:rPr>
      <w:rFonts w:ascii="Courier New" w:hAnsi="Courier New"/>
      <w:sz w:val="22"/>
      <w:szCs w:val="28"/>
    </w:rPr>
  </w:style>
  <w:style w:type="character" w:customStyle="1" w:styleId="afffc">
    <w:name w:val="Знак Знак"/>
    <w:basedOn w:val="a9"/>
    <w:rsid w:val="00F45EA6"/>
    <w:rPr>
      <w:rFonts w:ascii="Courier New" w:hAnsi="Courier New"/>
      <w:sz w:val="22"/>
      <w:lang w:val="ru-RU" w:eastAsia="ru-RU" w:bidi="ar-SA"/>
    </w:rPr>
  </w:style>
  <w:style w:type="paragraph" w:customStyle="1" w:styleId="1a">
    <w:name w:val="Маркировка Уров 1"/>
    <w:basedOn w:val="a7"/>
    <w:rsid w:val="00F45EA6"/>
    <w:pPr>
      <w:tabs>
        <w:tab w:val="num" w:pos="927"/>
        <w:tab w:val="left" w:pos="1021"/>
      </w:tabs>
      <w:ind w:left="927" w:hanging="360"/>
    </w:pPr>
    <w:rPr>
      <w:noProof w:val="0"/>
    </w:rPr>
  </w:style>
  <w:style w:type="paragraph" w:customStyle="1" w:styleId="21">
    <w:name w:val="Стиль Пункт 2 + Черный"/>
    <w:basedOn w:val="a7"/>
    <w:link w:val="2d"/>
    <w:rsid w:val="001B15F3"/>
    <w:pPr>
      <w:numPr>
        <w:ilvl w:val="1"/>
        <w:numId w:val="15"/>
      </w:numPr>
      <w:outlineLvl w:val="1"/>
    </w:pPr>
    <w:rPr>
      <w:color w:val="000000"/>
    </w:rPr>
  </w:style>
  <w:style w:type="character" w:customStyle="1" w:styleId="2d">
    <w:name w:val="Стиль Пункт 2 + Черный Знак"/>
    <w:basedOn w:val="a9"/>
    <w:link w:val="21"/>
    <w:rsid w:val="001B15F3"/>
    <w:rPr>
      <w:rFonts w:ascii="Courier New" w:hAnsi="Courier New"/>
      <w:noProof/>
      <w:color w:val="000000"/>
      <w:sz w:val="22"/>
    </w:rPr>
  </w:style>
  <w:style w:type="character" w:customStyle="1" w:styleId="1b">
    <w:name w:val="Знак Знак1"/>
    <w:basedOn w:val="a9"/>
    <w:rsid w:val="001B15F3"/>
    <w:rPr>
      <w:rFonts w:ascii="Courier New" w:hAnsi="Courier New"/>
      <w:sz w:val="22"/>
      <w:lang w:val="ru-RU" w:eastAsia="ru-RU" w:bidi="ar-SA"/>
    </w:rPr>
  </w:style>
  <w:style w:type="character" w:customStyle="1" w:styleId="33">
    <w:name w:val="Основной текст с отступом 3 Знак"/>
    <w:basedOn w:val="a9"/>
    <w:link w:val="32"/>
    <w:rsid w:val="001B15F3"/>
    <w:rPr>
      <w:rFonts w:ascii="Courier New" w:hAnsi="Courier New"/>
      <w:sz w:val="22"/>
    </w:rPr>
  </w:style>
  <w:style w:type="paragraph" w:customStyle="1" w:styleId="400">
    <w:name w:val="Стиль _Пункт_4 + После:  0 пт"/>
    <w:basedOn w:val="46"/>
    <w:rsid w:val="00F55EDB"/>
    <w:rPr>
      <w:szCs w:val="20"/>
    </w:rPr>
  </w:style>
  <w:style w:type="paragraph" w:customStyle="1" w:styleId="afffd">
    <w:name w:val="_маркировка"/>
    <w:basedOn w:val="afff2"/>
    <w:qFormat/>
    <w:rsid w:val="00607937"/>
    <w:pPr>
      <w:ind w:left="567" w:firstLine="0"/>
    </w:pPr>
  </w:style>
  <w:style w:type="paragraph" w:customStyle="1" w:styleId="11">
    <w:name w:val="_Список 1)"/>
    <w:qFormat/>
    <w:rsid w:val="00FF0F94"/>
    <w:pPr>
      <w:numPr>
        <w:numId w:val="16"/>
      </w:numPr>
    </w:pPr>
    <w:rPr>
      <w:rFonts w:ascii="Courier New" w:hAnsi="Courier New"/>
      <w:sz w:val="22"/>
    </w:rPr>
  </w:style>
  <w:style w:type="paragraph" w:customStyle="1" w:styleId="10">
    <w:name w:val="_Маркировка 1"/>
    <w:rsid w:val="00FF0F94"/>
    <w:pPr>
      <w:numPr>
        <w:numId w:val="17"/>
      </w:numPr>
      <w:tabs>
        <w:tab w:val="clear" w:pos="907"/>
      </w:tabs>
    </w:pPr>
    <w:rPr>
      <w:rFonts w:ascii="Courier New" w:hAnsi="Courier New"/>
      <w:sz w:val="22"/>
    </w:rPr>
  </w:style>
  <w:style w:type="paragraph" w:customStyle="1" w:styleId="afffe">
    <w:name w:val="_Рисунок"/>
    <w:rsid w:val="00AE5A37"/>
    <w:pPr>
      <w:keepNext/>
      <w:spacing w:before="240" w:after="120"/>
      <w:jc w:val="center"/>
    </w:pPr>
    <w:rPr>
      <w:noProof/>
      <w:sz w:val="24"/>
    </w:rPr>
  </w:style>
  <w:style w:type="paragraph" w:customStyle="1" w:styleId="2e">
    <w:name w:val="Прилож загол 2"/>
    <w:qFormat/>
    <w:rsid w:val="00FF0F94"/>
    <w:pPr>
      <w:keepNext/>
      <w:spacing w:before="960" w:after="720"/>
      <w:ind w:firstLine="567"/>
    </w:pPr>
    <w:rPr>
      <w:rFonts w:ascii="Courier New" w:hAnsi="Courier New"/>
      <w:sz w:val="22"/>
      <w:lang w:val="en-US"/>
    </w:rPr>
  </w:style>
  <w:style w:type="paragraph" w:customStyle="1" w:styleId="3b">
    <w:name w:val="Прил загол 3"/>
    <w:next w:val="afff2"/>
    <w:qFormat/>
    <w:rsid w:val="00FF0F94"/>
    <w:pPr>
      <w:spacing w:before="480" w:after="240"/>
      <w:ind w:firstLine="567"/>
    </w:pPr>
    <w:rPr>
      <w:rFonts w:ascii="Courier New" w:hAnsi="Courier New"/>
      <w:noProof/>
      <w:sz w:val="22"/>
    </w:rPr>
  </w:style>
  <w:style w:type="paragraph" w:customStyle="1" w:styleId="-">
    <w:name w:val="_Текст-прилож"/>
    <w:basedOn w:val="afff2"/>
    <w:uiPriority w:val="99"/>
    <w:qFormat/>
    <w:rsid w:val="00FF0F94"/>
  </w:style>
  <w:style w:type="paragraph" w:customStyle="1" w:styleId="-1">
    <w:name w:val="_Список ненумер-1"/>
    <w:qFormat/>
    <w:rsid w:val="00A52A18"/>
    <w:pPr>
      <w:ind w:left="964" w:hanging="397"/>
    </w:pPr>
    <w:rPr>
      <w:rFonts w:ascii="Courier New" w:eastAsia="MS Mincho" w:hAnsi="Courier New"/>
      <w:sz w:val="22"/>
    </w:rPr>
  </w:style>
  <w:style w:type="paragraph" w:customStyle="1" w:styleId="affff">
    <w:name w:val="_Примечание"/>
    <w:qFormat/>
    <w:rsid w:val="00571C51"/>
    <w:pPr>
      <w:spacing w:before="240" w:after="120"/>
      <w:ind w:firstLine="567"/>
      <w:contextualSpacing/>
    </w:pPr>
    <w:rPr>
      <w:sz w:val="24"/>
    </w:rPr>
  </w:style>
  <w:style w:type="paragraph" w:customStyle="1" w:styleId="30">
    <w:name w:val="_Пункт_Прил_3"/>
    <w:basedOn w:val="a7"/>
    <w:qFormat/>
    <w:rsid w:val="00FA5DB0"/>
    <w:pPr>
      <w:numPr>
        <w:ilvl w:val="2"/>
        <w:numId w:val="19"/>
      </w:numPr>
      <w:spacing w:before="240"/>
    </w:pPr>
    <w:rPr>
      <w:noProof w:val="0"/>
    </w:rPr>
  </w:style>
  <w:style w:type="paragraph" w:customStyle="1" w:styleId="23">
    <w:name w:val="_Пункт_Прилож_2"/>
    <w:basedOn w:val="a7"/>
    <w:qFormat/>
    <w:rsid w:val="001E19CF"/>
    <w:pPr>
      <w:numPr>
        <w:ilvl w:val="1"/>
        <w:numId w:val="19"/>
      </w:numPr>
      <w:spacing w:before="240"/>
    </w:pPr>
    <w:rPr>
      <w:rFonts w:eastAsia="MS Mincho"/>
      <w:noProof w:val="0"/>
      <w:lang w:val="en-US"/>
    </w:rPr>
  </w:style>
  <w:style w:type="paragraph" w:customStyle="1" w:styleId="2f">
    <w:name w:val="_примечание2"/>
    <w:basedOn w:val="affff"/>
    <w:qFormat/>
    <w:rsid w:val="00E968A5"/>
    <w:pPr>
      <w:spacing w:after="240"/>
    </w:pPr>
    <w:rPr>
      <w:lang w:eastAsia="en-US"/>
    </w:rPr>
  </w:style>
  <w:style w:type="paragraph" w:customStyle="1" w:styleId="affff0">
    <w:name w:val="_Текст_таблица"/>
    <w:rsid w:val="008132C1"/>
    <w:rPr>
      <w:rFonts w:ascii="Courier New" w:eastAsia="MS Mincho" w:hAnsi="Courier New"/>
      <w:sz w:val="22"/>
    </w:rPr>
  </w:style>
  <w:style w:type="paragraph" w:customStyle="1" w:styleId="Times">
    <w:name w:val="_Текст_таблица_Times"/>
    <w:rsid w:val="00723145"/>
    <w:rPr>
      <w:rFonts w:eastAsia="MS Mincho"/>
      <w:sz w:val="24"/>
    </w:rPr>
  </w:style>
  <w:style w:type="paragraph" w:customStyle="1" w:styleId="1c">
    <w:name w:val="_Списки_нумер_1"/>
    <w:basedOn w:val="affc"/>
    <w:rsid w:val="004301AB"/>
    <w:pPr>
      <w:ind w:left="851" w:hanging="284"/>
    </w:pPr>
  </w:style>
  <w:style w:type="paragraph" w:customStyle="1" w:styleId="41">
    <w:name w:val="Прилож_4"/>
    <w:basedOn w:val="a7"/>
    <w:rsid w:val="008F2ACD"/>
    <w:pPr>
      <w:numPr>
        <w:ilvl w:val="3"/>
        <w:numId w:val="19"/>
      </w:numPr>
    </w:pPr>
  </w:style>
  <w:style w:type="paragraph" w:customStyle="1" w:styleId="1-2">
    <w:name w:val="_список_1)-2"/>
    <w:qFormat/>
    <w:rsid w:val="001470BB"/>
    <w:pPr>
      <w:tabs>
        <w:tab w:val="num" w:pos="1134"/>
      </w:tabs>
      <w:ind w:left="1134" w:hanging="567"/>
    </w:pPr>
    <w:rPr>
      <w:rFonts w:ascii="Courier New" w:hAnsi="Courier New"/>
      <w:sz w:val="22"/>
    </w:rPr>
  </w:style>
  <w:style w:type="paragraph" w:customStyle="1" w:styleId="-10">
    <w:name w:val="_список_а)-1"/>
    <w:qFormat/>
    <w:rsid w:val="00187FE3"/>
    <w:pPr>
      <w:tabs>
        <w:tab w:val="num" w:pos="1134"/>
      </w:tabs>
      <w:ind w:left="1134" w:hanging="567"/>
    </w:pPr>
    <w:rPr>
      <w:rFonts w:ascii="Courier New" w:hAnsi="Courier New"/>
      <w:sz w:val="22"/>
    </w:rPr>
  </w:style>
  <w:style w:type="paragraph" w:customStyle="1" w:styleId="2f0">
    <w:name w:val="_подзагол_прилож_2"/>
    <w:basedOn w:val="23"/>
    <w:qFormat/>
    <w:rsid w:val="0087349C"/>
    <w:pPr>
      <w:keepNext/>
      <w:spacing w:before="480" w:after="480"/>
    </w:pPr>
    <w:rPr>
      <w:lang w:val="ru-RU"/>
    </w:rPr>
  </w:style>
  <w:style w:type="paragraph" w:customStyle="1" w:styleId="1d">
    <w:name w:val="Текст1"/>
    <w:basedOn w:val="a7"/>
    <w:rsid w:val="007E4B58"/>
    <w:pPr>
      <w:suppressAutoHyphens/>
    </w:pPr>
    <w:rPr>
      <w:rFonts w:cs="Courier New"/>
      <w:noProof w:val="0"/>
      <w:sz w:val="20"/>
      <w:lang w:eastAsia="zh-CN"/>
    </w:rPr>
  </w:style>
  <w:style w:type="paragraph" w:customStyle="1" w:styleId="2f1">
    <w:name w:val="Название объекта2"/>
    <w:basedOn w:val="a7"/>
    <w:rsid w:val="00214DB8"/>
    <w:pPr>
      <w:suppressLineNumbers/>
      <w:suppressAutoHyphens/>
      <w:spacing w:before="120" w:after="120"/>
    </w:pPr>
    <w:rPr>
      <w:rFonts w:ascii="Times New Roman" w:hAnsi="Times New Roman" w:cs="FreeSans"/>
      <w:i/>
      <w:iCs/>
      <w:noProof w:val="0"/>
      <w:sz w:val="24"/>
      <w:szCs w:val="24"/>
      <w:lang w:eastAsia="zh-CN"/>
    </w:rPr>
  </w:style>
  <w:style w:type="paragraph" w:customStyle="1" w:styleId="affff1">
    <w:name w:val="_команды"/>
    <w:basedOn w:val="ac"/>
    <w:link w:val="affff2"/>
    <w:rsid w:val="00AE5A37"/>
    <w:pPr>
      <w:spacing w:before="120" w:after="120"/>
      <w:ind w:firstLine="0"/>
      <w:jc w:val="left"/>
    </w:pPr>
    <w:rPr>
      <w:sz w:val="24"/>
      <w:szCs w:val="24"/>
      <w:lang w:val="en-US"/>
    </w:rPr>
  </w:style>
  <w:style w:type="paragraph" w:customStyle="1" w:styleId="affff3">
    <w:name w:val="_Рис_подпись"/>
    <w:basedOn w:val="afffe"/>
    <w:rsid w:val="00337669"/>
    <w:pPr>
      <w:keepNext w:val="0"/>
      <w:spacing w:before="120"/>
    </w:pPr>
  </w:style>
  <w:style w:type="character" w:customStyle="1" w:styleId="affff4">
    <w:name w:val="_команда_знак"/>
    <w:uiPriority w:val="1"/>
    <w:rsid w:val="005D4BF2"/>
    <w:rPr>
      <w:rFonts w:ascii="Courier New" w:hAnsi="Courier New"/>
      <w:sz w:val="24"/>
    </w:rPr>
  </w:style>
  <w:style w:type="paragraph" w:customStyle="1" w:styleId="affff5">
    <w:name w:val="обычный текст"/>
    <w:basedOn w:val="afff2"/>
    <w:link w:val="affff6"/>
    <w:qFormat/>
    <w:rsid w:val="001F273C"/>
  </w:style>
  <w:style w:type="character" w:customStyle="1" w:styleId="afff3">
    <w:name w:val="_Текст Знак"/>
    <w:basedOn w:val="a9"/>
    <w:link w:val="afff2"/>
    <w:rsid w:val="001F273C"/>
    <w:rPr>
      <w:sz w:val="24"/>
    </w:rPr>
  </w:style>
  <w:style w:type="character" w:customStyle="1" w:styleId="affff6">
    <w:name w:val="обычный текст Знак"/>
    <w:basedOn w:val="afff3"/>
    <w:link w:val="affff5"/>
    <w:rsid w:val="001F273C"/>
    <w:rPr>
      <w:sz w:val="24"/>
    </w:rPr>
  </w:style>
  <w:style w:type="character" w:customStyle="1" w:styleId="3a">
    <w:name w:val="Пункт3 Знак"/>
    <w:basedOn w:val="31"/>
    <w:link w:val="39"/>
    <w:rsid w:val="00A8274C"/>
    <w:rPr>
      <w:bCs/>
      <w:noProof/>
      <w:sz w:val="24"/>
      <w:szCs w:val="28"/>
      <w:lang w:val="en-US"/>
    </w:rPr>
  </w:style>
  <w:style w:type="paragraph" w:customStyle="1" w:styleId="3c">
    <w:name w:val="Заголовок3"/>
    <w:basedOn w:val="3"/>
    <w:link w:val="3d"/>
    <w:autoRedefine/>
    <w:qFormat/>
    <w:rsid w:val="00795DB0"/>
  </w:style>
  <w:style w:type="character" w:customStyle="1" w:styleId="3d">
    <w:name w:val="Заголовок3 Знак"/>
    <w:basedOn w:val="31"/>
    <w:link w:val="3c"/>
    <w:rsid w:val="00795DB0"/>
    <w:rPr>
      <w:bCs/>
      <w:noProof/>
      <w:sz w:val="24"/>
      <w:szCs w:val="28"/>
      <w:lang w:val="en-US"/>
    </w:rPr>
  </w:style>
  <w:style w:type="paragraph" w:customStyle="1" w:styleId="linuxcmd">
    <w:name w:val="linux_cmd"/>
    <w:basedOn w:val="affff1"/>
    <w:link w:val="linuxcmd0"/>
    <w:autoRedefine/>
    <w:qFormat/>
    <w:rsid w:val="004D3A62"/>
    <w:pPr>
      <w:spacing w:before="360" w:line="360" w:lineRule="auto"/>
    </w:pPr>
    <w:rPr>
      <w:rFonts w:ascii="Times New Roman" w:hAnsi="Times New Roman"/>
      <w:u w:val="single"/>
      <w:lang w:val="ru-RU"/>
    </w:rPr>
  </w:style>
  <w:style w:type="character" w:customStyle="1" w:styleId="affff2">
    <w:name w:val="_команды Знак"/>
    <w:basedOn w:val="14"/>
    <w:link w:val="affff1"/>
    <w:rsid w:val="00B64198"/>
    <w:rPr>
      <w:rFonts w:ascii="Courier New" w:hAnsi="Courier New"/>
      <w:sz w:val="24"/>
      <w:szCs w:val="24"/>
      <w:lang w:val="en-US" w:eastAsia="ru-RU" w:bidi="ar-SA"/>
    </w:rPr>
  </w:style>
  <w:style w:type="character" w:customStyle="1" w:styleId="linuxcmd0">
    <w:name w:val="linux_cmd Знак"/>
    <w:basedOn w:val="affff2"/>
    <w:link w:val="linuxcmd"/>
    <w:rsid w:val="004D3A62"/>
    <w:rPr>
      <w:rFonts w:ascii="Courier New" w:hAnsi="Courier New"/>
      <w:sz w:val="24"/>
      <w:szCs w:val="24"/>
      <w:u w:val="single"/>
      <w:lang w:val="en-US" w:eastAsia="ru-RU" w:bidi="ar-SA"/>
    </w:rPr>
  </w:style>
  <w:style w:type="paragraph" w:customStyle="1" w:styleId="112">
    <w:name w:val="Абзац 11"/>
    <w:basedOn w:val="afff2"/>
    <w:link w:val="113"/>
    <w:qFormat/>
    <w:rsid w:val="00415A22"/>
  </w:style>
  <w:style w:type="character" w:customStyle="1" w:styleId="113">
    <w:name w:val="Абзац 11 Знак"/>
    <w:basedOn w:val="afff3"/>
    <w:link w:val="112"/>
    <w:rsid w:val="00415A22"/>
    <w:rPr>
      <w:sz w:val="24"/>
    </w:rPr>
  </w:style>
  <w:style w:type="character" w:customStyle="1" w:styleId="aff5">
    <w:name w:val="Текст Знак"/>
    <w:basedOn w:val="a9"/>
    <w:link w:val="aff4"/>
    <w:uiPriority w:val="99"/>
    <w:rsid w:val="00F4682D"/>
    <w:rPr>
      <w:rFonts w:ascii="Courier New" w:hAnsi="Courier New" w:cs="Courier New"/>
    </w:rPr>
  </w:style>
  <w:style w:type="paragraph" w:customStyle="1" w:styleId="affff7">
    <w:name w:val="Обычный текст Стиль"/>
    <w:basedOn w:val="afff2"/>
    <w:link w:val="affff8"/>
    <w:qFormat/>
    <w:rsid w:val="009A3509"/>
    <w:rPr>
      <w:szCs w:val="24"/>
    </w:rPr>
  </w:style>
  <w:style w:type="paragraph" w:customStyle="1" w:styleId="ListContinue1">
    <w:name w:val="List Continue 1"/>
    <w:basedOn w:val="a7"/>
    <w:next w:val="2f2"/>
    <w:uiPriority w:val="99"/>
    <w:rsid w:val="009A3509"/>
    <w:pPr>
      <w:autoSpaceDE w:val="0"/>
      <w:autoSpaceDN w:val="0"/>
      <w:spacing w:before="30" w:after="60"/>
      <w:ind w:left="360"/>
      <w:jc w:val="both"/>
    </w:pPr>
    <w:rPr>
      <w:rFonts w:ascii="Times New Roman" w:eastAsiaTheme="minorEastAsia" w:hAnsi="Times New Roman"/>
      <w:noProof w:val="0"/>
      <w:sz w:val="20"/>
      <w:lang w:val="en-US"/>
    </w:rPr>
  </w:style>
  <w:style w:type="character" w:customStyle="1" w:styleId="affff8">
    <w:name w:val="Обычный текст Стиль Знак"/>
    <w:basedOn w:val="afff3"/>
    <w:link w:val="affff7"/>
    <w:rsid w:val="009A3509"/>
    <w:rPr>
      <w:sz w:val="24"/>
      <w:szCs w:val="24"/>
    </w:rPr>
  </w:style>
  <w:style w:type="paragraph" w:styleId="2f2">
    <w:name w:val="List Continue 2"/>
    <w:basedOn w:val="a7"/>
    <w:semiHidden/>
    <w:unhideWhenUsed/>
    <w:rsid w:val="009A3509"/>
    <w:pPr>
      <w:spacing w:after="120"/>
      <w:ind w:left="566"/>
      <w:contextualSpacing/>
    </w:pPr>
  </w:style>
  <w:style w:type="paragraph" w:customStyle="1" w:styleId="ListBullet0">
    <w:name w:val="List Bullet 0"/>
    <w:basedOn w:val="a7"/>
    <w:next w:val="a7"/>
    <w:autoRedefine/>
    <w:uiPriority w:val="99"/>
    <w:rsid w:val="009A3509"/>
    <w:pPr>
      <w:tabs>
        <w:tab w:val="num" w:pos="360"/>
        <w:tab w:val="num" w:pos="927"/>
      </w:tabs>
      <w:autoSpaceDE w:val="0"/>
      <w:autoSpaceDN w:val="0"/>
      <w:ind w:left="360" w:firstLine="567"/>
    </w:pPr>
    <w:rPr>
      <w:rFonts w:ascii="Times New Roman" w:eastAsiaTheme="minorEastAsia" w:hAnsi="Times New Roman"/>
      <w:noProof w:val="0"/>
      <w:sz w:val="20"/>
      <w:lang w:val="en-US"/>
    </w:rPr>
  </w:style>
  <w:style w:type="paragraph" w:styleId="2">
    <w:name w:val="List Bullet 2"/>
    <w:basedOn w:val="a7"/>
    <w:next w:val="3e"/>
    <w:autoRedefine/>
    <w:uiPriority w:val="99"/>
    <w:rsid w:val="009A3509"/>
    <w:pPr>
      <w:numPr>
        <w:numId w:val="20"/>
      </w:numPr>
      <w:tabs>
        <w:tab w:val="clear" w:pos="643"/>
        <w:tab w:val="num" w:pos="1080"/>
      </w:tabs>
      <w:autoSpaceDE w:val="0"/>
      <w:autoSpaceDN w:val="0"/>
      <w:ind w:left="1080"/>
    </w:pPr>
    <w:rPr>
      <w:rFonts w:ascii="Times New Roman" w:eastAsiaTheme="minorEastAsia" w:hAnsi="Times New Roman"/>
      <w:noProof w:val="0"/>
      <w:sz w:val="20"/>
      <w:lang w:val="en-US"/>
    </w:rPr>
  </w:style>
  <w:style w:type="paragraph" w:styleId="4">
    <w:name w:val="List Bullet 4"/>
    <w:basedOn w:val="a7"/>
    <w:next w:val="57"/>
    <w:autoRedefine/>
    <w:uiPriority w:val="99"/>
    <w:rsid w:val="009A3509"/>
    <w:pPr>
      <w:numPr>
        <w:numId w:val="21"/>
      </w:numPr>
      <w:tabs>
        <w:tab w:val="clear" w:pos="1209"/>
        <w:tab w:val="num" w:pos="1800"/>
      </w:tabs>
      <w:autoSpaceDE w:val="0"/>
      <w:autoSpaceDN w:val="0"/>
      <w:ind w:left="1800"/>
    </w:pPr>
    <w:rPr>
      <w:rFonts w:ascii="Times New Roman" w:eastAsiaTheme="minorEastAsia" w:hAnsi="Times New Roman"/>
      <w:noProof w:val="0"/>
      <w:sz w:val="20"/>
      <w:lang w:val="en-US"/>
    </w:rPr>
  </w:style>
  <w:style w:type="paragraph" w:styleId="3e">
    <w:name w:val="List Bullet 3"/>
    <w:basedOn w:val="a7"/>
    <w:semiHidden/>
    <w:unhideWhenUsed/>
    <w:rsid w:val="009A3509"/>
    <w:pPr>
      <w:ind w:firstLine="567"/>
      <w:contextualSpacing/>
    </w:pPr>
  </w:style>
  <w:style w:type="paragraph" w:styleId="57">
    <w:name w:val="List Bullet 5"/>
    <w:basedOn w:val="a7"/>
    <w:semiHidden/>
    <w:unhideWhenUsed/>
    <w:rsid w:val="009A3509"/>
    <w:pPr>
      <w:ind w:firstLine="567"/>
      <w:contextualSpacing/>
    </w:pPr>
  </w:style>
  <w:style w:type="paragraph" w:styleId="affff9">
    <w:name w:val="Normal (Web)"/>
    <w:basedOn w:val="a7"/>
    <w:uiPriority w:val="99"/>
    <w:unhideWhenUsed/>
    <w:rsid w:val="009A3509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</w:rPr>
  </w:style>
  <w:style w:type="paragraph" w:customStyle="1" w:styleId="BodyText">
    <w:name w:val="BodyText"/>
    <w:basedOn w:val="a7"/>
    <w:uiPriority w:val="99"/>
    <w:rsid w:val="009A3509"/>
    <w:pPr>
      <w:autoSpaceDE w:val="0"/>
      <w:autoSpaceDN w:val="0"/>
      <w:adjustRightInd w:val="0"/>
      <w:spacing w:before="30" w:after="60"/>
      <w:jc w:val="both"/>
    </w:pPr>
    <w:rPr>
      <w:rFonts w:ascii="Times New Roman" w:eastAsiaTheme="minorEastAsia" w:hAnsi="Times New Roman"/>
      <w:noProof w:val="0"/>
      <w:szCs w:val="22"/>
      <w:lang w:val="en-US"/>
    </w:rPr>
  </w:style>
  <w:style w:type="character" w:customStyle="1" w:styleId="42">
    <w:name w:val="Заголовок 4 Знак"/>
    <w:basedOn w:val="a9"/>
    <w:link w:val="40"/>
    <w:rsid w:val="00813FAC"/>
    <w:rPr>
      <w:rFonts w:ascii="Courier New" w:hAnsi="Courier New"/>
      <w:sz w:val="22"/>
      <w:szCs w:val="28"/>
    </w:rPr>
  </w:style>
  <w:style w:type="paragraph" w:customStyle="1" w:styleId="DescContinue2">
    <w:name w:val="DescContinue 2"/>
    <w:basedOn w:val="a7"/>
    <w:next w:val="a7"/>
    <w:uiPriority w:val="99"/>
    <w:rsid w:val="00813FAC"/>
    <w:pPr>
      <w:autoSpaceDE w:val="0"/>
      <w:autoSpaceDN w:val="0"/>
      <w:ind w:left="720"/>
    </w:pPr>
    <w:rPr>
      <w:rFonts w:ascii="Times New Roman" w:eastAsiaTheme="minorEastAsia" w:hAnsi="Times New Roman"/>
      <w:noProof w:val="0"/>
      <w:sz w:val="20"/>
      <w:lang w:val="en-US"/>
    </w:rPr>
  </w:style>
  <w:style w:type="paragraph" w:styleId="HTML">
    <w:name w:val="HTML Preformatted"/>
    <w:basedOn w:val="a7"/>
    <w:link w:val="HTML0"/>
    <w:uiPriority w:val="99"/>
    <w:unhideWhenUsed/>
    <w:rsid w:val="00283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noProof w:val="0"/>
      <w:sz w:val="20"/>
    </w:rPr>
  </w:style>
  <w:style w:type="character" w:customStyle="1" w:styleId="HTML0">
    <w:name w:val="Стандартный HTML Знак"/>
    <w:basedOn w:val="a9"/>
    <w:link w:val="HTML"/>
    <w:uiPriority w:val="99"/>
    <w:rsid w:val="0028364E"/>
    <w:rPr>
      <w:rFonts w:ascii="Courier New" w:hAnsi="Courier New" w:cs="Courier New"/>
    </w:rPr>
  </w:style>
  <w:style w:type="paragraph" w:styleId="affffa">
    <w:name w:val="TOC Heading"/>
    <w:basedOn w:val="1"/>
    <w:next w:val="a7"/>
    <w:uiPriority w:val="39"/>
    <w:unhideWhenUsed/>
    <w:qFormat/>
    <w:rsid w:val="00F05062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eeva\AppData\Roaming\Microsoft\&#1064;&#1072;&#1073;&#1083;&#1086;&#1085;&#1099;\&#1096;&#1072;&#1073;&#1083;&#1086;&#1085;_&#1089;_&#1087;&#1072;&#1085;&#1077;&#1083;&#1103;&#1084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шаблон_с_панелями.dot</Template>
  <TotalTime>1040</TotalTime>
  <Pages>52</Pages>
  <Words>12178</Words>
  <Characters>69417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Company/>
  <LinksUpToDate>false</LinksUpToDate>
  <CharactersWithSpaces>81433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creator>Мисюк</dc:creator>
  <cp:lastModifiedBy>Dontsova Dariya Yurievna</cp:lastModifiedBy>
  <cp:revision>559</cp:revision>
  <cp:lastPrinted>2020-09-18T12:12:00Z</cp:lastPrinted>
  <dcterms:created xsi:type="dcterms:W3CDTF">2017-12-12T14:00:00Z</dcterms:created>
  <dcterms:modified xsi:type="dcterms:W3CDTF">2020-09-25T05:46:00Z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>false</vt:lpwstr>
  </property>
  <property fmtid="{D5CDD505-2E9C-101B-9397-08002B2CF9AE}" pid="3" name="Category">
    <vt:lpwstr>Null</vt:lpwstr>
  </property>
  <property fmtid="{D5CDD505-2E9C-101B-9397-08002B2CF9AE}" pid="4" name="Company">
    <vt:lpwstr>Informtest</vt:lpwstr>
  </property>
  <property fmtid="{D5CDD505-2E9C-101B-9397-08002B2CF9AE}" pid="5" name="Details">
    <vt:lpwstr>false</vt:lpwstr>
  </property>
  <property fmtid="{D5CDD505-2E9C-101B-9397-08002B2CF9AE}" pid="6" name="ESKD">
    <vt:lpwstr>Null</vt:lpwstr>
  </property>
  <property fmtid="{D5CDD505-2E9C-101B-9397-08002B2CF9AE}" pid="7" name="FileName">
    <vt:lpwstr>Null</vt:lpwstr>
  </property>
  <property fmtid="{D5CDD505-2E9C-101B-9397-08002B2CF9AE}" pid="8" name="PDF">
    <vt:lpwstr>false</vt:lpwstr>
  </property>
  <property fmtid="{D5CDD505-2E9C-101B-9397-08002B2CF9AE}" pid="9" name="TypeFile">
    <vt:lpwstr>Soft</vt:lpwstr>
  </property>
  <property fmtid="{D5CDD505-2E9C-101B-9397-08002B2CF9AE}" pid="10" name="FileCategory">
    <vt:lpwstr>Модуль</vt:lpwstr>
  </property>
</Properties>
</file>